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9B" w:rsidRDefault="00E40F9B">
      <w:pPr>
        <w:ind w:firstLineChars="0" w:firstLine="0"/>
        <w:jc w:val="center"/>
      </w:pPr>
      <w:bookmarkStart w:id="0" w:name="_Toc467084122"/>
      <w:bookmarkStart w:id="1" w:name="_Toc367795606"/>
      <w:bookmarkStart w:id="2" w:name="_Toc24170581"/>
      <w:bookmarkStart w:id="3" w:name="_Toc23157519"/>
      <w:bookmarkStart w:id="4" w:name="_Toc351118339"/>
    </w:p>
    <w:p w:rsidR="00E40F9B" w:rsidRDefault="00E40F9B">
      <w:pPr>
        <w:ind w:firstLineChars="0" w:firstLine="0"/>
        <w:jc w:val="center"/>
      </w:pPr>
    </w:p>
    <w:p w:rsidR="00E40F9B" w:rsidRDefault="00E40F9B">
      <w:pPr>
        <w:ind w:firstLineChars="0" w:firstLine="0"/>
      </w:pPr>
    </w:p>
    <w:p w:rsidR="00E40F9B" w:rsidRDefault="00E40F9B">
      <w:pPr>
        <w:ind w:firstLineChars="0" w:firstLine="0"/>
      </w:pPr>
    </w:p>
    <w:p w:rsidR="00E40F9B" w:rsidRDefault="00983866">
      <w:pPr>
        <w:ind w:firstLineChars="150" w:firstLine="1265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物资管理</w:t>
      </w:r>
      <w:r w:rsidR="00B25DCA">
        <w:rPr>
          <w:rFonts w:ascii="宋体" w:hAnsi="宋体" w:hint="eastAsia"/>
          <w:b/>
          <w:sz w:val="84"/>
          <w:szCs w:val="84"/>
        </w:rPr>
        <w:t>项目</w:t>
      </w:r>
    </w:p>
    <w:p w:rsidR="00E40F9B" w:rsidRDefault="00B25DCA">
      <w:pPr>
        <w:spacing w:line="480" w:lineRule="auto"/>
        <w:ind w:firstLine="480"/>
        <w:jc w:val="center"/>
        <w:rPr>
          <w:rFonts w:ascii="黑体" w:eastAsia="黑体"/>
          <w:sz w:val="44"/>
          <w:szCs w:val="44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————</w:t>
      </w:r>
      <w:r w:rsidR="005C4C25">
        <w:fldChar w:fldCharType="begin"/>
      </w:r>
      <w:r w:rsidR="002E0F08">
        <w:instrText xml:space="preserve"> DOCPROPERTY "Tool_Name"  \* MERGEFORMAT </w:instrText>
      </w:r>
      <w:r w:rsidR="005C4C25">
        <w:fldChar w:fldCharType="separate"/>
      </w:r>
      <w:r>
        <w:rPr>
          <w:rFonts w:ascii="宋体" w:hAnsi="宋体" w:hint="eastAsia"/>
          <w:b/>
          <w:sz w:val="44"/>
          <w:szCs w:val="44"/>
        </w:rPr>
        <w:t>概要设计说明书</w:t>
      </w:r>
      <w:r w:rsidR="005C4C25">
        <w:fldChar w:fldCharType="end"/>
      </w:r>
    </w:p>
    <w:p w:rsidR="00E40F9B" w:rsidRDefault="00E40F9B">
      <w:pPr>
        <w:ind w:firstLine="480"/>
      </w:pPr>
    </w:p>
    <w:p w:rsidR="00E40F9B" w:rsidRDefault="00E40F9B">
      <w:pPr>
        <w:ind w:firstLine="480"/>
      </w:pPr>
    </w:p>
    <w:p w:rsidR="00E40F9B" w:rsidRDefault="00E40F9B">
      <w:pPr>
        <w:ind w:firstLine="480"/>
      </w:pPr>
    </w:p>
    <w:p w:rsidR="00E40F9B" w:rsidRDefault="00E40F9B">
      <w:pPr>
        <w:ind w:firstLine="480"/>
      </w:pPr>
    </w:p>
    <w:p w:rsidR="00E40F9B" w:rsidRDefault="00E40F9B">
      <w:pPr>
        <w:ind w:firstLine="480"/>
      </w:pPr>
    </w:p>
    <w:p w:rsidR="00E40F9B" w:rsidRDefault="00E40F9B">
      <w:pPr>
        <w:ind w:firstLine="480"/>
      </w:pPr>
    </w:p>
    <w:tbl>
      <w:tblPr>
        <w:tblW w:w="6840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1458"/>
        <w:gridCol w:w="1623"/>
        <w:gridCol w:w="1260"/>
        <w:gridCol w:w="2499"/>
      </w:tblGrid>
      <w:tr w:rsidR="00E40F9B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40F9B" w:rsidRDefault="00B25DCA">
            <w:pPr>
              <w:ind w:firstLine="522"/>
              <w:jc w:val="center"/>
              <w:rPr>
                <w:rFonts w:ascii="Arial" w:hAnsi="Arial" w:cs="Arial"/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拟制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40F9B" w:rsidRDefault="00E40F9B" w:rsidP="005909BD">
            <w:pPr>
              <w:ind w:firstLineChars="76" w:firstLine="198"/>
              <w:rPr>
                <w:rFonts w:ascii="Arial" w:hAnsi="Arial" w:cs="Arial"/>
                <w:spacing w:val="2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E40F9B" w:rsidRDefault="00B25DCA">
            <w:pPr>
              <w:ind w:firstLine="522"/>
              <w:jc w:val="center"/>
              <w:rPr>
                <w:rFonts w:ascii="Arial" w:hAnsi="Arial" w:cs="Arial"/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40F9B" w:rsidRDefault="00B25DCA" w:rsidP="000C5196">
            <w:pPr>
              <w:ind w:firstLineChars="0" w:firstLine="0"/>
              <w:rPr>
                <w:rFonts w:ascii="Arial" w:hAnsi="Arial" w:cs="Arial"/>
                <w:spacing w:val="20"/>
                <w:sz w:val="22"/>
              </w:rPr>
            </w:pPr>
            <w:r>
              <w:rPr>
                <w:rFonts w:ascii="Arial" w:hAnsi="Arial" w:cs="Arial" w:hint="eastAsia"/>
                <w:spacing w:val="20"/>
                <w:sz w:val="22"/>
              </w:rPr>
              <w:t>20</w:t>
            </w:r>
            <w:r w:rsidR="000C5196">
              <w:rPr>
                <w:rFonts w:ascii="Arial" w:hAnsi="Arial" w:cs="Arial"/>
                <w:spacing w:val="20"/>
                <w:sz w:val="22"/>
              </w:rPr>
              <w:t>22</w:t>
            </w:r>
            <w:r>
              <w:rPr>
                <w:rFonts w:ascii="Arial" w:hAnsi="Arial" w:cs="Arial" w:hint="eastAsia"/>
                <w:spacing w:val="20"/>
                <w:sz w:val="22"/>
              </w:rPr>
              <w:t>年</w:t>
            </w:r>
            <w:r w:rsidR="000C5196">
              <w:rPr>
                <w:rFonts w:ascii="Arial" w:hAnsi="Arial" w:cs="Arial"/>
                <w:spacing w:val="20"/>
                <w:sz w:val="22"/>
              </w:rPr>
              <w:t>5</w:t>
            </w:r>
            <w:bookmarkStart w:id="5" w:name="_GoBack"/>
            <w:bookmarkEnd w:id="5"/>
            <w:r>
              <w:rPr>
                <w:rFonts w:ascii="Arial" w:hAnsi="Arial" w:cs="Arial" w:hint="eastAsia"/>
                <w:spacing w:val="20"/>
                <w:sz w:val="22"/>
              </w:rPr>
              <w:t>月</w:t>
            </w:r>
            <w:r>
              <w:rPr>
                <w:rFonts w:ascii="Arial" w:hAnsi="Arial" w:cs="Arial" w:hint="eastAsia"/>
                <w:spacing w:val="20"/>
                <w:sz w:val="22"/>
              </w:rPr>
              <w:t>11</w:t>
            </w:r>
            <w:r>
              <w:rPr>
                <w:rFonts w:ascii="Arial" w:hAnsi="Arial" w:cs="Arial" w:hint="eastAsia"/>
                <w:spacing w:val="20"/>
                <w:sz w:val="22"/>
              </w:rPr>
              <w:t>日</w:t>
            </w:r>
          </w:p>
        </w:tc>
      </w:tr>
      <w:tr w:rsidR="00E40F9B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40F9B" w:rsidRDefault="00B25DCA">
            <w:pPr>
              <w:ind w:firstLine="522"/>
              <w:jc w:val="center"/>
              <w:rPr>
                <w:rFonts w:ascii="Arial" w:hAnsi="Arial" w:cs="Arial"/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审核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0F9B" w:rsidRDefault="00E40F9B">
            <w:pPr>
              <w:ind w:firstLine="520"/>
              <w:rPr>
                <w:rFonts w:ascii="Arial" w:hAnsi="Arial" w:cs="Arial"/>
                <w:spacing w:val="2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E40F9B" w:rsidRDefault="00B25DCA">
            <w:pPr>
              <w:ind w:firstLine="522"/>
              <w:jc w:val="center"/>
              <w:rPr>
                <w:rFonts w:ascii="Arial" w:hAnsi="Arial" w:cs="Arial"/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0F9B" w:rsidRDefault="00E40F9B">
            <w:pPr>
              <w:ind w:firstLine="520"/>
              <w:rPr>
                <w:rFonts w:ascii="Arial" w:hAnsi="Arial" w:cs="Arial"/>
                <w:spacing w:val="20"/>
                <w:sz w:val="22"/>
              </w:rPr>
            </w:pPr>
          </w:p>
        </w:tc>
      </w:tr>
      <w:tr w:rsidR="00E40F9B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40F9B" w:rsidRDefault="00B25DCA">
            <w:pPr>
              <w:ind w:firstLine="522"/>
              <w:jc w:val="center"/>
              <w:rPr>
                <w:rFonts w:ascii="Arial" w:hAnsi="Arial" w:cs="Arial"/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批准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0F9B" w:rsidRDefault="00E40F9B">
            <w:pPr>
              <w:ind w:firstLine="520"/>
              <w:rPr>
                <w:rFonts w:ascii="Arial" w:hAnsi="Arial" w:cs="Arial"/>
                <w:spacing w:val="20"/>
                <w:sz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E40F9B" w:rsidRDefault="00B25DCA">
            <w:pPr>
              <w:ind w:firstLine="522"/>
              <w:jc w:val="center"/>
              <w:rPr>
                <w:rFonts w:ascii="Arial" w:hAnsi="Arial" w:cs="Arial"/>
                <w:b/>
                <w:bCs/>
                <w:spacing w:val="20"/>
                <w:sz w:val="22"/>
              </w:rPr>
            </w:pPr>
            <w:r>
              <w:rPr>
                <w:rFonts w:hint="eastAsia"/>
                <w:b/>
                <w:bCs/>
                <w:spacing w:val="20"/>
                <w:sz w:val="22"/>
              </w:rPr>
              <w:t>日期</w:t>
            </w:r>
          </w:p>
        </w:tc>
        <w:tc>
          <w:tcPr>
            <w:tcW w:w="249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40F9B" w:rsidRDefault="00E40F9B">
            <w:pPr>
              <w:ind w:firstLine="520"/>
              <w:rPr>
                <w:rFonts w:ascii="Arial" w:hAnsi="Arial" w:cs="Arial"/>
                <w:spacing w:val="20"/>
                <w:sz w:val="22"/>
              </w:rPr>
            </w:pPr>
          </w:p>
        </w:tc>
      </w:tr>
    </w:tbl>
    <w:p w:rsidR="00E40F9B" w:rsidRDefault="00E40F9B">
      <w:pPr>
        <w:ind w:firstLine="480"/>
      </w:pPr>
    </w:p>
    <w:p w:rsidR="00E40F9B" w:rsidRDefault="00E40F9B">
      <w:pPr>
        <w:ind w:firstLine="480"/>
      </w:pPr>
    </w:p>
    <w:p w:rsidR="00E40F9B" w:rsidRDefault="00E40F9B">
      <w:pPr>
        <w:ind w:firstLine="480"/>
      </w:pPr>
    </w:p>
    <w:p w:rsidR="00E40F9B" w:rsidRDefault="00E40F9B">
      <w:pPr>
        <w:ind w:firstLine="480"/>
      </w:pPr>
    </w:p>
    <w:p w:rsidR="00E40F9B" w:rsidRDefault="00E40F9B">
      <w:pPr>
        <w:ind w:firstLine="480"/>
      </w:pPr>
    </w:p>
    <w:p w:rsidR="00E40F9B" w:rsidRDefault="00E40F9B">
      <w:pPr>
        <w:ind w:firstLine="480"/>
      </w:pPr>
    </w:p>
    <w:p w:rsidR="00E40F9B" w:rsidRDefault="00E40F9B">
      <w:pPr>
        <w:ind w:firstLine="480"/>
      </w:pPr>
    </w:p>
    <w:p w:rsidR="00E40F9B" w:rsidRDefault="00B25DCA">
      <w:pPr>
        <w:tabs>
          <w:tab w:val="left" w:pos="426"/>
        </w:tabs>
        <w:ind w:firstLine="643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修订历史</w:t>
      </w:r>
    </w:p>
    <w:tbl>
      <w:tblPr>
        <w:tblW w:w="95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3"/>
        <w:gridCol w:w="2430"/>
        <w:gridCol w:w="851"/>
        <w:gridCol w:w="1417"/>
        <w:gridCol w:w="3686"/>
      </w:tblGrid>
      <w:tr w:rsidR="00E40F9B">
        <w:trPr>
          <w:cantSplit/>
          <w:jc w:val="center"/>
        </w:trPr>
        <w:tc>
          <w:tcPr>
            <w:tcW w:w="1213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548DD4"/>
          </w:tcPr>
          <w:p w:rsidR="00E40F9B" w:rsidRDefault="00B25DCA">
            <w:pPr>
              <w:ind w:firstLineChars="0" w:firstLine="0"/>
              <w:rPr>
                <w:rFonts w:ascii="宋体" w:hAnsi="宋体"/>
                <w:b/>
                <w:color w:val="FFFFFF"/>
                <w:szCs w:val="24"/>
              </w:rPr>
            </w:pPr>
            <w:r>
              <w:rPr>
                <w:rFonts w:ascii="宋体" w:hAnsi="宋体" w:hint="eastAsia"/>
                <w:b/>
                <w:color w:val="FFFFFF"/>
                <w:szCs w:val="24"/>
              </w:rPr>
              <w:t>版本</w:t>
            </w:r>
          </w:p>
        </w:tc>
        <w:tc>
          <w:tcPr>
            <w:tcW w:w="2430" w:type="dxa"/>
            <w:tcBorders>
              <w:top w:val="double" w:sz="4" w:space="0" w:color="auto"/>
              <w:bottom w:val="single" w:sz="6" w:space="0" w:color="auto"/>
            </w:tcBorders>
            <w:shd w:val="clear" w:color="auto" w:fill="548DD4"/>
          </w:tcPr>
          <w:p w:rsidR="00E40F9B" w:rsidRDefault="00B25DCA">
            <w:pPr>
              <w:ind w:firstLineChars="82" w:firstLine="198"/>
              <w:rPr>
                <w:rFonts w:ascii="宋体" w:hAnsi="宋体"/>
                <w:b/>
                <w:color w:val="FFFFFF"/>
                <w:szCs w:val="24"/>
              </w:rPr>
            </w:pPr>
            <w:r>
              <w:rPr>
                <w:rFonts w:ascii="宋体" w:hAnsi="宋体" w:hint="eastAsia"/>
                <w:b/>
                <w:color w:val="FFFFFF"/>
                <w:szCs w:val="24"/>
              </w:rPr>
              <w:t>日期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/>
          </w:tcPr>
          <w:p w:rsidR="00E40F9B" w:rsidRDefault="00B25DCA">
            <w:pPr>
              <w:ind w:firstLineChars="0" w:firstLine="0"/>
              <w:rPr>
                <w:rFonts w:ascii="宋体" w:hAnsi="宋体"/>
                <w:b/>
                <w:color w:val="FFFFFF"/>
                <w:szCs w:val="24"/>
              </w:rPr>
            </w:pPr>
            <w:r>
              <w:rPr>
                <w:rFonts w:ascii="宋体" w:hAnsi="宋体" w:hint="eastAsia"/>
                <w:b/>
                <w:color w:val="FFFFFF"/>
                <w:szCs w:val="24"/>
              </w:rPr>
              <w:t>状态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548DD4"/>
          </w:tcPr>
          <w:p w:rsidR="00E40F9B" w:rsidRDefault="00B25DCA">
            <w:pPr>
              <w:ind w:firstLineChars="0" w:firstLine="0"/>
              <w:rPr>
                <w:rFonts w:ascii="宋体" w:hAnsi="宋体"/>
                <w:b/>
                <w:color w:val="FFFFFF"/>
                <w:szCs w:val="24"/>
              </w:rPr>
            </w:pPr>
            <w:r>
              <w:rPr>
                <w:rFonts w:ascii="宋体" w:hAnsi="宋体" w:hint="eastAsia"/>
                <w:b/>
                <w:color w:val="FFFFFF"/>
                <w:szCs w:val="24"/>
              </w:rPr>
              <w:t>修订人</w:t>
            </w:r>
          </w:p>
        </w:tc>
        <w:tc>
          <w:tcPr>
            <w:tcW w:w="3686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548DD4"/>
          </w:tcPr>
          <w:p w:rsidR="00E40F9B" w:rsidRDefault="00B25DCA">
            <w:pPr>
              <w:ind w:firstLine="482"/>
              <w:jc w:val="center"/>
              <w:rPr>
                <w:rFonts w:ascii="宋体" w:hAnsi="宋体"/>
                <w:b/>
                <w:color w:val="FFFFFF"/>
                <w:szCs w:val="24"/>
              </w:rPr>
            </w:pPr>
            <w:r>
              <w:rPr>
                <w:rFonts w:ascii="宋体" w:hAnsi="宋体" w:hint="eastAsia"/>
                <w:b/>
                <w:color w:val="FFFFFF"/>
                <w:szCs w:val="24"/>
              </w:rPr>
              <w:t>摘要</w:t>
            </w:r>
          </w:p>
        </w:tc>
      </w:tr>
      <w:tr w:rsidR="00E40F9B">
        <w:trPr>
          <w:cantSplit/>
          <w:jc w:val="center"/>
        </w:trPr>
        <w:tc>
          <w:tcPr>
            <w:tcW w:w="121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E40F9B" w:rsidRDefault="00E40F9B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2430" w:type="dxa"/>
            <w:tcBorders>
              <w:top w:val="single" w:sz="6" w:space="0" w:color="auto"/>
              <w:bottom w:val="single" w:sz="6" w:space="0" w:color="auto"/>
            </w:tcBorders>
          </w:tcPr>
          <w:p w:rsidR="00E40F9B" w:rsidRDefault="00E40F9B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40F9B" w:rsidRDefault="00E40F9B">
            <w:pPr>
              <w:ind w:firstLine="48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40F9B" w:rsidRDefault="00E40F9B">
            <w:pPr>
              <w:ind w:firstLine="48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40F9B" w:rsidRDefault="00E40F9B">
            <w:pPr>
              <w:ind w:firstLine="480"/>
              <w:rPr>
                <w:rFonts w:ascii="宋体" w:hAnsi="宋体"/>
                <w:szCs w:val="24"/>
              </w:rPr>
            </w:pPr>
          </w:p>
        </w:tc>
      </w:tr>
      <w:tr w:rsidR="00E40F9B">
        <w:trPr>
          <w:cantSplit/>
          <w:jc w:val="center"/>
        </w:trPr>
        <w:tc>
          <w:tcPr>
            <w:tcW w:w="121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:rsidR="00E40F9B" w:rsidRDefault="00E40F9B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24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40F9B" w:rsidRDefault="00E40F9B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0F9B" w:rsidRDefault="00E40F9B">
            <w:pPr>
              <w:ind w:firstLine="48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E40F9B" w:rsidRDefault="00E40F9B">
            <w:pPr>
              <w:ind w:firstLine="48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40F9B" w:rsidRDefault="00E40F9B">
            <w:pPr>
              <w:ind w:firstLine="480"/>
              <w:rPr>
                <w:rFonts w:ascii="宋体" w:hAnsi="宋体"/>
                <w:szCs w:val="24"/>
              </w:rPr>
            </w:pPr>
          </w:p>
        </w:tc>
      </w:tr>
      <w:tr w:rsidR="00E40F9B">
        <w:trPr>
          <w:cantSplit/>
          <w:jc w:val="center"/>
        </w:trPr>
        <w:tc>
          <w:tcPr>
            <w:tcW w:w="121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:rsidR="00E40F9B" w:rsidRDefault="00E40F9B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24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40F9B" w:rsidRDefault="00E40F9B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0F9B" w:rsidRDefault="00E40F9B">
            <w:pPr>
              <w:ind w:firstLine="48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E40F9B" w:rsidRDefault="00E40F9B">
            <w:pPr>
              <w:ind w:firstLine="48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40F9B" w:rsidRDefault="00E40F9B">
            <w:pPr>
              <w:ind w:firstLine="480"/>
              <w:rPr>
                <w:rFonts w:ascii="宋体" w:hAnsi="宋体"/>
                <w:szCs w:val="24"/>
              </w:rPr>
            </w:pPr>
          </w:p>
        </w:tc>
      </w:tr>
      <w:tr w:rsidR="00E40F9B">
        <w:trPr>
          <w:cantSplit/>
          <w:jc w:val="center"/>
        </w:trPr>
        <w:tc>
          <w:tcPr>
            <w:tcW w:w="1213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vAlign w:val="center"/>
          </w:tcPr>
          <w:p w:rsidR="00E40F9B" w:rsidRDefault="00E40F9B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24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40F9B" w:rsidRDefault="00E40F9B">
            <w:pPr>
              <w:ind w:firstLineChars="0" w:firstLine="0"/>
              <w:rPr>
                <w:rFonts w:ascii="宋体" w:hAnsi="宋体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40F9B" w:rsidRDefault="00E40F9B">
            <w:pPr>
              <w:ind w:firstLine="48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E40F9B" w:rsidRDefault="00E40F9B">
            <w:pPr>
              <w:ind w:firstLine="480"/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E40F9B" w:rsidRDefault="00E40F9B">
            <w:pPr>
              <w:ind w:firstLine="480"/>
              <w:rPr>
                <w:rFonts w:ascii="宋体" w:hAnsi="宋体"/>
                <w:szCs w:val="24"/>
              </w:rPr>
            </w:pPr>
          </w:p>
        </w:tc>
      </w:tr>
    </w:tbl>
    <w:p w:rsidR="00E40F9B" w:rsidRDefault="00B25DCA">
      <w:pPr>
        <w:ind w:firstLine="482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 xml:space="preserve">状态标识：C </w:t>
      </w:r>
      <w:r>
        <w:rPr>
          <w:rFonts w:ascii="宋体" w:hAnsi="宋体"/>
          <w:b/>
          <w:szCs w:val="24"/>
        </w:rPr>
        <w:t>–Create</w:t>
      </w:r>
      <w:r>
        <w:rPr>
          <w:rFonts w:ascii="宋体" w:hAnsi="宋体" w:hint="eastAsia"/>
          <w:b/>
          <w:szCs w:val="24"/>
        </w:rPr>
        <w:t xml:space="preserve">d    </w:t>
      </w:r>
      <w:r>
        <w:rPr>
          <w:rFonts w:ascii="宋体" w:hAnsi="宋体"/>
          <w:b/>
          <w:szCs w:val="24"/>
        </w:rPr>
        <w:t>A</w:t>
      </w:r>
      <w:r>
        <w:rPr>
          <w:rFonts w:ascii="宋体" w:hAnsi="宋体" w:hint="eastAsia"/>
          <w:b/>
          <w:szCs w:val="24"/>
        </w:rPr>
        <w:t>-</w:t>
      </w:r>
      <w:r>
        <w:rPr>
          <w:rFonts w:ascii="宋体" w:hAnsi="宋体"/>
          <w:b/>
          <w:szCs w:val="24"/>
        </w:rPr>
        <w:t xml:space="preserve"> A</w:t>
      </w:r>
      <w:r>
        <w:rPr>
          <w:rFonts w:ascii="宋体" w:hAnsi="宋体" w:hint="eastAsia"/>
          <w:b/>
          <w:szCs w:val="24"/>
        </w:rPr>
        <w:t>dded</w:t>
      </w:r>
      <w:r>
        <w:rPr>
          <w:rFonts w:ascii="宋体" w:hAnsi="宋体"/>
          <w:b/>
          <w:szCs w:val="24"/>
        </w:rPr>
        <w:t xml:space="preserve">    M - M</w:t>
      </w:r>
      <w:r>
        <w:rPr>
          <w:rFonts w:ascii="宋体" w:hAnsi="宋体" w:hint="eastAsia"/>
          <w:b/>
          <w:szCs w:val="24"/>
        </w:rPr>
        <w:t>odified</w:t>
      </w:r>
      <w:r>
        <w:rPr>
          <w:rFonts w:ascii="宋体" w:hAnsi="宋体"/>
          <w:b/>
          <w:szCs w:val="24"/>
        </w:rPr>
        <w:t xml:space="preserve">     D – D</w:t>
      </w:r>
      <w:r>
        <w:rPr>
          <w:rFonts w:ascii="宋体" w:hAnsi="宋体" w:hint="eastAsia"/>
          <w:b/>
          <w:szCs w:val="24"/>
        </w:rPr>
        <w:t>eleted</w:t>
      </w:r>
    </w:p>
    <w:p w:rsidR="00E40F9B" w:rsidRDefault="00B25DCA">
      <w:pPr>
        <w:widowControl/>
        <w:ind w:firstLine="482"/>
        <w:jc w:val="left"/>
        <w:rPr>
          <w:rFonts w:ascii="宋体" w:hAnsi="宋体"/>
          <w:b/>
          <w:szCs w:val="24"/>
        </w:rPr>
      </w:pPr>
      <w:r>
        <w:rPr>
          <w:rFonts w:ascii="宋体" w:hAnsi="宋体"/>
          <w:b/>
          <w:szCs w:val="24"/>
        </w:rPr>
        <w:br w:type="page"/>
      </w:r>
    </w:p>
    <w:p w:rsidR="00E40F9B" w:rsidRDefault="00B25DCA">
      <w:pPr>
        <w:ind w:firstLine="1041"/>
        <w:jc w:val="center"/>
        <w:rPr>
          <w:rFonts w:ascii="华文细黑" w:eastAsia="华文细黑" w:hAnsi="华文细黑"/>
          <w:b/>
          <w:sz w:val="52"/>
          <w:szCs w:val="52"/>
        </w:rPr>
      </w:pPr>
      <w:r>
        <w:rPr>
          <w:rFonts w:ascii="华文细黑" w:eastAsia="华文细黑" w:hAnsi="华文细黑" w:hint="eastAsia"/>
          <w:b/>
          <w:sz w:val="52"/>
          <w:szCs w:val="52"/>
        </w:rPr>
        <w:lastRenderedPageBreak/>
        <w:t>目 录</w:t>
      </w:r>
    </w:p>
    <w:p w:rsidR="00E40F9B" w:rsidRDefault="005C4C25" w:rsidP="005909BD">
      <w:pPr>
        <w:pStyle w:val="10"/>
        <w:tabs>
          <w:tab w:val="right" w:leader="dot" w:pos="8306"/>
        </w:tabs>
        <w:ind w:firstLine="480"/>
      </w:pPr>
      <w:r>
        <w:fldChar w:fldCharType="begin"/>
      </w:r>
      <w:r w:rsidR="00B25DCA">
        <w:instrText xml:space="preserve"> TOC \o "1-3" \h \z \u </w:instrText>
      </w:r>
      <w:r>
        <w:fldChar w:fldCharType="separate"/>
      </w:r>
      <w:hyperlink w:anchor="_Toc13149" w:history="1">
        <w:r w:rsidR="00B25DCA">
          <w:t xml:space="preserve">1 </w:t>
        </w:r>
        <w:r w:rsidR="00B25DCA">
          <w:rPr>
            <w:rFonts w:hint="eastAsia"/>
          </w:rPr>
          <w:t>前言</w:t>
        </w:r>
        <w:r w:rsidR="00B25DCA">
          <w:tab/>
        </w:r>
        <w:r>
          <w:fldChar w:fldCharType="begin"/>
        </w:r>
        <w:r w:rsidR="00B25DCA">
          <w:instrText xml:space="preserve"> PAGEREF _Toc13149 </w:instrText>
        </w:r>
        <w:r>
          <w:fldChar w:fldCharType="separate"/>
        </w:r>
        <w:r w:rsidR="00B25DCA">
          <w:t>6</w:t>
        </w:r>
        <w:r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622" w:history="1">
        <w:r w:rsidR="00B25DCA">
          <w:rPr>
            <w:rFonts w:ascii="宋体" w:hAnsi="宋体" w:cs="Arial"/>
            <w:kern w:val="0"/>
            <w:szCs w:val="30"/>
          </w:rPr>
          <w:t xml:space="preserve">1.1 </w:t>
        </w:r>
        <w:r w:rsidR="00B25DCA">
          <w:rPr>
            <w:rFonts w:ascii="宋体" w:hAnsi="宋体" w:cs="Arial" w:hint="eastAsia"/>
            <w:kern w:val="0"/>
            <w:szCs w:val="30"/>
          </w:rPr>
          <w:t>文档目的</w:t>
        </w:r>
        <w:r w:rsidR="00B25DCA">
          <w:tab/>
        </w:r>
        <w:r w:rsidR="005C4C25">
          <w:fldChar w:fldCharType="begin"/>
        </w:r>
        <w:r w:rsidR="00B25DCA">
          <w:instrText xml:space="preserve"> PAGEREF _Toc622 </w:instrText>
        </w:r>
        <w:r w:rsidR="005C4C25">
          <w:fldChar w:fldCharType="separate"/>
        </w:r>
        <w:r w:rsidR="00B25DCA">
          <w:t>6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15615" w:history="1">
        <w:r w:rsidR="00B25DCA">
          <w:rPr>
            <w:rFonts w:ascii="宋体" w:hAnsi="宋体" w:cs="Arial"/>
            <w:kern w:val="0"/>
            <w:szCs w:val="30"/>
          </w:rPr>
          <w:t xml:space="preserve">1.2 </w:t>
        </w:r>
        <w:r w:rsidR="00B25DCA">
          <w:rPr>
            <w:rFonts w:ascii="宋体" w:hAnsi="宋体" w:cs="Arial" w:hint="eastAsia"/>
            <w:kern w:val="0"/>
            <w:szCs w:val="30"/>
          </w:rPr>
          <w:t>文档读者</w:t>
        </w:r>
        <w:r w:rsidR="00B25DCA">
          <w:tab/>
        </w:r>
        <w:r w:rsidR="005C4C25">
          <w:fldChar w:fldCharType="begin"/>
        </w:r>
        <w:r w:rsidR="00B25DCA">
          <w:instrText xml:space="preserve"> PAGEREF _Toc15615 </w:instrText>
        </w:r>
        <w:r w:rsidR="005C4C25">
          <w:fldChar w:fldCharType="separate"/>
        </w:r>
        <w:r w:rsidR="00B25DCA">
          <w:t>6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21747" w:history="1">
        <w:r w:rsidR="00B25DCA">
          <w:rPr>
            <w:rFonts w:ascii="宋体" w:hAnsi="宋体" w:cs="Arial"/>
            <w:kern w:val="0"/>
            <w:szCs w:val="30"/>
          </w:rPr>
          <w:t xml:space="preserve">1.3 </w:t>
        </w:r>
        <w:r w:rsidR="00B25DCA">
          <w:rPr>
            <w:rFonts w:ascii="宋体" w:hAnsi="宋体" w:cs="Arial" w:hint="eastAsia"/>
            <w:kern w:val="0"/>
            <w:szCs w:val="30"/>
          </w:rPr>
          <w:t>参考资料</w:t>
        </w:r>
        <w:r w:rsidR="00B25DCA">
          <w:tab/>
        </w:r>
        <w:r w:rsidR="005C4C25">
          <w:fldChar w:fldCharType="begin"/>
        </w:r>
        <w:r w:rsidR="00B25DCA">
          <w:instrText xml:space="preserve"> PAGEREF _Toc21747 </w:instrText>
        </w:r>
        <w:r w:rsidR="005C4C25">
          <w:fldChar w:fldCharType="separate"/>
        </w:r>
        <w:r w:rsidR="00B25DCA">
          <w:t>6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14672" w:history="1">
        <w:r w:rsidR="00B25DCA">
          <w:rPr>
            <w:rFonts w:ascii="宋体" w:hAnsi="宋体" w:cs="Arial"/>
            <w:kern w:val="0"/>
            <w:szCs w:val="30"/>
          </w:rPr>
          <w:t xml:space="preserve">1.4 </w:t>
        </w:r>
        <w:r w:rsidR="00B25DCA">
          <w:rPr>
            <w:rFonts w:ascii="宋体" w:hAnsi="宋体" w:cs="Arial" w:hint="eastAsia"/>
            <w:kern w:val="0"/>
            <w:szCs w:val="30"/>
          </w:rPr>
          <w:t>术语和定义</w:t>
        </w:r>
        <w:r w:rsidR="00B25DCA">
          <w:tab/>
        </w:r>
        <w:r w:rsidR="005C4C25">
          <w:fldChar w:fldCharType="begin"/>
        </w:r>
        <w:r w:rsidR="00B25DCA">
          <w:instrText xml:space="preserve"> PAGEREF _Toc14672 </w:instrText>
        </w:r>
        <w:r w:rsidR="005C4C25">
          <w:fldChar w:fldCharType="separate"/>
        </w:r>
        <w:r w:rsidR="00B25DCA">
          <w:t>6</w:t>
        </w:r>
        <w:r w:rsidR="005C4C25">
          <w:fldChar w:fldCharType="end"/>
        </w:r>
      </w:hyperlink>
    </w:p>
    <w:p w:rsidR="00E40F9B" w:rsidRDefault="00B328A5" w:rsidP="005909BD">
      <w:pPr>
        <w:pStyle w:val="10"/>
        <w:tabs>
          <w:tab w:val="right" w:leader="dot" w:pos="8306"/>
        </w:tabs>
        <w:ind w:firstLine="480"/>
      </w:pPr>
      <w:hyperlink w:anchor="_Toc15865" w:history="1">
        <w:r w:rsidR="00B25DCA">
          <w:t xml:space="preserve">2 </w:t>
        </w:r>
        <w:r w:rsidR="00B25DCA">
          <w:rPr>
            <w:rFonts w:hint="eastAsia"/>
          </w:rPr>
          <w:t>概述</w:t>
        </w:r>
        <w:r w:rsidR="00B25DCA">
          <w:tab/>
        </w:r>
        <w:r w:rsidR="005C4C25">
          <w:fldChar w:fldCharType="begin"/>
        </w:r>
        <w:r w:rsidR="00B25DCA">
          <w:instrText xml:space="preserve"> PAGEREF _Toc15865 </w:instrText>
        </w:r>
        <w:r w:rsidR="005C4C25">
          <w:fldChar w:fldCharType="separate"/>
        </w:r>
        <w:r w:rsidR="00B25DCA">
          <w:t>7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14191" w:history="1">
        <w:r w:rsidR="00B25DCA">
          <w:rPr>
            <w:rFonts w:ascii="宋体" w:hAnsi="宋体" w:cs="Arial"/>
            <w:kern w:val="0"/>
            <w:szCs w:val="30"/>
          </w:rPr>
          <w:t xml:space="preserve">2.1 </w:t>
        </w:r>
        <w:r w:rsidR="00B25DCA">
          <w:rPr>
            <w:rFonts w:ascii="宋体" w:hAnsi="宋体" w:cs="Arial" w:hint="eastAsia"/>
            <w:kern w:val="0"/>
            <w:szCs w:val="30"/>
          </w:rPr>
          <w:t>项目背景</w:t>
        </w:r>
        <w:r w:rsidR="00B25DCA">
          <w:tab/>
        </w:r>
        <w:r w:rsidR="005C4C25">
          <w:fldChar w:fldCharType="begin"/>
        </w:r>
        <w:r w:rsidR="00B25DCA">
          <w:instrText xml:space="preserve"> PAGEREF _Toc14191 </w:instrText>
        </w:r>
        <w:r w:rsidR="005C4C25">
          <w:fldChar w:fldCharType="separate"/>
        </w:r>
        <w:r w:rsidR="00B25DCA">
          <w:t>7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7849" w:history="1">
        <w:r w:rsidR="00B25DCA">
          <w:rPr>
            <w:rFonts w:ascii="宋体" w:hAnsi="宋体" w:cs="Arial"/>
            <w:kern w:val="0"/>
            <w:szCs w:val="30"/>
          </w:rPr>
          <w:t xml:space="preserve">2.2 </w:t>
        </w:r>
        <w:r w:rsidR="00B25DCA">
          <w:rPr>
            <w:rFonts w:ascii="宋体" w:hAnsi="宋体" w:cs="Arial" w:hint="eastAsia"/>
            <w:kern w:val="0"/>
            <w:szCs w:val="30"/>
          </w:rPr>
          <w:t>项目目标</w:t>
        </w:r>
        <w:r w:rsidR="00B25DCA">
          <w:tab/>
        </w:r>
        <w:r w:rsidR="005C4C25">
          <w:fldChar w:fldCharType="begin"/>
        </w:r>
        <w:r w:rsidR="00B25DCA">
          <w:instrText xml:space="preserve"> PAGEREF _Toc7849 </w:instrText>
        </w:r>
        <w:r w:rsidR="005C4C25">
          <w:fldChar w:fldCharType="separate"/>
        </w:r>
        <w:r w:rsidR="00B25DCA">
          <w:t>7</w:t>
        </w:r>
        <w:r w:rsidR="005C4C25">
          <w:fldChar w:fldCharType="end"/>
        </w:r>
      </w:hyperlink>
    </w:p>
    <w:p w:rsidR="00E40F9B" w:rsidRDefault="00B328A5" w:rsidP="005909BD">
      <w:pPr>
        <w:pStyle w:val="10"/>
        <w:tabs>
          <w:tab w:val="right" w:leader="dot" w:pos="8306"/>
        </w:tabs>
        <w:ind w:firstLine="480"/>
      </w:pPr>
      <w:hyperlink w:anchor="_Toc28763" w:history="1">
        <w:r w:rsidR="00B25DCA">
          <w:t xml:space="preserve">3 </w:t>
        </w:r>
        <w:r w:rsidR="00B25DCA">
          <w:rPr>
            <w:rFonts w:hint="eastAsia"/>
          </w:rPr>
          <w:t>总体设计</w:t>
        </w:r>
        <w:r w:rsidR="00B25DCA">
          <w:tab/>
        </w:r>
        <w:r w:rsidR="005C4C25">
          <w:fldChar w:fldCharType="begin"/>
        </w:r>
        <w:r w:rsidR="00B25DCA">
          <w:instrText xml:space="preserve"> PAGEREF _Toc28763 </w:instrText>
        </w:r>
        <w:r w:rsidR="005C4C25">
          <w:fldChar w:fldCharType="separate"/>
        </w:r>
        <w:r w:rsidR="00B25DCA">
          <w:t>7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7829" w:history="1">
        <w:r w:rsidR="00B25DCA">
          <w:rPr>
            <w:rFonts w:ascii="宋体" w:hAnsi="宋体" w:cs="Arial"/>
            <w:kern w:val="0"/>
            <w:szCs w:val="30"/>
          </w:rPr>
          <w:t xml:space="preserve">3.1 </w:t>
        </w:r>
        <w:r w:rsidR="00B25DCA">
          <w:rPr>
            <w:rFonts w:ascii="宋体" w:hAnsi="宋体" w:cs="Arial" w:hint="eastAsia"/>
            <w:kern w:val="0"/>
            <w:szCs w:val="30"/>
          </w:rPr>
          <w:t>设计原则</w:t>
        </w:r>
        <w:r w:rsidR="00B25DCA">
          <w:tab/>
        </w:r>
        <w:r w:rsidR="005C4C25">
          <w:fldChar w:fldCharType="begin"/>
        </w:r>
        <w:r w:rsidR="00B25DCA">
          <w:instrText xml:space="preserve"> PAGEREF _Toc7829 </w:instrText>
        </w:r>
        <w:r w:rsidR="005C4C25">
          <w:fldChar w:fldCharType="separate"/>
        </w:r>
        <w:r w:rsidR="00B25DCA">
          <w:t>7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15780" w:history="1">
        <w:r w:rsidR="00B25DCA">
          <w:rPr>
            <w:rFonts w:ascii="宋体" w:hAnsi="宋体" w:cs="Arial"/>
            <w:szCs w:val="24"/>
          </w:rPr>
          <w:t xml:space="preserve">3.1.1 </w:t>
        </w:r>
        <w:r w:rsidR="00B25DCA">
          <w:rPr>
            <w:rFonts w:ascii="宋体" w:hAnsi="宋体" w:cs="Arial" w:hint="eastAsia"/>
            <w:szCs w:val="24"/>
          </w:rPr>
          <w:t>先进性</w:t>
        </w:r>
        <w:r w:rsidR="00B25DCA">
          <w:tab/>
        </w:r>
        <w:r w:rsidR="005C4C25">
          <w:fldChar w:fldCharType="begin"/>
        </w:r>
        <w:r w:rsidR="00B25DCA">
          <w:instrText xml:space="preserve"> PAGEREF _Toc15780 </w:instrText>
        </w:r>
        <w:r w:rsidR="005C4C25">
          <w:fldChar w:fldCharType="separate"/>
        </w:r>
        <w:r w:rsidR="00B25DCA">
          <w:t>7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26674" w:history="1">
        <w:r w:rsidR="00B25DCA">
          <w:rPr>
            <w:rFonts w:ascii="宋体" w:hAnsi="宋体" w:cs="Arial"/>
            <w:szCs w:val="24"/>
          </w:rPr>
          <w:t xml:space="preserve">3.1.2 </w:t>
        </w:r>
        <w:r w:rsidR="00B25DCA">
          <w:rPr>
            <w:rFonts w:ascii="宋体" w:hAnsi="宋体" w:cs="Arial" w:hint="eastAsia"/>
            <w:szCs w:val="24"/>
          </w:rPr>
          <w:t>扩展性</w:t>
        </w:r>
        <w:r w:rsidR="00B25DCA">
          <w:tab/>
        </w:r>
        <w:r w:rsidR="005C4C25">
          <w:fldChar w:fldCharType="begin"/>
        </w:r>
        <w:r w:rsidR="00B25DCA">
          <w:instrText xml:space="preserve"> PAGEREF _Toc26674 </w:instrText>
        </w:r>
        <w:r w:rsidR="005C4C25">
          <w:fldChar w:fldCharType="separate"/>
        </w:r>
        <w:r w:rsidR="00B25DCA">
          <w:t>7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647" w:history="1">
        <w:r w:rsidR="00B25DCA">
          <w:rPr>
            <w:rFonts w:ascii="宋体" w:hAnsi="宋体" w:cs="Arial"/>
            <w:szCs w:val="24"/>
          </w:rPr>
          <w:t xml:space="preserve">3.1.3 </w:t>
        </w:r>
        <w:r w:rsidR="00B25DCA">
          <w:rPr>
            <w:rFonts w:ascii="宋体" w:hAnsi="宋体" w:cs="Arial" w:hint="eastAsia"/>
            <w:szCs w:val="24"/>
          </w:rPr>
          <w:t>开放性</w:t>
        </w:r>
        <w:r w:rsidR="00B25DCA">
          <w:tab/>
        </w:r>
        <w:r w:rsidR="005C4C25">
          <w:fldChar w:fldCharType="begin"/>
        </w:r>
        <w:r w:rsidR="00B25DCA">
          <w:instrText xml:space="preserve"> PAGEREF _Toc647 </w:instrText>
        </w:r>
        <w:r w:rsidR="005C4C25">
          <w:fldChar w:fldCharType="separate"/>
        </w:r>
        <w:r w:rsidR="00B25DCA">
          <w:t>7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4599" w:history="1">
        <w:r w:rsidR="00B25DCA">
          <w:rPr>
            <w:rFonts w:ascii="宋体" w:hAnsi="宋体" w:cs="Arial"/>
            <w:szCs w:val="24"/>
          </w:rPr>
          <w:t xml:space="preserve">3.1.4 </w:t>
        </w:r>
        <w:r w:rsidR="00B25DCA">
          <w:rPr>
            <w:rFonts w:ascii="宋体" w:hAnsi="宋体" w:cs="Arial" w:hint="eastAsia"/>
            <w:szCs w:val="24"/>
          </w:rPr>
          <w:t>松耦合</w:t>
        </w:r>
        <w:r w:rsidR="00B25DCA">
          <w:tab/>
        </w:r>
        <w:r w:rsidR="005C4C25">
          <w:fldChar w:fldCharType="begin"/>
        </w:r>
        <w:r w:rsidR="00B25DCA">
          <w:instrText xml:space="preserve"> PAGEREF _Toc4599 </w:instrText>
        </w:r>
        <w:r w:rsidR="005C4C25">
          <w:fldChar w:fldCharType="separate"/>
        </w:r>
        <w:r w:rsidR="00B25DCA">
          <w:t>8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779" w:history="1">
        <w:r w:rsidR="00B25DCA">
          <w:rPr>
            <w:rFonts w:ascii="宋体" w:hAnsi="宋体" w:cs="Arial"/>
            <w:szCs w:val="24"/>
          </w:rPr>
          <w:t xml:space="preserve">3.1.5 </w:t>
        </w:r>
        <w:r w:rsidR="00B25DCA">
          <w:rPr>
            <w:rFonts w:ascii="宋体" w:hAnsi="宋体" w:cs="Arial" w:hint="eastAsia"/>
            <w:szCs w:val="24"/>
          </w:rPr>
          <w:t>安全性</w:t>
        </w:r>
        <w:r w:rsidR="00B25DCA">
          <w:tab/>
        </w:r>
        <w:r w:rsidR="005C4C25">
          <w:fldChar w:fldCharType="begin"/>
        </w:r>
        <w:r w:rsidR="00B25DCA">
          <w:instrText xml:space="preserve"> PAGEREF _Toc779 </w:instrText>
        </w:r>
        <w:r w:rsidR="005C4C25">
          <w:fldChar w:fldCharType="separate"/>
        </w:r>
        <w:r w:rsidR="00B25DCA">
          <w:t>8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24981" w:history="1">
        <w:r w:rsidR="00B25DCA">
          <w:rPr>
            <w:rFonts w:ascii="宋体" w:hAnsi="宋体" w:cs="Arial"/>
            <w:kern w:val="0"/>
            <w:szCs w:val="30"/>
          </w:rPr>
          <w:t xml:space="preserve">3.2 </w:t>
        </w:r>
        <w:r w:rsidR="00B25DCA">
          <w:rPr>
            <w:rFonts w:ascii="宋体" w:hAnsi="宋体" w:cs="Arial" w:hint="eastAsia"/>
            <w:kern w:val="0"/>
            <w:szCs w:val="30"/>
          </w:rPr>
          <w:t>总体架构图</w:t>
        </w:r>
        <w:r w:rsidR="00B25DCA">
          <w:tab/>
        </w:r>
        <w:r w:rsidR="005C4C25">
          <w:fldChar w:fldCharType="begin"/>
        </w:r>
        <w:r w:rsidR="00B25DCA">
          <w:instrText xml:space="preserve"> PAGEREF _Toc24981 </w:instrText>
        </w:r>
        <w:r w:rsidR="005C4C25">
          <w:fldChar w:fldCharType="separate"/>
        </w:r>
        <w:r w:rsidR="00B25DCA">
          <w:t>8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16597" w:history="1">
        <w:r w:rsidR="00B25DCA">
          <w:rPr>
            <w:rFonts w:ascii="宋体" w:hAnsi="宋体" w:cs="Arial"/>
            <w:kern w:val="0"/>
            <w:szCs w:val="30"/>
          </w:rPr>
          <w:t xml:space="preserve">3.3 </w:t>
        </w:r>
        <w:r w:rsidR="00B25DCA">
          <w:rPr>
            <w:rFonts w:ascii="宋体" w:hAnsi="宋体" w:cs="Arial" w:hint="eastAsia"/>
            <w:kern w:val="0"/>
            <w:szCs w:val="30"/>
          </w:rPr>
          <w:t>技术架构图</w:t>
        </w:r>
        <w:r w:rsidR="00B25DCA">
          <w:tab/>
        </w:r>
        <w:r w:rsidR="005C4C25">
          <w:fldChar w:fldCharType="begin"/>
        </w:r>
        <w:r w:rsidR="00B25DCA">
          <w:instrText xml:space="preserve"> PAGEREF _Toc16597 </w:instrText>
        </w:r>
        <w:r w:rsidR="005C4C25">
          <w:fldChar w:fldCharType="separate"/>
        </w:r>
        <w:r w:rsidR="00B25DCA">
          <w:t>8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16876" w:history="1">
        <w:r w:rsidR="00B25DCA">
          <w:rPr>
            <w:rFonts w:ascii="宋体" w:hAnsi="宋体" w:cs="Arial"/>
            <w:kern w:val="0"/>
            <w:szCs w:val="30"/>
          </w:rPr>
          <w:t xml:space="preserve">3.4 </w:t>
        </w:r>
        <w:r w:rsidR="00B25DCA">
          <w:rPr>
            <w:rFonts w:ascii="宋体" w:hAnsi="宋体" w:cs="Arial" w:hint="eastAsia"/>
            <w:kern w:val="0"/>
            <w:szCs w:val="30"/>
          </w:rPr>
          <w:t>功能结构图</w:t>
        </w:r>
        <w:r w:rsidR="00B25DCA">
          <w:tab/>
        </w:r>
        <w:r w:rsidR="005C4C25">
          <w:fldChar w:fldCharType="begin"/>
        </w:r>
        <w:r w:rsidR="00B25DCA">
          <w:instrText xml:space="preserve"> PAGEREF _Toc16876 </w:instrText>
        </w:r>
        <w:r w:rsidR="005C4C25">
          <w:fldChar w:fldCharType="separate"/>
        </w:r>
        <w:r w:rsidR="00B25DCA">
          <w:t>10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29646" w:history="1">
        <w:r w:rsidR="00B25DCA">
          <w:rPr>
            <w:rFonts w:ascii="Cambria" w:hAnsi="Cambria"/>
            <w:bCs/>
            <w:vanish/>
            <w:szCs w:val="32"/>
          </w:rPr>
          <w:t xml:space="preserve">1 </w:t>
        </w:r>
        <w:r w:rsidR="00B25DCA">
          <w:tab/>
        </w:r>
        <w:r w:rsidR="005C4C25">
          <w:fldChar w:fldCharType="begin"/>
        </w:r>
        <w:r w:rsidR="00B25DCA">
          <w:instrText xml:space="preserve"> PAGEREF _Toc29646 </w:instrText>
        </w:r>
        <w:r w:rsidR="005C4C25">
          <w:fldChar w:fldCharType="separate"/>
        </w:r>
        <w:r w:rsidR="00B25DCA">
          <w:t>10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18855" w:history="1">
        <w:r w:rsidR="00B25DCA">
          <w:rPr>
            <w:rFonts w:ascii="Cambria" w:hAnsi="Cambria"/>
            <w:bCs/>
            <w:vanish/>
            <w:szCs w:val="32"/>
          </w:rPr>
          <w:t xml:space="preserve">2 </w:t>
        </w:r>
        <w:r w:rsidR="00B25DCA">
          <w:tab/>
        </w:r>
        <w:r w:rsidR="005C4C25">
          <w:fldChar w:fldCharType="begin"/>
        </w:r>
        <w:r w:rsidR="00B25DCA">
          <w:instrText xml:space="preserve"> PAGEREF _Toc18855 </w:instrText>
        </w:r>
        <w:r w:rsidR="005C4C25">
          <w:fldChar w:fldCharType="separate"/>
        </w:r>
        <w:r w:rsidR="00B25DCA">
          <w:t>10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9427" w:history="1">
        <w:r w:rsidR="00B25DCA">
          <w:rPr>
            <w:rFonts w:ascii="Cambria" w:hAnsi="Cambria"/>
            <w:bCs/>
            <w:vanish/>
            <w:szCs w:val="32"/>
          </w:rPr>
          <w:t xml:space="preserve">3 </w:t>
        </w:r>
        <w:r w:rsidR="00B25DCA">
          <w:tab/>
        </w:r>
        <w:r w:rsidR="005C4C25">
          <w:fldChar w:fldCharType="begin"/>
        </w:r>
        <w:r w:rsidR="00B25DCA">
          <w:instrText xml:space="preserve"> PAGEREF _Toc9427 </w:instrText>
        </w:r>
        <w:r w:rsidR="005C4C25">
          <w:fldChar w:fldCharType="separate"/>
        </w:r>
        <w:r w:rsidR="00B25DCA">
          <w:t>10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24477" w:history="1">
        <w:r w:rsidR="00B25DCA">
          <w:rPr>
            <w:rFonts w:ascii="Cambria" w:hAnsi="Cambria"/>
            <w:bCs/>
            <w:vanish/>
            <w:szCs w:val="32"/>
          </w:rPr>
          <w:t xml:space="preserve">3.1 </w:t>
        </w:r>
        <w:r w:rsidR="00B25DCA">
          <w:tab/>
        </w:r>
        <w:r w:rsidR="005C4C25">
          <w:fldChar w:fldCharType="begin"/>
        </w:r>
        <w:r w:rsidR="00B25DCA">
          <w:instrText xml:space="preserve"> PAGEREF _Toc24477 </w:instrText>
        </w:r>
        <w:r w:rsidR="005C4C25">
          <w:fldChar w:fldCharType="separate"/>
        </w:r>
        <w:r w:rsidR="00B25DCA">
          <w:t>10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25347" w:history="1">
        <w:r w:rsidR="00B25DCA">
          <w:rPr>
            <w:rFonts w:ascii="Cambria" w:hAnsi="Cambria"/>
            <w:bCs/>
            <w:vanish/>
            <w:szCs w:val="32"/>
          </w:rPr>
          <w:t xml:space="preserve">3.2 </w:t>
        </w:r>
        <w:r w:rsidR="00B25DCA">
          <w:tab/>
        </w:r>
        <w:r w:rsidR="005C4C25">
          <w:fldChar w:fldCharType="begin"/>
        </w:r>
        <w:r w:rsidR="00B25DCA">
          <w:instrText xml:space="preserve"> PAGEREF _Toc25347 </w:instrText>
        </w:r>
        <w:r w:rsidR="005C4C25">
          <w:fldChar w:fldCharType="separate"/>
        </w:r>
        <w:r w:rsidR="00B25DCA">
          <w:t>10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13171" w:history="1">
        <w:r w:rsidR="00B25DCA">
          <w:rPr>
            <w:rFonts w:ascii="Cambria" w:hAnsi="Cambria"/>
            <w:bCs/>
            <w:vanish/>
            <w:szCs w:val="32"/>
          </w:rPr>
          <w:t xml:space="preserve">3.3 </w:t>
        </w:r>
        <w:r w:rsidR="00B25DCA">
          <w:tab/>
        </w:r>
        <w:r w:rsidR="005C4C25">
          <w:fldChar w:fldCharType="begin"/>
        </w:r>
        <w:r w:rsidR="00B25DCA">
          <w:instrText xml:space="preserve"> PAGEREF _Toc13171 </w:instrText>
        </w:r>
        <w:r w:rsidR="005C4C25">
          <w:fldChar w:fldCharType="separate"/>
        </w:r>
        <w:r w:rsidR="00B25DCA">
          <w:t>10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4204" w:history="1">
        <w:r w:rsidR="00B25DCA">
          <w:rPr>
            <w:rFonts w:ascii="Cambria" w:hAnsi="Cambria"/>
            <w:bCs/>
            <w:vanish/>
            <w:szCs w:val="32"/>
          </w:rPr>
          <w:t xml:space="preserve">3.4 </w:t>
        </w:r>
        <w:r w:rsidR="00B25DCA">
          <w:tab/>
        </w:r>
        <w:r w:rsidR="005C4C25">
          <w:fldChar w:fldCharType="begin"/>
        </w:r>
        <w:r w:rsidR="00B25DCA">
          <w:instrText xml:space="preserve"> PAGEREF _Toc4204 </w:instrText>
        </w:r>
        <w:r w:rsidR="005C4C25">
          <w:fldChar w:fldCharType="separate"/>
        </w:r>
        <w:r w:rsidR="00B25DCA">
          <w:t>10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13329" w:history="1">
        <w:r w:rsidR="00B25DCA">
          <w:rPr>
            <w:rFonts w:ascii="Times New Roman" w:hAnsi="Times New Roman" w:hint="eastAsia"/>
            <w:snapToGrid w:val="0"/>
            <w:w w:val="0"/>
            <w:kern w:val="0"/>
            <w:szCs w:val="0"/>
          </w:rPr>
          <w:t xml:space="preserve">3.4.1 </w:t>
        </w:r>
        <w:r w:rsidR="00B25DCA">
          <w:rPr>
            <w:rFonts w:hint="eastAsia"/>
          </w:rPr>
          <w:t>仓库管理员</w:t>
        </w:r>
        <w:r w:rsidR="00B25DCA">
          <w:tab/>
        </w:r>
        <w:r w:rsidR="005C4C25">
          <w:fldChar w:fldCharType="begin"/>
        </w:r>
        <w:r w:rsidR="00B25DCA">
          <w:instrText xml:space="preserve"> PAGEREF _Toc13329 </w:instrText>
        </w:r>
        <w:r w:rsidR="005C4C25">
          <w:fldChar w:fldCharType="separate"/>
        </w:r>
        <w:r w:rsidR="00B25DCA">
          <w:t>10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26915" w:history="1">
        <w:r w:rsidR="00B25DCA">
          <w:rPr>
            <w:rFonts w:ascii="Times New Roman" w:hAnsi="Times New Roman"/>
            <w:snapToGrid w:val="0"/>
            <w:w w:val="0"/>
            <w:kern w:val="0"/>
            <w:szCs w:val="0"/>
          </w:rPr>
          <w:t xml:space="preserve">3.4.2 </w:t>
        </w:r>
        <w:r w:rsidR="00B25DCA">
          <w:rPr>
            <w:rFonts w:hint="eastAsia"/>
          </w:rPr>
          <w:t>领导</w:t>
        </w:r>
        <w:r w:rsidR="00B25DCA">
          <w:tab/>
        </w:r>
        <w:r w:rsidR="005C4C25">
          <w:fldChar w:fldCharType="begin"/>
        </w:r>
        <w:r w:rsidR="00B25DCA">
          <w:instrText xml:space="preserve"> PAGEREF _Toc26915 </w:instrText>
        </w:r>
        <w:r w:rsidR="005C4C25">
          <w:fldChar w:fldCharType="separate"/>
        </w:r>
        <w:r w:rsidR="00B25DCA">
          <w:t>11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15071" w:history="1">
        <w:r w:rsidR="00B25DCA">
          <w:rPr>
            <w:rFonts w:ascii="Times New Roman" w:hAnsi="Times New Roman" w:hint="eastAsia"/>
            <w:snapToGrid w:val="0"/>
            <w:w w:val="0"/>
            <w:kern w:val="0"/>
            <w:szCs w:val="0"/>
          </w:rPr>
          <w:t xml:space="preserve">3.4.3 </w:t>
        </w:r>
        <w:r w:rsidR="00B25DCA">
          <w:rPr>
            <w:rFonts w:hint="eastAsia"/>
          </w:rPr>
          <w:t>用户</w:t>
        </w:r>
        <w:r w:rsidR="00B25DCA">
          <w:tab/>
        </w:r>
        <w:r w:rsidR="005C4C25">
          <w:fldChar w:fldCharType="begin"/>
        </w:r>
        <w:r w:rsidR="00B25DCA">
          <w:instrText xml:space="preserve"> PAGEREF _Toc15071 </w:instrText>
        </w:r>
        <w:r w:rsidR="005C4C25">
          <w:fldChar w:fldCharType="separate"/>
        </w:r>
        <w:r w:rsidR="00B25DCA">
          <w:t>12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16388" w:history="1">
        <w:r w:rsidR="00B25DCA">
          <w:rPr>
            <w:rFonts w:ascii="宋体" w:hAnsi="宋体" w:cs="Arial" w:hint="eastAsia"/>
            <w:kern w:val="0"/>
            <w:szCs w:val="30"/>
          </w:rPr>
          <w:t>3.5 逻辑部署图</w:t>
        </w:r>
        <w:r w:rsidR="00B25DCA">
          <w:tab/>
        </w:r>
        <w:r w:rsidR="005C4C25">
          <w:fldChar w:fldCharType="begin"/>
        </w:r>
        <w:r w:rsidR="00B25DCA">
          <w:instrText xml:space="preserve"> PAGEREF _Toc16388 </w:instrText>
        </w:r>
        <w:r w:rsidR="005C4C25">
          <w:fldChar w:fldCharType="separate"/>
        </w:r>
        <w:r w:rsidR="00B25DCA">
          <w:t>13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6643" w:history="1">
        <w:r w:rsidR="00B25DCA">
          <w:rPr>
            <w:rFonts w:ascii="宋体" w:hAnsi="宋体" w:cs="Arial"/>
            <w:kern w:val="0"/>
            <w:szCs w:val="30"/>
          </w:rPr>
          <w:t xml:space="preserve">3.6 </w:t>
        </w:r>
        <w:r w:rsidR="00B25DCA">
          <w:rPr>
            <w:rFonts w:ascii="宋体" w:hAnsi="宋体" w:cs="Arial" w:hint="eastAsia"/>
            <w:kern w:val="0"/>
            <w:szCs w:val="30"/>
          </w:rPr>
          <w:t>系统界面设计</w:t>
        </w:r>
        <w:r w:rsidR="00B25DCA">
          <w:tab/>
        </w:r>
        <w:r w:rsidR="005C4C25">
          <w:fldChar w:fldCharType="begin"/>
        </w:r>
        <w:r w:rsidR="00B25DCA">
          <w:instrText xml:space="preserve"> PAGEREF _Toc6643 </w:instrText>
        </w:r>
        <w:r w:rsidR="005C4C25">
          <w:fldChar w:fldCharType="separate"/>
        </w:r>
        <w:r w:rsidR="00B25DCA">
          <w:t>13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1725" w:history="1">
        <w:r w:rsidR="00B25DCA">
          <w:rPr>
            <w:rFonts w:ascii="宋体" w:hAnsi="宋体" w:cs="Arial"/>
            <w:kern w:val="0"/>
            <w:szCs w:val="30"/>
          </w:rPr>
          <w:t xml:space="preserve">3.7 </w:t>
        </w:r>
        <w:r w:rsidR="00B25DCA">
          <w:rPr>
            <w:rFonts w:ascii="宋体" w:hAnsi="宋体" w:cs="Arial" w:hint="eastAsia"/>
            <w:kern w:val="0"/>
            <w:szCs w:val="30"/>
          </w:rPr>
          <w:t>系统环境</w:t>
        </w:r>
        <w:r w:rsidR="00B25DCA">
          <w:tab/>
        </w:r>
        <w:r w:rsidR="005C4C25">
          <w:fldChar w:fldCharType="begin"/>
        </w:r>
        <w:r w:rsidR="00B25DCA">
          <w:instrText xml:space="preserve"> PAGEREF _Toc1725 </w:instrText>
        </w:r>
        <w:r w:rsidR="005C4C25">
          <w:fldChar w:fldCharType="separate"/>
        </w:r>
        <w:r w:rsidR="00B25DCA">
          <w:t>14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27789" w:history="1">
        <w:r w:rsidR="00B25DCA">
          <w:rPr>
            <w:rFonts w:ascii="宋体" w:hAnsi="宋体" w:cs="Arial"/>
            <w:szCs w:val="24"/>
          </w:rPr>
          <w:t xml:space="preserve">3.7.1 </w:t>
        </w:r>
        <w:r w:rsidR="00B25DCA">
          <w:rPr>
            <w:rFonts w:ascii="宋体" w:hAnsi="宋体" w:cs="Arial" w:hint="eastAsia"/>
            <w:szCs w:val="24"/>
          </w:rPr>
          <w:t>硬件环境</w:t>
        </w:r>
        <w:r w:rsidR="00B25DCA">
          <w:tab/>
        </w:r>
        <w:r w:rsidR="005C4C25">
          <w:fldChar w:fldCharType="begin"/>
        </w:r>
        <w:r w:rsidR="00B25DCA">
          <w:instrText xml:space="preserve"> PAGEREF _Toc27789 </w:instrText>
        </w:r>
        <w:r w:rsidR="005C4C25">
          <w:fldChar w:fldCharType="separate"/>
        </w:r>
        <w:r w:rsidR="00B25DCA">
          <w:t>14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8901" w:history="1">
        <w:r w:rsidR="00B25DCA">
          <w:rPr>
            <w:rFonts w:ascii="宋体" w:hAnsi="宋体" w:cs="Arial"/>
            <w:szCs w:val="24"/>
          </w:rPr>
          <w:t xml:space="preserve">3.7.2 </w:t>
        </w:r>
        <w:r w:rsidR="00B25DCA">
          <w:rPr>
            <w:rFonts w:ascii="宋体" w:hAnsi="宋体" w:cs="Arial" w:hint="eastAsia"/>
            <w:szCs w:val="24"/>
          </w:rPr>
          <w:t>软件环境</w:t>
        </w:r>
        <w:r w:rsidR="00B25DCA">
          <w:tab/>
        </w:r>
        <w:r w:rsidR="005C4C25">
          <w:fldChar w:fldCharType="begin"/>
        </w:r>
        <w:r w:rsidR="00B25DCA">
          <w:instrText xml:space="preserve"> PAGEREF _Toc8901 </w:instrText>
        </w:r>
        <w:r w:rsidR="005C4C25">
          <w:fldChar w:fldCharType="separate"/>
        </w:r>
        <w:r w:rsidR="00B25DCA">
          <w:t>14</w:t>
        </w:r>
        <w:r w:rsidR="005C4C25">
          <w:fldChar w:fldCharType="end"/>
        </w:r>
      </w:hyperlink>
    </w:p>
    <w:p w:rsidR="00E40F9B" w:rsidRDefault="00B328A5" w:rsidP="005909BD">
      <w:pPr>
        <w:pStyle w:val="10"/>
        <w:tabs>
          <w:tab w:val="right" w:leader="dot" w:pos="8306"/>
        </w:tabs>
        <w:ind w:firstLine="480"/>
      </w:pPr>
      <w:hyperlink w:anchor="_Toc17558" w:history="1">
        <w:r w:rsidR="00B25DCA">
          <w:t xml:space="preserve">4 </w:t>
        </w:r>
        <w:r w:rsidR="00B25DCA">
          <w:rPr>
            <w:rFonts w:hint="eastAsia"/>
          </w:rPr>
          <w:t>功能设计</w:t>
        </w:r>
        <w:r w:rsidR="00B25DCA">
          <w:tab/>
        </w:r>
        <w:r w:rsidR="005C4C25">
          <w:fldChar w:fldCharType="begin"/>
        </w:r>
        <w:r w:rsidR="00B25DCA">
          <w:instrText xml:space="preserve"> PAGEREF _Toc17558 </w:instrText>
        </w:r>
        <w:r w:rsidR="005C4C25">
          <w:fldChar w:fldCharType="separate"/>
        </w:r>
        <w:r w:rsidR="00B25DCA">
          <w:t>15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24427" w:history="1">
        <w:r w:rsidR="00B25DCA">
          <w:rPr>
            <w:rFonts w:ascii="宋体" w:hAnsi="宋体" w:cs="Arial"/>
            <w:kern w:val="0"/>
            <w:szCs w:val="30"/>
          </w:rPr>
          <w:t xml:space="preserve">4.1 </w:t>
        </w:r>
        <w:r w:rsidR="00B25DCA">
          <w:rPr>
            <w:rFonts w:ascii="宋体" w:hAnsi="宋体" w:cs="Arial" w:hint="eastAsia"/>
            <w:kern w:val="0"/>
            <w:szCs w:val="30"/>
          </w:rPr>
          <w:t>后勤管理</w:t>
        </w:r>
        <w:r w:rsidR="00B25DCA">
          <w:tab/>
        </w:r>
        <w:r w:rsidR="005C4C25">
          <w:fldChar w:fldCharType="begin"/>
        </w:r>
        <w:r w:rsidR="00B25DCA">
          <w:instrText xml:space="preserve"> PAGEREF _Toc24427 </w:instrText>
        </w:r>
        <w:r w:rsidR="005C4C25">
          <w:fldChar w:fldCharType="separate"/>
        </w:r>
        <w:r w:rsidR="00B25DCA">
          <w:t>15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25856" w:history="1">
        <w:r w:rsidR="00B25DCA">
          <w:rPr>
            <w:rFonts w:ascii="Cambria" w:hAnsi="Cambria"/>
            <w:bCs/>
            <w:vanish/>
            <w:szCs w:val="32"/>
          </w:rPr>
          <w:t xml:space="preserve">4 </w:t>
        </w:r>
        <w:r w:rsidR="00B25DCA">
          <w:tab/>
        </w:r>
        <w:r w:rsidR="005C4C25">
          <w:fldChar w:fldCharType="begin"/>
        </w:r>
        <w:r w:rsidR="00B25DCA">
          <w:instrText xml:space="preserve"> PAGEREF _Toc25856 </w:instrText>
        </w:r>
        <w:r w:rsidR="005C4C25">
          <w:fldChar w:fldCharType="separate"/>
        </w:r>
        <w:r w:rsidR="00B25DCA">
          <w:t>15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3379" w:history="1">
        <w:r w:rsidR="00B25DCA">
          <w:rPr>
            <w:rFonts w:ascii="Cambria" w:hAnsi="Cambria"/>
            <w:bCs/>
            <w:vanish/>
            <w:szCs w:val="32"/>
          </w:rPr>
          <w:t xml:space="preserve">4.1 </w:t>
        </w:r>
        <w:r w:rsidR="00B25DCA">
          <w:tab/>
        </w:r>
        <w:r w:rsidR="005C4C25">
          <w:fldChar w:fldCharType="begin"/>
        </w:r>
        <w:r w:rsidR="00B25DCA">
          <w:instrText xml:space="preserve"> PAGEREF _Toc3379 </w:instrText>
        </w:r>
        <w:r w:rsidR="005C4C25">
          <w:fldChar w:fldCharType="separate"/>
        </w:r>
        <w:r w:rsidR="00B25DCA">
          <w:t>15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30774" w:history="1">
        <w:r w:rsidR="00B25DCA">
          <w:rPr>
            <w:rFonts w:ascii="Times New Roman" w:hAnsi="Times New Roman"/>
            <w:snapToGrid w:val="0"/>
            <w:w w:val="0"/>
            <w:kern w:val="0"/>
            <w:szCs w:val="0"/>
          </w:rPr>
          <w:t xml:space="preserve">4.1.1 </w:t>
        </w:r>
        <w:r w:rsidR="00B25DCA">
          <w:rPr>
            <w:rFonts w:hint="eastAsia"/>
            <w:szCs w:val="28"/>
          </w:rPr>
          <w:t>用例图</w:t>
        </w:r>
        <w:r w:rsidR="00B25DCA">
          <w:tab/>
        </w:r>
        <w:r w:rsidR="005C4C25">
          <w:fldChar w:fldCharType="begin"/>
        </w:r>
        <w:r w:rsidR="00B25DCA">
          <w:instrText xml:space="preserve"> PAGEREF _Toc30774 </w:instrText>
        </w:r>
        <w:r w:rsidR="005C4C25">
          <w:fldChar w:fldCharType="separate"/>
        </w:r>
        <w:r w:rsidR="00B25DCA">
          <w:t>15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8454" w:history="1">
        <w:r w:rsidR="00B25DCA">
          <w:rPr>
            <w:rFonts w:ascii="Times New Roman" w:hAnsi="Times New Roman"/>
            <w:snapToGrid w:val="0"/>
            <w:w w:val="0"/>
            <w:kern w:val="0"/>
            <w:szCs w:val="0"/>
          </w:rPr>
          <w:t xml:space="preserve">4.1.2 </w:t>
        </w:r>
        <w:r w:rsidR="00B25DCA">
          <w:rPr>
            <w:rFonts w:hint="eastAsia"/>
            <w:szCs w:val="24"/>
          </w:rPr>
          <w:t>功能概述</w:t>
        </w:r>
        <w:r w:rsidR="00B25DCA">
          <w:tab/>
        </w:r>
        <w:r w:rsidR="005C4C25">
          <w:fldChar w:fldCharType="begin"/>
        </w:r>
        <w:r w:rsidR="00B25DCA">
          <w:instrText xml:space="preserve"> PAGEREF _Toc8454 </w:instrText>
        </w:r>
        <w:r w:rsidR="005C4C25">
          <w:fldChar w:fldCharType="separate"/>
        </w:r>
        <w:r w:rsidR="00B25DCA">
          <w:t>15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27392" w:history="1">
        <w:r w:rsidR="00B25DCA">
          <w:t xml:space="preserve">4.2 </w:t>
        </w:r>
        <w:r w:rsidR="00B25DCA">
          <w:rPr>
            <w:rFonts w:ascii="宋体" w:hAnsi="宋体" w:cs="Arial" w:hint="eastAsia"/>
            <w:kern w:val="0"/>
            <w:szCs w:val="30"/>
          </w:rPr>
          <w:t>审批管理</w:t>
        </w:r>
        <w:r w:rsidR="00B25DCA">
          <w:tab/>
        </w:r>
        <w:r w:rsidR="005C4C25">
          <w:fldChar w:fldCharType="begin"/>
        </w:r>
        <w:r w:rsidR="00B25DCA">
          <w:instrText xml:space="preserve"> PAGEREF _Toc27392 </w:instrText>
        </w:r>
        <w:r w:rsidR="005C4C25">
          <w:fldChar w:fldCharType="separate"/>
        </w:r>
        <w:r w:rsidR="00B25DCA">
          <w:t>16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31239" w:history="1">
        <w:r w:rsidR="00B25DCA">
          <w:rPr>
            <w:rFonts w:ascii="Cambria" w:hAnsi="Cambria"/>
            <w:bCs/>
            <w:vanish/>
            <w:szCs w:val="32"/>
          </w:rPr>
          <w:t xml:space="preserve">4.2 </w:t>
        </w:r>
        <w:r w:rsidR="00B25DCA">
          <w:tab/>
        </w:r>
        <w:r w:rsidR="005C4C25">
          <w:fldChar w:fldCharType="begin"/>
        </w:r>
        <w:r w:rsidR="00B25DCA">
          <w:instrText xml:space="preserve"> PAGEREF _Toc31239 </w:instrText>
        </w:r>
        <w:r w:rsidR="005C4C25">
          <w:fldChar w:fldCharType="separate"/>
        </w:r>
        <w:r w:rsidR="00B25DCA">
          <w:t>16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6017" w:history="1">
        <w:r w:rsidR="00B25DCA">
          <w:rPr>
            <w:rFonts w:ascii="Times New Roman" w:hAnsi="Times New Roman"/>
            <w:snapToGrid w:val="0"/>
            <w:w w:val="0"/>
            <w:kern w:val="0"/>
            <w:szCs w:val="0"/>
          </w:rPr>
          <w:t xml:space="preserve">4.2.1 </w:t>
        </w:r>
        <w:r w:rsidR="00B25DCA">
          <w:rPr>
            <w:rFonts w:hint="eastAsia"/>
            <w:szCs w:val="24"/>
          </w:rPr>
          <w:t>用例图</w:t>
        </w:r>
        <w:r w:rsidR="00B25DCA">
          <w:tab/>
        </w:r>
        <w:r w:rsidR="005C4C25">
          <w:fldChar w:fldCharType="begin"/>
        </w:r>
        <w:r w:rsidR="00B25DCA">
          <w:instrText xml:space="preserve"> PAGEREF _Toc6017 </w:instrText>
        </w:r>
        <w:r w:rsidR="005C4C25">
          <w:fldChar w:fldCharType="separate"/>
        </w:r>
        <w:r w:rsidR="00B25DCA">
          <w:t>16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27414" w:history="1">
        <w:r w:rsidR="00B25DCA">
          <w:rPr>
            <w:rFonts w:ascii="Times New Roman" w:hAnsi="Times New Roman"/>
            <w:snapToGrid w:val="0"/>
            <w:w w:val="0"/>
            <w:kern w:val="0"/>
            <w:szCs w:val="0"/>
          </w:rPr>
          <w:t xml:space="preserve">4.2.2 </w:t>
        </w:r>
        <w:r w:rsidR="00B25DCA">
          <w:rPr>
            <w:rFonts w:hint="eastAsia"/>
            <w:szCs w:val="24"/>
          </w:rPr>
          <w:t>功能概述</w:t>
        </w:r>
        <w:r w:rsidR="00B25DCA">
          <w:tab/>
        </w:r>
        <w:r w:rsidR="005C4C25">
          <w:fldChar w:fldCharType="begin"/>
        </w:r>
        <w:r w:rsidR="00B25DCA">
          <w:instrText xml:space="preserve"> PAGEREF _Toc27414 </w:instrText>
        </w:r>
        <w:r w:rsidR="005C4C25">
          <w:fldChar w:fldCharType="separate"/>
        </w:r>
        <w:r w:rsidR="00B25DCA">
          <w:t>16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2367" w:history="1">
        <w:r w:rsidR="00B25DCA">
          <w:rPr>
            <w:rFonts w:ascii="宋体" w:hAnsi="宋体" w:cs="Arial" w:hint="eastAsia"/>
            <w:kern w:val="0"/>
            <w:szCs w:val="30"/>
          </w:rPr>
          <w:t>4.3 用户管理</w:t>
        </w:r>
        <w:r w:rsidR="00B25DCA">
          <w:tab/>
        </w:r>
        <w:r w:rsidR="005C4C25">
          <w:fldChar w:fldCharType="begin"/>
        </w:r>
        <w:r w:rsidR="00B25DCA">
          <w:instrText xml:space="preserve"> PAGEREF _Toc2367 </w:instrText>
        </w:r>
        <w:r w:rsidR="005C4C25">
          <w:fldChar w:fldCharType="separate"/>
        </w:r>
        <w:r w:rsidR="00B25DCA">
          <w:t>18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19770" w:history="1">
        <w:r w:rsidR="00B25DCA">
          <w:rPr>
            <w:rFonts w:hint="eastAsia"/>
            <w:szCs w:val="24"/>
          </w:rPr>
          <w:t>4.3.1</w:t>
        </w:r>
        <w:r w:rsidR="00B25DCA">
          <w:rPr>
            <w:rFonts w:hint="eastAsia"/>
            <w:szCs w:val="24"/>
          </w:rPr>
          <w:t>用例图</w:t>
        </w:r>
        <w:r w:rsidR="00B25DCA">
          <w:tab/>
        </w:r>
        <w:r w:rsidR="005C4C25">
          <w:fldChar w:fldCharType="begin"/>
        </w:r>
        <w:r w:rsidR="00B25DCA">
          <w:instrText xml:space="preserve"> PAGEREF _Toc19770 </w:instrText>
        </w:r>
        <w:r w:rsidR="005C4C25">
          <w:fldChar w:fldCharType="separate"/>
        </w:r>
        <w:r w:rsidR="00B25DCA">
          <w:t>18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10837" w:history="1">
        <w:r w:rsidR="00B25DCA">
          <w:rPr>
            <w:rFonts w:hint="eastAsia"/>
            <w:szCs w:val="24"/>
          </w:rPr>
          <w:t>4.3.2</w:t>
        </w:r>
        <w:r w:rsidR="00B25DCA">
          <w:rPr>
            <w:rFonts w:hint="eastAsia"/>
            <w:szCs w:val="24"/>
          </w:rPr>
          <w:t>功能描述</w:t>
        </w:r>
        <w:r w:rsidR="00B25DCA">
          <w:tab/>
        </w:r>
        <w:r w:rsidR="005C4C25">
          <w:fldChar w:fldCharType="begin"/>
        </w:r>
        <w:r w:rsidR="00B25DCA">
          <w:instrText xml:space="preserve"> PAGEREF _Toc10837 </w:instrText>
        </w:r>
        <w:r w:rsidR="005C4C25">
          <w:fldChar w:fldCharType="separate"/>
        </w:r>
        <w:r w:rsidR="00B25DCA">
          <w:t>18</w:t>
        </w:r>
        <w:r w:rsidR="005C4C25">
          <w:fldChar w:fldCharType="end"/>
        </w:r>
      </w:hyperlink>
    </w:p>
    <w:p w:rsidR="00E40F9B" w:rsidRDefault="00B328A5" w:rsidP="005909BD">
      <w:pPr>
        <w:pStyle w:val="10"/>
        <w:tabs>
          <w:tab w:val="right" w:leader="dot" w:pos="8306"/>
        </w:tabs>
        <w:ind w:firstLine="480"/>
      </w:pPr>
      <w:hyperlink w:anchor="_Toc19084" w:history="1">
        <w:r w:rsidR="00B25DCA">
          <w:t xml:space="preserve">5 </w:t>
        </w:r>
        <w:r w:rsidR="00B25DCA">
          <w:rPr>
            <w:rFonts w:hint="eastAsia"/>
          </w:rPr>
          <w:t>接口设计</w:t>
        </w:r>
        <w:r w:rsidR="00B25DCA">
          <w:tab/>
        </w:r>
        <w:r w:rsidR="005C4C25">
          <w:fldChar w:fldCharType="begin"/>
        </w:r>
        <w:r w:rsidR="00B25DCA">
          <w:instrText xml:space="preserve"> PAGEREF _Toc19084 </w:instrText>
        </w:r>
        <w:r w:rsidR="005C4C25">
          <w:fldChar w:fldCharType="separate"/>
        </w:r>
        <w:r w:rsidR="00B25DCA">
          <w:t>18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27452" w:history="1">
        <w:r w:rsidR="00B25DCA">
          <w:rPr>
            <w:rFonts w:ascii="宋体" w:hAnsi="宋体" w:cs="Arial"/>
            <w:kern w:val="0"/>
            <w:szCs w:val="30"/>
          </w:rPr>
          <w:t xml:space="preserve">5.1 </w:t>
        </w:r>
        <w:r w:rsidR="00B25DCA">
          <w:rPr>
            <w:rFonts w:ascii="宋体" w:hAnsi="宋体" w:cs="Arial" w:hint="eastAsia"/>
            <w:kern w:val="0"/>
            <w:szCs w:val="30"/>
          </w:rPr>
          <w:t>外部接口</w:t>
        </w:r>
        <w:r w:rsidR="00B25DCA">
          <w:tab/>
        </w:r>
        <w:r w:rsidR="005C4C25">
          <w:fldChar w:fldCharType="begin"/>
        </w:r>
        <w:r w:rsidR="00B25DCA">
          <w:instrText xml:space="preserve"> PAGEREF _Toc27452 </w:instrText>
        </w:r>
        <w:r w:rsidR="005C4C25">
          <w:fldChar w:fldCharType="separate"/>
        </w:r>
        <w:r w:rsidR="00B25DCA">
          <w:t>18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19808" w:history="1">
        <w:r w:rsidR="00B25DCA">
          <w:rPr>
            <w:rFonts w:ascii="宋体" w:hAnsi="宋体" w:cs="Arial"/>
            <w:kern w:val="0"/>
            <w:szCs w:val="30"/>
          </w:rPr>
          <w:t xml:space="preserve">5.2 </w:t>
        </w:r>
        <w:r w:rsidR="00B25DCA">
          <w:rPr>
            <w:rFonts w:ascii="宋体" w:hAnsi="宋体" w:cs="Arial" w:hint="eastAsia"/>
            <w:kern w:val="0"/>
            <w:szCs w:val="30"/>
          </w:rPr>
          <w:t>内部接口</w:t>
        </w:r>
        <w:r w:rsidR="00B25DCA">
          <w:tab/>
        </w:r>
        <w:r w:rsidR="005C4C25">
          <w:fldChar w:fldCharType="begin"/>
        </w:r>
        <w:r w:rsidR="00B25DCA">
          <w:instrText xml:space="preserve"> PAGEREF _Toc19808 </w:instrText>
        </w:r>
        <w:r w:rsidR="005C4C25">
          <w:fldChar w:fldCharType="separate"/>
        </w:r>
        <w:r w:rsidR="00B25DCA">
          <w:t>18</w:t>
        </w:r>
        <w:r w:rsidR="005C4C25">
          <w:fldChar w:fldCharType="end"/>
        </w:r>
      </w:hyperlink>
    </w:p>
    <w:p w:rsidR="00E40F9B" w:rsidRDefault="00B328A5" w:rsidP="005909BD">
      <w:pPr>
        <w:pStyle w:val="10"/>
        <w:tabs>
          <w:tab w:val="right" w:leader="dot" w:pos="8306"/>
        </w:tabs>
        <w:ind w:firstLine="480"/>
      </w:pPr>
      <w:hyperlink w:anchor="_Toc16844" w:history="1">
        <w:r w:rsidR="00B25DCA">
          <w:t xml:space="preserve">6 </w:t>
        </w:r>
        <w:r w:rsidR="00B25DCA">
          <w:rPr>
            <w:rFonts w:hint="eastAsia"/>
          </w:rPr>
          <w:t>数据库设计</w:t>
        </w:r>
        <w:r w:rsidR="00B25DCA">
          <w:tab/>
        </w:r>
        <w:r w:rsidR="005C4C25">
          <w:fldChar w:fldCharType="begin"/>
        </w:r>
        <w:r w:rsidR="00B25DCA">
          <w:instrText xml:space="preserve"> PAGEREF _Toc16844 </w:instrText>
        </w:r>
        <w:r w:rsidR="005C4C25">
          <w:fldChar w:fldCharType="separate"/>
        </w:r>
        <w:r w:rsidR="00B25DCA">
          <w:t>19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7604" w:history="1">
        <w:r w:rsidR="00B25DCA">
          <w:rPr>
            <w:rFonts w:ascii="宋体" w:hAnsi="宋体" w:cs="Arial"/>
            <w:kern w:val="0"/>
            <w:szCs w:val="30"/>
          </w:rPr>
          <w:t xml:space="preserve">6.1 </w:t>
        </w:r>
        <w:r w:rsidR="00B25DCA">
          <w:rPr>
            <w:rFonts w:ascii="宋体" w:hAnsi="宋体" w:cs="Arial" w:hint="eastAsia"/>
            <w:kern w:val="0"/>
            <w:szCs w:val="30"/>
          </w:rPr>
          <w:t>数据库选型</w:t>
        </w:r>
        <w:r w:rsidR="00B25DCA">
          <w:tab/>
        </w:r>
        <w:r w:rsidR="005C4C25">
          <w:fldChar w:fldCharType="begin"/>
        </w:r>
        <w:r w:rsidR="00B25DCA">
          <w:instrText xml:space="preserve"> PAGEREF _Toc7604 </w:instrText>
        </w:r>
        <w:r w:rsidR="005C4C25">
          <w:fldChar w:fldCharType="separate"/>
        </w:r>
        <w:r w:rsidR="00B25DCA">
          <w:t>19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360" w:history="1">
        <w:r w:rsidR="00B25DCA">
          <w:rPr>
            <w:rFonts w:ascii="宋体" w:hAnsi="宋体" w:cs="Arial"/>
            <w:kern w:val="0"/>
            <w:szCs w:val="30"/>
          </w:rPr>
          <w:t xml:space="preserve">6.2 </w:t>
        </w:r>
        <w:r w:rsidR="00B25DCA">
          <w:rPr>
            <w:rFonts w:ascii="宋体" w:hAnsi="宋体" w:cs="Arial" w:hint="eastAsia"/>
            <w:kern w:val="0"/>
            <w:szCs w:val="30"/>
          </w:rPr>
          <w:t>数据库表设计</w:t>
        </w:r>
        <w:r w:rsidR="00B25DCA">
          <w:tab/>
        </w:r>
        <w:r w:rsidR="005C4C25">
          <w:fldChar w:fldCharType="begin"/>
        </w:r>
        <w:r w:rsidR="00B25DCA">
          <w:instrText xml:space="preserve"> PAGEREF _Toc360 </w:instrText>
        </w:r>
        <w:r w:rsidR="005C4C25">
          <w:fldChar w:fldCharType="separate"/>
        </w:r>
        <w:r w:rsidR="00B25DCA">
          <w:t>19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18231" w:history="1">
        <w:r w:rsidR="00B25DCA">
          <w:rPr>
            <w:rFonts w:ascii="Cambria" w:hAnsi="Cambria"/>
            <w:bCs/>
            <w:vanish/>
            <w:szCs w:val="32"/>
          </w:rPr>
          <w:t xml:space="preserve">5 </w:t>
        </w:r>
        <w:r w:rsidR="00B25DCA">
          <w:tab/>
        </w:r>
        <w:r w:rsidR="005C4C25">
          <w:fldChar w:fldCharType="begin"/>
        </w:r>
        <w:r w:rsidR="00B25DCA">
          <w:instrText xml:space="preserve"> PAGEREF _Toc18231 </w:instrText>
        </w:r>
        <w:r w:rsidR="005C4C25">
          <w:fldChar w:fldCharType="separate"/>
        </w:r>
        <w:r w:rsidR="00B25DCA">
          <w:t>19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23926" w:history="1">
        <w:r w:rsidR="00B25DCA">
          <w:rPr>
            <w:rFonts w:ascii="Cambria" w:hAnsi="Cambria"/>
            <w:bCs/>
            <w:vanish/>
            <w:szCs w:val="32"/>
          </w:rPr>
          <w:t xml:space="preserve">6 </w:t>
        </w:r>
        <w:r w:rsidR="00B25DCA">
          <w:tab/>
        </w:r>
        <w:r w:rsidR="005C4C25">
          <w:fldChar w:fldCharType="begin"/>
        </w:r>
        <w:r w:rsidR="00B25DCA">
          <w:instrText xml:space="preserve"> PAGEREF _Toc23926 </w:instrText>
        </w:r>
        <w:r w:rsidR="005C4C25">
          <w:fldChar w:fldCharType="separate"/>
        </w:r>
        <w:r w:rsidR="00B25DCA">
          <w:t>19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29797" w:history="1">
        <w:r w:rsidR="00B25DCA">
          <w:rPr>
            <w:rFonts w:ascii="Cambria" w:hAnsi="Cambria"/>
            <w:bCs/>
            <w:vanish/>
            <w:szCs w:val="32"/>
          </w:rPr>
          <w:t xml:space="preserve">6.1 </w:t>
        </w:r>
        <w:r w:rsidR="00B25DCA">
          <w:tab/>
        </w:r>
        <w:r w:rsidR="005C4C25">
          <w:fldChar w:fldCharType="begin"/>
        </w:r>
        <w:r w:rsidR="00B25DCA">
          <w:instrText xml:space="preserve"> PAGEREF _Toc29797 </w:instrText>
        </w:r>
        <w:r w:rsidR="005C4C25">
          <w:fldChar w:fldCharType="separate"/>
        </w:r>
        <w:r w:rsidR="00B25DCA">
          <w:t>19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12424" w:history="1">
        <w:r w:rsidR="00B25DCA">
          <w:rPr>
            <w:rFonts w:ascii="Cambria" w:hAnsi="Cambria"/>
            <w:bCs/>
            <w:vanish/>
            <w:szCs w:val="32"/>
          </w:rPr>
          <w:t xml:space="preserve">6.2 </w:t>
        </w:r>
        <w:r w:rsidR="00B25DCA">
          <w:tab/>
        </w:r>
        <w:r w:rsidR="005C4C25">
          <w:fldChar w:fldCharType="begin"/>
        </w:r>
        <w:r w:rsidR="00B25DCA">
          <w:instrText xml:space="preserve"> PAGEREF _Toc12424 </w:instrText>
        </w:r>
        <w:r w:rsidR="005C4C25">
          <w:fldChar w:fldCharType="separate"/>
        </w:r>
        <w:r w:rsidR="00B25DCA">
          <w:t>19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3968" w:history="1">
        <w:r w:rsidR="00B25DCA">
          <w:rPr>
            <w:rFonts w:ascii="Times New Roman" w:hAnsi="Times New Roman"/>
            <w:snapToGrid w:val="0"/>
            <w:w w:val="0"/>
            <w:kern w:val="0"/>
            <w:szCs w:val="0"/>
          </w:rPr>
          <w:t xml:space="preserve">6.2.1 </w:t>
        </w:r>
        <w:r w:rsidR="00B25DCA">
          <w:rPr>
            <w:rFonts w:hint="eastAsia"/>
            <w:szCs w:val="24"/>
          </w:rPr>
          <w:t>用户表（</w:t>
        </w:r>
        <w:r w:rsidR="00B25DCA">
          <w:rPr>
            <w:rFonts w:hint="eastAsia"/>
            <w:szCs w:val="24"/>
          </w:rPr>
          <w:t>sms_1602_user</w:t>
        </w:r>
        <w:r w:rsidR="00B25DCA">
          <w:rPr>
            <w:rFonts w:hint="eastAsia"/>
            <w:szCs w:val="24"/>
          </w:rPr>
          <w:t>）</w:t>
        </w:r>
        <w:r w:rsidR="00B25DCA">
          <w:tab/>
        </w:r>
        <w:r w:rsidR="005C4C25">
          <w:fldChar w:fldCharType="begin"/>
        </w:r>
        <w:r w:rsidR="00B25DCA">
          <w:instrText xml:space="preserve"> PAGEREF _Toc3968 </w:instrText>
        </w:r>
        <w:r w:rsidR="005C4C25">
          <w:fldChar w:fldCharType="separate"/>
        </w:r>
        <w:r w:rsidR="00B25DCA">
          <w:t>19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13797" w:history="1">
        <w:r w:rsidR="00B25DCA">
          <w:rPr>
            <w:rFonts w:ascii="Times New Roman" w:hAnsi="Times New Roman"/>
            <w:snapToGrid w:val="0"/>
            <w:w w:val="0"/>
            <w:kern w:val="0"/>
            <w:szCs w:val="0"/>
          </w:rPr>
          <w:t xml:space="preserve">6.2.2 </w:t>
        </w:r>
        <w:r w:rsidR="00B25DCA">
          <w:rPr>
            <w:rFonts w:hint="eastAsia"/>
            <w:szCs w:val="24"/>
          </w:rPr>
          <w:t>帖子表（</w:t>
        </w:r>
        <w:r w:rsidR="00B25DCA">
          <w:rPr>
            <w:rFonts w:hint="eastAsia"/>
            <w:szCs w:val="24"/>
          </w:rPr>
          <w:t>sms_1602_post</w:t>
        </w:r>
        <w:r w:rsidR="00B25DCA">
          <w:rPr>
            <w:rFonts w:hint="eastAsia"/>
            <w:szCs w:val="24"/>
          </w:rPr>
          <w:t>）</w:t>
        </w:r>
        <w:r w:rsidR="00B25DCA">
          <w:tab/>
        </w:r>
        <w:r w:rsidR="005C4C25">
          <w:fldChar w:fldCharType="begin"/>
        </w:r>
        <w:r w:rsidR="00B25DCA">
          <w:instrText xml:space="preserve"> PAGEREF _Toc13797 </w:instrText>
        </w:r>
        <w:r w:rsidR="005C4C25">
          <w:fldChar w:fldCharType="separate"/>
        </w:r>
        <w:r w:rsidR="00B25DCA">
          <w:t>19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16507" w:history="1">
        <w:r w:rsidR="00B25DCA">
          <w:rPr>
            <w:rFonts w:ascii="Times New Roman" w:hAnsi="Times New Roman"/>
            <w:snapToGrid w:val="0"/>
            <w:w w:val="0"/>
            <w:kern w:val="0"/>
            <w:szCs w:val="0"/>
          </w:rPr>
          <w:t xml:space="preserve">6.2.3 </w:t>
        </w:r>
        <w:r w:rsidR="00B25DCA">
          <w:rPr>
            <w:rFonts w:hint="eastAsia"/>
            <w:szCs w:val="24"/>
          </w:rPr>
          <w:t>版块表（</w:t>
        </w:r>
        <w:r w:rsidR="00B25DCA">
          <w:rPr>
            <w:rFonts w:hint="eastAsia"/>
            <w:szCs w:val="24"/>
          </w:rPr>
          <w:t>sms_1602_forum</w:t>
        </w:r>
        <w:r w:rsidR="00B25DCA">
          <w:rPr>
            <w:rFonts w:hint="eastAsia"/>
            <w:szCs w:val="24"/>
          </w:rPr>
          <w:t>）</w:t>
        </w:r>
        <w:r w:rsidR="00B25DCA">
          <w:tab/>
        </w:r>
        <w:r w:rsidR="005C4C25">
          <w:fldChar w:fldCharType="begin"/>
        </w:r>
        <w:r w:rsidR="00B25DCA">
          <w:instrText xml:space="preserve"> PAGEREF _Toc16507 </w:instrText>
        </w:r>
        <w:r w:rsidR="005C4C25">
          <w:fldChar w:fldCharType="separate"/>
        </w:r>
        <w:r w:rsidR="00B25DCA">
          <w:t>20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4186" w:history="1">
        <w:r w:rsidR="00B25DCA">
          <w:rPr>
            <w:rFonts w:ascii="Times New Roman" w:hAnsi="Times New Roman"/>
            <w:snapToGrid w:val="0"/>
            <w:w w:val="0"/>
            <w:kern w:val="0"/>
            <w:szCs w:val="0"/>
          </w:rPr>
          <w:t xml:space="preserve">6.2.4 </w:t>
        </w:r>
        <w:r w:rsidR="00B25DCA">
          <w:rPr>
            <w:rFonts w:hint="eastAsia"/>
            <w:szCs w:val="24"/>
          </w:rPr>
          <w:t>评论表（</w:t>
        </w:r>
        <w:r w:rsidR="00B25DCA">
          <w:rPr>
            <w:rFonts w:hint="eastAsia"/>
            <w:szCs w:val="24"/>
          </w:rPr>
          <w:t>sms_1602_comment</w:t>
        </w:r>
        <w:r w:rsidR="00B25DCA">
          <w:rPr>
            <w:rFonts w:hint="eastAsia"/>
            <w:szCs w:val="24"/>
          </w:rPr>
          <w:t>）</w:t>
        </w:r>
        <w:r w:rsidR="00B25DCA">
          <w:tab/>
        </w:r>
        <w:r w:rsidR="005C4C25">
          <w:fldChar w:fldCharType="begin"/>
        </w:r>
        <w:r w:rsidR="00B25DCA">
          <w:instrText xml:space="preserve"> PAGEREF _Toc4186 </w:instrText>
        </w:r>
        <w:r w:rsidR="005C4C25">
          <w:fldChar w:fldCharType="separate"/>
        </w:r>
        <w:r w:rsidR="00B25DCA">
          <w:t>20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22285" w:history="1">
        <w:r w:rsidR="00B25DCA">
          <w:rPr>
            <w:rFonts w:ascii="Times New Roman" w:hAnsi="Times New Roman"/>
            <w:snapToGrid w:val="0"/>
            <w:w w:val="0"/>
            <w:kern w:val="0"/>
            <w:szCs w:val="0"/>
          </w:rPr>
          <w:t xml:space="preserve">6.2.5 </w:t>
        </w:r>
        <w:r w:rsidR="00B25DCA">
          <w:rPr>
            <w:rFonts w:hint="eastAsia"/>
            <w:szCs w:val="24"/>
          </w:rPr>
          <w:t>关注表（</w:t>
        </w:r>
        <w:r w:rsidR="00B25DCA">
          <w:rPr>
            <w:rFonts w:hint="eastAsia"/>
            <w:szCs w:val="24"/>
          </w:rPr>
          <w:t>sms_1602_attention</w:t>
        </w:r>
        <w:r w:rsidR="00B25DCA">
          <w:rPr>
            <w:rFonts w:hint="eastAsia"/>
            <w:szCs w:val="24"/>
          </w:rPr>
          <w:t>）</w:t>
        </w:r>
        <w:r w:rsidR="00B25DCA">
          <w:tab/>
        </w:r>
        <w:r w:rsidR="005C4C25">
          <w:fldChar w:fldCharType="begin"/>
        </w:r>
        <w:r w:rsidR="00B25DCA">
          <w:instrText xml:space="preserve"> PAGEREF _Toc22285 </w:instrText>
        </w:r>
        <w:r w:rsidR="005C4C25">
          <w:fldChar w:fldCharType="separate"/>
        </w:r>
        <w:r w:rsidR="00B25DCA">
          <w:t>21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4207" w:history="1">
        <w:r w:rsidR="00B25DCA">
          <w:rPr>
            <w:rFonts w:ascii="Times New Roman" w:hAnsi="Times New Roman"/>
            <w:snapToGrid w:val="0"/>
            <w:w w:val="0"/>
            <w:kern w:val="0"/>
            <w:szCs w:val="0"/>
          </w:rPr>
          <w:t xml:space="preserve">6.2.6 </w:t>
        </w:r>
        <w:r w:rsidR="00B25DCA">
          <w:rPr>
            <w:rFonts w:hint="eastAsia"/>
            <w:szCs w:val="24"/>
          </w:rPr>
          <w:t>收藏表（</w:t>
        </w:r>
        <w:r w:rsidR="00B25DCA">
          <w:rPr>
            <w:rFonts w:hint="eastAsia"/>
            <w:szCs w:val="24"/>
          </w:rPr>
          <w:t>sms_1602_collect</w:t>
        </w:r>
        <w:r w:rsidR="00B25DCA">
          <w:rPr>
            <w:rFonts w:hint="eastAsia"/>
            <w:szCs w:val="24"/>
          </w:rPr>
          <w:t>）</w:t>
        </w:r>
        <w:r w:rsidR="00B25DCA">
          <w:tab/>
        </w:r>
        <w:r w:rsidR="005C4C25">
          <w:fldChar w:fldCharType="begin"/>
        </w:r>
        <w:r w:rsidR="00B25DCA">
          <w:instrText xml:space="preserve"> PAGEREF _Toc4207 </w:instrText>
        </w:r>
        <w:r w:rsidR="005C4C25">
          <w:fldChar w:fldCharType="separate"/>
        </w:r>
        <w:r w:rsidR="00B25DCA">
          <w:t>21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27270" w:history="1">
        <w:r w:rsidR="00B25DCA">
          <w:rPr>
            <w:rFonts w:ascii="Times New Roman" w:hAnsi="Times New Roman"/>
            <w:snapToGrid w:val="0"/>
            <w:w w:val="0"/>
            <w:kern w:val="0"/>
            <w:szCs w:val="0"/>
          </w:rPr>
          <w:t xml:space="preserve">6.2.7 </w:t>
        </w:r>
        <w:r w:rsidR="00B25DCA">
          <w:rPr>
            <w:rFonts w:hint="eastAsia"/>
            <w:szCs w:val="24"/>
          </w:rPr>
          <w:t>踩帖表（</w:t>
        </w:r>
        <w:r w:rsidR="00B25DCA">
          <w:rPr>
            <w:rFonts w:hint="eastAsia"/>
            <w:szCs w:val="24"/>
          </w:rPr>
          <w:t>sms_1602_dislike</w:t>
        </w:r>
        <w:r w:rsidR="00B25DCA">
          <w:rPr>
            <w:rFonts w:hint="eastAsia"/>
            <w:szCs w:val="24"/>
          </w:rPr>
          <w:t>）</w:t>
        </w:r>
        <w:r w:rsidR="00B25DCA">
          <w:tab/>
        </w:r>
        <w:r w:rsidR="005C4C25">
          <w:fldChar w:fldCharType="begin"/>
        </w:r>
        <w:r w:rsidR="00B25DCA">
          <w:instrText xml:space="preserve"> PAGEREF _Toc27270 </w:instrText>
        </w:r>
        <w:r w:rsidR="005C4C25">
          <w:fldChar w:fldCharType="separate"/>
        </w:r>
        <w:r w:rsidR="00B25DCA">
          <w:t>21</w:t>
        </w:r>
        <w:r w:rsidR="005C4C25">
          <w:fldChar w:fldCharType="end"/>
        </w:r>
      </w:hyperlink>
    </w:p>
    <w:p w:rsidR="00E40F9B" w:rsidRDefault="00B328A5" w:rsidP="005909BD">
      <w:pPr>
        <w:pStyle w:val="30"/>
        <w:tabs>
          <w:tab w:val="right" w:leader="dot" w:pos="8306"/>
        </w:tabs>
        <w:ind w:left="960" w:firstLine="480"/>
      </w:pPr>
      <w:hyperlink w:anchor="_Toc32123" w:history="1">
        <w:r w:rsidR="00B25DCA">
          <w:rPr>
            <w:rFonts w:ascii="Times New Roman" w:hAnsi="Times New Roman"/>
            <w:snapToGrid w:val="0"/>
            <w:w w:val="0"/>
            <w:kern w:val="0"/>
            <w:szCs w:val="0"/>
          </w:rPr>
          <w:t xml:space="preserve">6.2.8 </w:t>
        </w:r>
        <w:r w:rsidR="00B25DCA">
          <w:rPr>
            <w:rFonts w:hint="eastAsia"/>
            <w:szCs w:val="24"/>
          </w:rPr>
          <w:t>点赞表（</w:t>
        </w:r>
        <w:r w:rsidR="00B25DCA">
          <w:rPr>
            <w:rFonts w:hint="eastAsia"/>
            <w:szCs w:val="24"/>
          </w:rPr>
          <w:t>sms_1602_like</w:t>
        </w:r>
        <w:r w:rsidR="00B25DCA">
          <w:rPr>
            <w:rFonts w:hint="eastAsia"/>
            <w:szCs w:val="24"/>
          </w:rPr>
          <w:t>）</w:t>
        </w:r>
        <w:r w:rsidR="00B25DCA">
          <w:tab/>
        </w:r>
        <w:r w:rsidR="005C4C25">
          <w:fldChar w:fldCharType="begin"/>
        </w:r>
        <w:r w:rsidR="00B25DCA">
          <w:instrText xml:space="preserve"> PAGEREF _Toc32123 </w:instrText>
        </w:r>
        <w:r w:rsidR="005C4C25">
          <w:fldChar w:fldCharType="separate"/>
        </w:r>
        <w:r w:rsidR="00B25DCA">
          <w:t>21</w:t>
        </w:r>
        <w:r w:rsidR="005C4C25">
          <w:fldChar w:fldCharType="end"/>
        </w:r>
      </w:hyperlink>
    </w:p>
    <w:p w:rsidR="00E40F9B" w:rsidRDefault="00B328A5" w:rsidP="005909BD">
      <w:pPr>
        <w:pStyle w:val="10"/>
        <w:tabs>
          <w:tab w:val="right" w:leader="dot" w:pos="8306"/>
        </w:tabs>
        <w:ind w:firstLine="480"/>
      </w:pPr>
      <w:hyperlink w:anchor="_Toc1308" w:history="1">
        <w:r w:rsidR="00B25DCA">
          <w:t xml:space="preserve">7 </w:t>
        </w:r>
        <w:r w:rsidR="00B25DCA">
          <w:rPr>
            <w:rFonts w:hint="eastAsia"/>
          </w:rPr>
          <w:t>系统</w:t>
        </w:r>
        <w:r w:rsidR="00B25DCA">
          <w:t>安全</w:t>
        </w:r>
        <w:r w:rsidR="00B25DCA">
          <w:rPr>
            <w:rFonts w:hint="eastAsia"/>
          </w:rPr>
          <w:t>设计</w:t>
        </w:r>
        <w:r w:rsidR="00B25DCA">
          <w:tab/>
        </w:r>
        <w:r w:rsidR="005C4C25">
          <w:fldChar w:fldCharType="begin"/>
        </w:r>
        <w:r w:rsidR="00B25DCA">
          <w:instrText xml:space="preserve"> PAGEREF _Toc1308 </w:instrText>
        </w:r>
        <w:r w:rsidR="005C4C25">
          <w:fldChar w:fldCharType="separate"/>
        </w:r>
        <w:r w:rsidR="00B25DCA">
          <w:t>22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47" w:history="1">
        <w:r w:rsidR="00B25DCA">
          <w:rPr>
            <w:rFonts w:ascii="宋体" w:hAnsi="宋体" w:cs="Arial"/>
            <w:kern w:val="0"/>
            <w:szCs w:val="30"/>
          </w:rPr>
          <w:t xml:space="preserve">7.1 </w:t>
        </w:r>
        <w:r w:rsidR="00B25DCA">
          <w:rPr>
            <w:rFonts w:ascii="宋体" w:hAnsi="宋体" w:cs="Arial" w:hint="eastAsia"/>
            <w:kern w:val="0"/>
            <w:szCs w:val="30"/>
          </w:rPr>
          <w:t>系统安全机制</w:t>
        </w:r>
        <w:r w:rsidR="00B25DCA">
          <w:tab/>
        </w:r>
        <w:r w:rsidR="005C4C25">
          <w:fldChar w:fldCharType="begin"/>
        </w:r>
        <w:r w:rsidR="00B25DCA">
          <w:instrText xml:space="preserve"> PAGEREF _Toc47 </w:instrText>
        </w:r>
        <w:r w:rsidR="005C4C25">
          <w:fldChar w:fldCharType="separate"/>
        </w:r>
        <w:r w:rsidR="00B25DCA">
          <w:t>22</w:t>
        </w:r>
        <w:r w:rsidR="005C4C25">
          <w:fldChar w:fldCharType="end"/>
        </w:r>
      </w:hyperlink>
    </w:p>
    <w:p w:rsidR="00E40F9B" w:rsidRDefault="00B328A5" w:rsidP="005909BD">
      <w:pPr>
        <w:pStyle w:val="10"/>
        <w:tabs>
          <w:tab w:val="right" w:leader="dot" w:pos="8306"/>
        </w:tabs>
        <w:ind w:firstLine="480"/>
      </w:pPr>
      <w:hyperlink w:anchor="_Toc7876" w:history="1">
        <w:r w:rsidR="00B25DCA">
          <w:t xml:space="preserve">8 </w:t>
        </w:r>
        <w:r w:rsidR="00B25DCA">
          <w:rPr>
            <w:rFonts w:hint="eastAsia"/>
          </w:rPr>
          <w:t>系统性能设计</w:t>
        </w:r>
        <w:r w:rsidR="00B25DCA">
          <w:tab/>
        </w:r>
        <w:r w:rsidR="005C4C25">
          <w:fldChar w:fldCharType="begin"/>
        </w:r>
        <w:r w:rsidR="00B25DCA">
          <w:instrText xml:space="preserve"> PAGEREF _Toc7876 </w:instrText>
        </w:r>
        <w:r w:rsidR="005C4C25">
          <w:fldChar w:fldCharType="separate"/>
        </w:r>
        <w:r w:rsidR="00B25DCA">
          <w:t>22</w:t>
        </w:r>
        <w:r w:rsidR="005C4C25">
          <w:fldChar w:fldCharType="end"/>
        </w:r>
      </w:hyperlink>
    </w:p>
    <w:p w:rsidR="00E40F9B" w:rsidRDefault="00B328A5" w:rsidP="005909BD">
      <w:pPr>
        <w:pStyle w:val="10"/>
        <w:tabs>
          <w:tab w:val="right" w:leader="dot" w:pos="8306"/>
        </w:tabs>
        <w:ind w:firstLine="480"/>
      </w:pPr>
      <w:hyperlink w:anchor="_Toc648" w:history="1">
        <w:r w:rsidR="00B25DCA">
          <w:t xml:space="preserve">9 </w:t>
        </w:r>
        <w:r w:rsidR="00B25DCA">
          <w:rPr>
            <w:rFonts w:hint="eastAsia"/>
          </w:rPr>
          <w:t>系统出错处理设计</w:t>
        </w:r>
        <w:r w:rsidR="00B25DCA">
          <w:tab/>
        </w:r>
        <w:r w:rsidR="005C4C25">
          <w:fldChar w:fldCharType="begin"/>
        </w:r>
        <w:r w:rsidR="00B25DCA">
          <w:instrText xml:space="preserve"> PAGEREF _Toc648 </w:instrText>
        </w:r>
        <w:r w:rsidR="005C4C25">
          <w:fldChar w:fldCharType="separate"/>
        </w:r>
        <w:r w:rsidR="00B25DCA">
          <w:t>22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3043" w:history="1">
        <w:r w:rsidR="00B25DCA">
          <w:rPr>
            <w:rFonts w:ascii="宋体" w:hAnsi="宋体" w:cs="Arial"/>
            <w:kern w:val="0"/>
            <w:szCs w:val="30"/>
          </w:rPr>
          <w:t xml:space="preserve">9.1 </w:t>
        </w:r>
        <w:r w:rsidR="00B25DCA">
          <w:rPr>
            <w:rFonts w:ascii="宋体" w:hAnsi="宋体" w:cs="Arial" w:hint="eastAsia"/>
            <w:kern w:val="0"/>
            <w:szCs w:val="30"/>
          </w:rPr>
          <w:t>出错信息</w:t>
        </w:r>
        <w:r w:rsidR="00B25DCA">
          <w:tab/>
        </w:r>
        <w:r w:rsidR="005C4C25">
          <w:fldChar w:fldCharType="begin"/>
        </w:r>
        <w:r w:rsidR="00B25DCA">
          <w:instrText xml:space="preserve"> PAGEREF _Toc3043 </w:instrText>
        </w:r>
        <w:r w:rsidR="005C4C25">
          <w:fldChar w:fldCharType="separate"/>
        </w:r>
        <w:r w:rsidR="00B25DCA">
          <w:t>22</w:t>
        </w:r>
        <w:r w:rsidR="005C4C25">
          <w:fldChar w:fldCharType="end"/>
        </w:r>
      </w:hyperlink>
    </w:p>
    <w:p w:rsidR="00E40F9B" w:rsidRDefault="00B328A5" w:rsidP="005909BD">
      <w:pPr>
        <w:pStyle w:val="20"/>
        <w:tabs>
          <w:tab w:val="right" w:leader="dot" w:pos="8306"/>
        </w:tabs>
        <w:ind w:left="480" w:firstLine="480"/>
      </w:pPr>
      <w:hyperlink w:anchor="_Toc14413" w:history="1">
        <w:r w:rsidR="00B25DCA">
          <w:rPr>
            <w:rFonts w:ascii="宋体" w:hAnsi="宋体" w:cs="Arial"/>
            <w:kern w:val="0"/>
            <w:szCs w:val="30"/>
          </w:rPr>
          <w:t xml:space="preserve">9.2 </w:t>
        </w:r>
        <w:r w:rsidR="00B25DCA">
          <w:rPr>
            <w:rFonts w:ascii="宋体" w:hAnsi="宋体" w:cs="Arial" w:hint="eastAsia"/>
            <w:kern w:val="0"/>
            <w:szCs w:val="30"/>
          </w:rPr>
          <w:t>出错处理</w:t>
        </w:r>
        <w:r w:rsidR="00B25DCA">
          <w:tab/>
        </w:r>
        <w:r w:rsidR="005C4C25">
          <w:fldChar w:fldCharType="begin"/>
        </w:r>
        <w:r w:rsidR="00B25DCA">
          <w:instrText xml:space="preserve"> PAGEREF _Toc14413 </w:instrText>
        </w:r>
        <w:r w:rsidR="005C4C25">
          <w:fldChar w:fldCharType="separate"/>
        </w:r>
        <w:r w:rsidR="00B25DCA">
          <w:t>22</w:t>
        </w:r>
        <w:r w:rsidR="005C4C25">
          <w:fldChar w:fldCharType="end"/>
        </w:r>
      </w:hyperlink>
    </w:p>
    <w:p w:rsidR="00E40F9B" w:rsidRDefault="005C4C25">
      <w:pPr>
        <w:ind w:firstLine="480"/>
      </w:pPr>
      <w:r>
        <w:fldChar w:fldCharType="end"/>
      </w:r>
    </w:p>
    <w:p w:rsidR="00E40F9B" w:rsidRDefault="00E40F9B">
      <w:pPr>
        <w:ind w:firstLine="1041"/>
        <w:jc w:val="center"/>
        <w:rPr>
          <w:rFonts w:ascii="华文细黑" w:eastAsia="华文细黑" w:hAnsi="华文细黑"/>
          <w:b/>
          <w:sz w:val="52"/>
          <w:szCs w:val="52"/>
        </w:rPr>
      </w:pPr>
    </w:p>
    <w:p w:rsidR="00E40F9B" w:rsidRDefault="00E40F9B">
      <w:pPr>
        <w:ind w:firstLine="480"/>
      </w:pPr>
    </w:p>
    <w:p w:rsidR="00E40F9B" w:rsidRDefault="00E40F9B">
      <w:pPr>
        <w:ind w:firstLine="480"/>
        <w:sectPr w:rsidR="00E40F9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E40F9B" w:rsidRDefault="00B25DCA">
      <w:pPr>
        <w:pStyle w:val="11"/>
      </w:pPr>
      <w:bookmarkStart w:id="6" w:name="_Toc13149"/>
      <w:r>
        <w:rPr>
          <w:rFonts w:hint="eastAsia"/>
        </w:rPr>
        <w:lastRenderedPageBreak/>
        <w:t>前言</w:t>
      </w:r>
      <w:bookmarkEnd w:id="0"/>
      <w:bookmarkEnd w:id="1"/>
      <w:bookmarkEnd w:id="6"/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7" w:name="_Toc467084123"/>
      <w:bookmarkStart w:id="8" w:name="_Toc622"/>
      <w:bookmarkStart w:id="9" w:name="_Toc367795607"/>
      <w:r>
        <w:rPr>
          <w:rFonts w:ascii="宋体" w:hAnsi="宋体" w:cs="Arial" w:hint="eastAsia"/>
          <w:kern w:val="0"/>
          <w:sz w:val="30"/>
          <w:szCs w:val="30"/>
        </w:rPr>
        <w:t>文档目的</w:t>
      </w:r>
      <w:bookmarkEnd w:id="2"/>
      <w:bookmarkEnd w:id="3"/>
      <w:bookmarkEnd w:id="7"/>
      <w:bookmarkEnd w:id="8"/>
    </w:p>
    <w:p w:rsidR="00E40F9B" w:rsidRDefault="00B25DCA">
      <w:pPr>
        <w:ind w:firstLine="480"/>
      </w:pPr>
      <w:r>
        <w:rPr>
          <w:rFonts w:hint="eastAsia"/>
        </w:rPr>
        <w:t>本文档主要是从整体把握系统设计结构，体现用户和应用系统之间的关系。</w:t>
      </w:r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10" w:name="_Toc467084124"/>
      <w:bookmarkStart w:id="11" w:name="_Toc15615"/>
      <w:bookmarkEnd w:id="4"/>
      <w:bookmarkEnd w:id="9"/>
      <w:r>
        <w:rPr>
          <w:rFonts w:ascii="宋体" w:hAnsi="宋体" w:cs="Arial" w:hint="eastAsia"/>
          <w:kern w:val="0"/>
          <w:sz w:val="30"/>
          <w:szCs w:val="30"/>
        </w:rPr>
        <w:t>文档读者</w:t>
      </w:r>
      <w:bookmarkEnd w:id="10"/>
      <w:bookmarkEnd w:id="11"/>
    </w:p>
    <w:p w:rsidR="00E40F9B" w:rsidRDefault="00B25DCA">
      <w:pPr>
        <w:ind w:firstLineChars="83" w:firstLine="199"/>
      </w:pPr>
      <w:r>
        <w:rPr>
          <w:rFonts w:hint="eastAsia"/>
        </w:rPr>
        <w:t>本文档主要是针对项目系统开发者。</w:t>
      </w:r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12" w:name="_Toc531768776"/>
      <w:bookmarkStart w:id="13" w:name="_Toc530197169"/>
      <w:bookmarkStart w:id="14" w:name="_Toc72832534"/>
      <w:bookmarkStart w:id="15" w:name="_Toc23157522"/>
      <w:bookmarkStart w:id="16" w:name="_Toc351118343"/>
      <w:bookmarkStart w:id="17" w:name="_Toc531693200"/>
      <w:bookmarkStart w:id="18" w:name="_Toc12788514"/>
      <w:bookmarkStart w:id="19" w:name="_Toc467084125"/>
      <w:bookmarkStart w:id="20" w:name="_Toc24170584"/>
      <w:bookmarkStart w:id="21" w:name="_Toc528461048"/>
      <w:bookmarkStart w:id="22" w:name="_Toc367795609"/>
      <w:bookmarkStart w:id="23" w:name="_Toc10354801"/>
      <w:bookmarkStart w:id="24" w:name="_Toc12788604"/>
      <w:bookmarkStart w:id="25" w:name="_Toc21747"/>
      <w:r>
        <w:rPr>
          <w:rFonts w:ascii="宋体" w:hAnsi="宋体" w:cs="Arial" w:hint="eastAsia"/>
          <w:kern w:val="0"/>
          <w:sz w:val="30"/>
          <w:szCs w:val="30"/>
        </w:rPr>
        <w:t>参考资料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tbl>
      <w:tblPr>
        <w:tblStyle w:val="af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40F9B">
        <w:tc>
          <w:tcPr>
            <w:tcW w:w="4261" w:type="dxa"/>
          </w:tcPr>
          <w:p w:rsidR="00E40F9B" w:rsidRDefault="00B25DCA">
            <w:pPr>
              <w:ind w:firstLineChars="0" w:firstLine="0"/>
            </w:pPr>
            <w:r>
              <w:rPr>
                <w:rFonts w:hint="eastAsia"/>
              </w:rPr>
              <w:t>参考资料</w:t>
            </w:r>
          </w:p>
        </w:tc>
        <w:tc>
          <w:tcPr>
            <w:tcW w:w="4261" w:type="dxa"/>
          </w:tcPr>
          <w:p w:rsidR="00E40F9B" w:rsidRDefault="00B25DCA">
            <w:pPr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</w:tr>
      <w:tr w:rsidR="00E40F9B">
        <w:tc>
          <w:tcPr>
            <w:tcW w:w="4261" w:type="dxa"/>
          </w:tcPr>
          <w:p w:rsidR="00E40F9B" w:rsidRDefault="00E40F9B">
            <w:pPr>
              <w:pStyle w:val="110"/>
              <w:spacing w:line="360" w:lineRule="auto"/>
              <w:ind w:firstLineChars="0" w:firstLine="0"/>
              <w:jc w:val="left"/>
              <w:rPr>
                <w:rFonts w:ascii="Calibri" w:hAnsi="Calibri" w:cs="Times New Roman"/>
              </w:rPr>
            </w:pPr>
          </w:p>
        </w:tc>
        <w:tc>
          <w:tcPr>
            <w:tcW w:w="4261" w:type="dxa"/>
          </w:tcPr>
          <w:p w:rsidR="00E40F9B" w:rsidRDefault="00975AF1">
            <w:pPr>
              <w:ind w:firstLineChars="0" w:firstLine="0"/>
            </w:pPr>
            <w:r>
              <w:t>小庞老师</w:t>
            </w:r>
          </w:p>
        </w:tc>
      </w:tr>
      <w:tr w:rsidR="00E40F9B">
        <w:tc>
          <w:tcPr>
            <w:tcW w:w="4261" w:type="dxa"/>
          </w:tcPr>
          <w:p w:rsidR="00E40F9B" w:rsidRDefault="00E40F9B">
            <w:pPr>
              <w:pStyle w:val="110"/>
              <w:spacing w:line="360" w:lineRule="auto"/>
              <w:ind w:firstLineChars="0" w:firstLine="0"/>
              <w:jc w:val="left"/>
              <w:rPr>
                <w:rFonts w:ascii="Calibri" w:hAnsi="Calibri" w:cs="Times New Roman"/>
              </w:rPr>
            </w:pPr>
          </w:p>
        </w:tc>
        <w:tc>
          <w:tcPr>
            <w:tcW w:w="4261" w:type="dxa"/>
          </w:tcPr>
          <w:p w:rsidR="00E40F9B" w:rsidRDefault="00E40F9B">
            <w:pPr>
              <w:ind w:firstLineChars="0" w:firstLine="0"/>
            </w:pPr>
          </w:p>
        </w:tc>
      </w:tr>
      <w:tr w:rsidR="00E40F9B">
        <w:tc>
          <w:tcPr>
            <w:tcW w:w="4261" w:type="dxa"/>
          </w:tcPr>
          <w:p w:rsidR="00E40F9B" w:rsidRDefault="00E40F9B">
            <w:pPr>
              <w:pStyle w:val="110"/>
              <w:spacing w:line="360" w:lineRule="auto"/>
              <w:ind w:firstLineChars="0" w:firstLine="0"/>
              <w:jc w:val="left"/>
              <w:rPr>
                <w:rFonts w:ascii="Calibri" w:hAnsi="Calibri" w:cs="Times New Roman"/>
              </w:rPr>
            </w:pPr>
          </w:p>
        </w:tc>
        <w:tc>
          <w:tcPr>
            <w:tcW w:w="4261" w:type="dxa"/>
          </w:tcPr>
          <w:p w:rsidR="00E40F9B" w:rsidRDefault="00E40F9B">
            <w:pPr>
              <w:ind w:firstLineChars="0" w:firstLine="0"/>
            </w:pPr>
          </w:p>
        </w:tc>
      </w:tr>
      <w:tr w:rsidR="00E40F9B">
        <w:tc>
          <w:tcPr>
            <w:tcW w:w="4261" w:type="dxa"/>
          </w:tcPr>
          <w:p w:rsidR="00E40F9B" w:rsidRDefault="00E40F9B">
            <w:pPr>
              <w:pStyle w:val="110"/>
              <w:spacing w:line="360" w:lineRule="auto"/>
              <w:ind w:firstLineChars="0" w:firstLine="0"/>
              <w:jc w:val="left"/>
              <w:rPr>
                <w:rFonts w:ascii="Calibri" w:hAnsi="Calibri" w:cs="Times New Roman"/>
              </w:rPr>
            </w:pPr>
          </w:p>
        </w:tc>
        <w:tc>
          <w:tcPr>
            <w:tcW w:w="4261" w:type="dxa"/>
          </w:tcPr>
          <w:p w:rsidR="00E40F9B" w:rsidRDefault="00E40F9B">
            <w:pPr>
              <w:ind w:firstLineChars="0" w:firstLine="0"/>
            </w:pPr>
          </w:p>
        </w:tc>
      </w:tr>
    </w:tbl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26" w:name="_Toc398558981"/>
      <w:bookmarkStart w:id="27" w:name="_Toc398558237"/>
      <w:bookmarkStart w:id="28" w:name="_Toc378352947"/>
      <w:bookmarkStart w:id="29" w:name="_Toc467084126"/>
      <w:bookmarkStart w:id="30" w:name="_Toc14672"/>
      <w:bookmarkEnd w:id="26"/>
      <w:bookmarkEnd w:id="27"/>
      <w:r>
        <w:rPr>
          <w:rFonts w:ascii="宋体" w:hAnsi="宋体" w:cs="Arial" w:hint="eastAsia"/>
          <w:kern w:val="0"/>
          <w:sz w:val="30"/>
          <w:szCs w:val="30"/>
        </w:rPr>
        <w:t>术语和定义</w:t>
      </w:r>
      <w:bookmarkEnd w:id="28"/>
      <w:bookmarkEnd w:id="29"/>
      <w:bookmarkEnd w:id="30"/>
    </w:p>
    <w:tbl>
      <w:tblPr>
        <w:tblStyle w:val="af4"/>
        <w:tblW w:w="8897" w:type="dxa"/>
        <w:tblLayout w:type="fixed"/>
        <w:tblLook w:val="04A0" w:firstRow="1" w:lastRow="0" w:firstColumn="1" w:lastColumn="0" w:noHBand="0" w:noVBand="1"/>
      </w:tblPr>
      <w:tblGrid>
        <w:gridCol w:w="4261"/>
        <w:gridCol w:w="4636"/>
      </w:tblGrid>
      <w:tr w:rsidR="00E40F9B">
        <w:tc>
          <w:tcPr>
            <w:tcW w:w="4261" w:type="dxa"/>
          </w:tcPr>
          <w:p w:rsidR="00E40F9B" w:rsidRDefault="00B25DCA">
            <w:pPr>
              <w:ind w:firstLineChars="0" w:firstLine="0"/>
            </w:pPr>
            <w:r>
              <w:rPr>
                <w:rFonts w:hint="eastAsia"/>
              </w:rPr>
              <w:t>术语</w:t>
            </w:r>
          </w:p>
        </w:tc>
        <w:tc>
          <w:tcPr>
            <w:tcW w:w="4636" w:type="dxa"/>
          </w:tcPr>
          <w:p w:rsidR="00E40F9B" w:rsidRDefault="00B25DCA">
            <w:pPr>
              <w:ind w:firstLineChars="0" w:firstLine="0"/>
            </w:pPr>
            <w:r>
              <w:rPr>
                <w:rFonts w:hint="eastAsia"/>
              </w:rPr>
              <w:t>定义</w:t>
            </w:r>
          </w:p>
        </w:tc>
      </w:tr>
      <w:tr w:rsidR="00E40F9B">
        <w:tc>
          <w:tcPr>
            <w:tcW w:w="4261" w:type="dxa"/>
          </w:tcPr>
          <w:p w:rsidR="00E40F9B" w:rsidRDefault="00B25DCA">
            <w:pPr>
              <w:ind w:firstLineChars="0" w:firstLine="0"/>
            </w:pPr>
            <w:r>
              <w:rPr>
                <w:rFonts w:hint="eastAsia"/>
              </w:rPr>
              <w:t>SpringMVC</w:t>
            </w:r>
          </w:p>
        </w:tc>
        <w:tc>
          <w:tcPr>
            <w:tcW w:w="4636" w:type="dxa"/>
          </w:tcPr>
          <w:p w:rsidR="00E40F9B" w:rsidRDefault="00B25DCA">
            <w:pPr>
              <w:ind w:firstLineChars="0" w:firstLine="0"/>
            </w:pPr>
            <w:r>
              <w:rPr>
                <w:rFonts w:hint="eastAsia"/>
              </w:rPr>
              <w:t>Spring web MVC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 w:val="21"/>
              </w:rPr>
              <w:t>分离了控制器，模型对象</w:t>
            </w:r>
          </w:p>
        </w:tc>
      </w:tr>
      <w:tr w:rsidR="00E40F9B">
        <w:tc>
          <w:tcPr>
            <w:tcW w:w="4261" w:type="dxa"/>
          </w:tcPr>
          <w:p w:rsidR="00E40F9B" w:rsidRDefault="00B25DCA">
            <w:pPr>
              <w:ind w:firstLineChars="0" w:firstLine="0"/>
            </w:pPr>
            <w:r>
              <w:rPr>
                <w:rFonts w:hint="eastAsia"/>
              </w:rPr>
              <w:t>404</w:t>
            </w:r>
          </w:p>
        </w:tc>
        <w:tc>
          <w:tcPr>
            <w:tcW w:w="4636" w:type="dxa"/>
          </w:tcPr>
          <w:p w:rsidR="00E40F9B" w:rsidRDefault="00B25DCA">
            <w:pPr>
              <w:ind w:firstLineChars="0" w:firstLine="0"/>
            </w:pPr>
            <w:r>
              <w:rPr>
                <w:rFonts w:hint="eastAsia"/>
              </w:rPr>
              <w:t>客户请求资源不存在</w:t>
            </w:r>
          </w:p>
        </w:tc>
      </w:tr>
      <w:tr w:rsidR="00E40F9B">
        <w:tc>
          <w:tcPr>
            <w:tcW w:w="4261" w:type="dxa"/>
          </w:tcPr>
          <w:p w:rsidR="00E40F9B" w:rsidRDefault="00B25DCA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ybatis</w:t>
            </w:r>
          </w:p>
        </w:tc>
        <w:tc>
          <w:tcPr>
            <w:tcW w:w="4636" w:type="dxa"/>
          </w:tcPr>
          <w:p w:rsidR="00E40F9B" w:rsidRDefault="00B25DCA">
            <w:pPr>
              <w:ind w:firstLineChars="0" w:firstLine="0"/>
            </w:pPr>
            <w:r>
              <w:rPr>
                <w:rFonts w:hint="eastAsia"/>
              </w:rPr>
              <w:t>半自动化的</w:t>
            </w:r>
            <w:r>
              <w:rPr>
                <w:rFonts w:hint="eastAsia"/>
              </w:rPr>
              <w:t>ORM</w:t>
            </w:r>
            <w:r>
              <w:rPr>
                <w:rFonts w:hint="eastAsia"/>
              </w:rPr>
              <w:t>（对象关系映射）框架</w:t>
            </w:r>
          </w:p>
        </w:tc>
      </w:tr>
    </w:tbl>
    <w:p w:rsidR="00E40F9B" w:rsidRDefault="00E40F9B">
      <w:pPr>
        <w:ind w:firstLine="480"/>
      </w:pPr>
    </w:p>
    <w:p w:rsidR="00E40F9B" w:rsidRDefault="00B25DCA">
      <w:pPr>
        <w:pStyle w:val="11"/>
      </w:pPr>
      <w:bookmarkStart w:id="31" w:name="_Toc398558983"/>
      <w:bookmarkStart w:id="32" w:name="_Toc398558241"/>
      <w:bookmarkStart w:id="33" w:name="_Toc398558240"/>
      <w:bookmarkStart w:id="34" w:name="_Toc398558984"/>
      <w:bookmarkStart w:id="35" w:name="_Toc398558239"/>
      <w:bookmarkStart w:id="36" w:name="_Toc398558985"/>
      <w:bookmarkStart w:id="37" w:name="_Toc467084127"/>
      <w:bookmarkStart w:id="38" w:name="_Toc15865"/>
      <w:bookmarkEnd w:id="31"/>
      <w:bookmarkEnd w:id="32"/>
      <w:bookmarkEnd w:id="33"/>
      <w:bookmarkEnd w:id="34"/>
      <w:bookmarkEnd w:id="35"/>
      <w:bookmarkEnd w:id="36"/>
      <w:r>
        <w:rPr>
          <w:rFonts w:hint="eastAsia"/>
        </w:rPr>
        <w:lastRenderedPageBreak/>
        <w:t>概述</w:t>
      </w:r>
      <w:bookmarkEnd w:id="37"/>
      <w:bookmarkEnd w:id="38"/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39" w:name="_Toc467084128"/>
      <w:bookmarkStart w:id="40" w:name="_Toc14191"/>
      <w:r>
        <w:rPr>
          <w:rFonts w:ascii="宋体" w:hAnsi="宋体" w:cs="Arial" w:hint="eastAsia"/>
          <w:kern w:val="0"/>
          <w:sz w:val="30"/>
          <w:szCs w:val="30"/>
        </w:rPr>
        <w:t>项目背景</w:t>
      </w:r>
      <w:bookmarkEnd w:id="39"/>
      <w:bookmarkEnd w:id="40"/>
    </w:p>
    <w:p w:rsidR="00E40F9B" w:rsidRDefault="00B25DCA">
      <w:pPr>
        <w:pStyle w:val="32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开发项目：《物资管理系统》；</w:t>
      </w:r>
    </w:p>
    <w:p w:rsidR="00E40F9B" w:rsidRDefault="00B25DCA">
      <w:pPr>
        <w:pStyle w:val="32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项目提出者：奋达（坪山校区）学校领导人；</w:t>
      </w:r>
    </w:p>
    <w:p w:rsidR="00E40F9B" w:rsidRDefault="00B25DCA">
      <w:pPr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物资管理系统是在科创校园日志系统的基础上进行开发。</w:t>
      </w:r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41" w:name="_Toc467084129"/>
      <w:bookmarkStart w:id="42" w:name="_Toc7849"/>
      <w:r>
        <w:rPr>
          <w:rFonts w:ascii="宋体" w:hAnsi="宋体" w:cs="Arial" w:hint="eastAsia"/>
          <w:kern w:val="0"/>
          <w:sz w:val="30"/>
          <w:szCs w:val="30"/>
        </w:rPr>
        <w:t>项目目标</w:t>
      </w:r>
      <w:bookmarkEnd w:id="41"/>
      <w:bookmarkEnd w:id="42"/>
    </w:p>
    <w:p w:rsidR="00E40F9B" w:rsidRDefault="00B25DCA">
      <w:pPr>
        <w:numPr>
          <w:ilvl w:val="0"/>
          <w:numId w:val="6"/>
        </w:numPr>
        <w:ind w:firstLineChars="0"/>
        <w:jc w:val="left"/>
      </w:pPr>
      <w:bookmarkStart w:id="43" w:name="_Toc467084130"/>
      <w:r>
        <w:rPr>
          <w:rFonts w:hint="eastAsia"/>
        </w:rPr>
        <w:t>为用户提供一个方便、快捷的版块管理信息查看功能。</w:t>
      </w:r>
    </w:p>
    <w:p w:rsidR="00E40F9B" w:rsidRDefault="00B25DCA">
      <w:pPr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为用户提供不同的版块，设计应尽量大众化。易于查看基于用户的建议和评论，以及后台信息。</w:t>
      </w:r>
    </w:p>
    <w:p w:rsidR="00E40F9B" w:rsidRDefault="00B25DCA">
      <w:pPr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系统最大限度地要实现易维护性和易操作性以及高扩展性。</w:t>
      </w:r>
    </w:p>
    <w:p w:rsidR="00E40F9B" w:rsidRDefault="00B25DCA">
      <w:pPr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实现更人性化的界面设计，让用户体验到更流畅更美观友好的页面展示。</w:t>
      </w:r>
    </w:p>
    <w:p w:rsidR="00E40F9B" w:rsidRDefault="00B25DCA">
      <w:pPr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提高校园信息化管理水平。</w:t>
      </w:r>
    </w:p>
    <w:p w:rsidR="00E40F9B" w:rsidRDefault="00B25DCA">
      <w:pPr>
        <w:pStyle w:val="11"/>
      </w:pPr>
      <w:bookmarkStart w:id="44" w:name="_Toc28763"/>
      <w:r>
        <w:rPr>
          <w:rFonts w:hint="eastAsia"/>
        </w:rPr>
        <w:t>总体设计</w:t>
      </w:r>
      <w:bookmarkEnd w:id="43"/>
      <w:bookmarkEnd w:id="44"/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45" w:name="_Toc467084131"/>
      <w:bookmarkStart w:id="46" w:name="_Toc7829"/>
      <w:r>
        <w:rPr>
          <w:rFonts w:ascii="宋体" w:hAnsi="宋体" w:cs="Arial" w:hint="eastAsia"/>
          <w:kern w:val="0"/>
          <w:sz w:val="30"/>
          <w:szCs w:val="30"/>
        </w:rPr>
        <w:t>设计原则</w:t>
      </w:r>
      <w:bookmarkStart w:id="47" w:name="_Toc467084132"/>
      <w:bookmarkStart w:id="48" w:name="_Toc466998094"/>
      <w:bookmarkStart w:id="49" w:name="_Toc467084049"/>
      <w:bookmarkStart w:id="50" w:name="_Toc467084052"/>
      <w:bookmarkStart w:id="51" w:name="_Toc467084135"/>
      <w:bookmarkEnd w:id="45"/>
      <w:bookmarkEnd w:id="46"/>
      <w:bookmarkEnd w:id="47"/>
      <w:bookmarkEnd w:id="48"/>
      <w:bookmarkEnd w:id="49"/>
      <w:bookmarkEnd w:id="50"/>
      <w:bookmarkEnd w:id="51"/>
    </w:p>
    <w:p w:rsidR="00E40F9B" w:rsidRDefault="00B25DCA">
      <w:pPr>
        <w:pStyle w:val="31"/>
        <w:numPr>
          <w:ilvl w:val="2"/>
          <w:numId w:val="2"/>
        </w:numPr>
        <w:spacing w:before="240" w:after="240" w:line="240" w:lineRule="auto"/>
        <w:ind w:left="651" w:hangingChars="270" w:hanging="651"/>
        <w:rPr>
          <w:rFonts w:ascii="宋体" w:hAnsi="宋体" w:cs="Arial"/>
          <w:sz w:val="24"/>
          <w:szCs w:val="24"/>
        </w:rPr>
      </w:pPr>
      <w:bookmarkStart w:id="52" w:name="_Toc470007235"/>
      <w:bookmarkStart w:id="53" w:name="_Toc467084140"/>
      <w:bookmarkStart w:id="54" w:name="_Toc15780"/>
      <w:bookmarkStart w:id="55" w:name="_Toc467084144"/>
      <w:r>
        <w:rPr>
          <w:rFonts w:ascii="宋体" w:hAnsi="宋体" w:cs="Arial" w:hint="eastAsia"/>
          <w:sz w:val="24"/>
          <w:szCs w:val="24"/>
        </w:rPr>
        <w:t>先进性</w:t>
      </w:r>
      <w:bookmarkEnd w:id="52"/>
      <w:bookmarkEnd w:id="53"/>
      <w:bookmarkEnd w:id="54"/>
    </w:p>
    <w:p w:rsidR="00E40F9B" w:rsidRDefault="00B25DCA">
      <w:pPr>
        <w:ind w:firstLine="480"/>
      </w:pPr>
      <w:r>
        <w:rPr>
          <w:rFonts w:hint="eastAsia"/>
        </w:rPr>
        <w:t>在技术上采用先进成熟技术，在支持</w:t>
      </w:r>
      <w:r>
        <w:rPr>
          <w:rFonts w:hint="eastAsia"/>
        </w:rPr>
        <w:t>Web</w:t>
      </w:r>
      <w:r>
        <w:rPr>
          <w:rFonts w:hint="eastAsia"/>
        </w:rPr>
        <w:t>方式快速部署的同时具备强大的交互能力。</w:t>
      </w:r>
    </w:p>
    <w:p w:rsidR="00E40F9B" w:rsidRDefault="00B25DCA">
      <w:pPr>
        <w:pStyle w:val="31"/>
        <w:numPr>
          <w:ilvl w:val="2"/>
          <w:numId w:val="2"/>
        </w:numPr>
        <w:spacing w:before="240" w:after="240" w:line="240" w:lineRule="auto"/>
        <w:ind w:left="651" w:hangingChars="270" w:hanging="651"/>
        <w:rPr>
          <w:rFonts w:ascii="宋体" w:hAnsi="宋体" w:cs="Arial"/>
          <w:sz w:val="24"/>
          <w:szCs w:val="24"/>
        </w:rPr>
      </w:pPr>
      <w:bookmarkStart w:id="56" w:name="_Toc470007236"/>
      <w:bookmarkStart w:id="57" w:name="_Toc467084138"/>
      <w:bookmarkStart w:id="58" w:name="_Toc26674"/>
      <w:r>
        <w:rPr>
          <w:rFonts w:ascii="宋体" w:hAnsi="宋体" w:cs="Arial" w:hint="eastAsia"/>
          <w:sz w:val="24"/>
          <w:szCs w:val="24"/>
        </w:rPr>
        <w:t>扩展性</w:t>
      </w:r>
      <w:bookmarkEnd w:id="56"/>
      <w:bookmarkEnd w:id="57"/>
      <w:bookmarkEnd w:id="58"/>
    </w:p>
    <w:p w:rsidR="00E40F9B" w:rsidRDefault="00B25DCA">
      <w:pPr>
        <w:ind w:firstLine="480"/>
      </w:pPr>
      <w:r>
        <w:rPr>
          <w:rFonts w:hint="eastAsia"/>
        </w:rPr>
        <w:t>系统会随着学校发展而逐渐改变，系统功能可以灵活扩展。</w:t>
      </w:r>
    </w:p>
    <w:p w:rsidR="00E40F9B" w:rsidRDefault="00B25DCA">
      <w:pPr>
        <w:pStyle w:val="31"/>
        <w:numPr>
          <w:ilvl w:val="2"/>
          <w:numId w:val="2"/>
        </w:numPr>
        <w:spacing w:before="240" w:after="240" w:line="240" w:lineRule="auto"/>
        <w:ind w:left="651" w:hangingChars="270" w:hanging="651"/>
        <w:rPr>
          <w:rFonts w:ascii="宋体" w:hAnsi="宋体" w:cs="Arial"/>
          <w:sz w:val="24"/>
          <w:szCs w:val="24"/>
        </w:rPr>
      </w:pPr>
      <w:bookmarkStart w:id="59" w:name="_Toc470007237"/>
      <w:bookmarkStart w:id="60" w:name="_Toc467084141"/>
      <w:bookmarkStart w:id="61" w:name="_Toc647"/>
      <w:r>
        <w:rPr>
          <w:rFonts w:ascii="宋体" w:hAnsi="宋体" w:cs="Arial" w:hint="eastAsia"/>
          <w:sz w:val="24"/>
          <w:szCs w:val="24"/>
        </w:rPr>
        <w:t>开放性</w:t>
      </w:r>
      <w:bookmarkEnd w:id="59"/>
      <w:bookmarkEnd w:id="60"/>
      <w:bookmarkEnd w:id="61"/>
    </w:p>
    <w:p w:rsidR="00E40F9B" w:rsidRDefault="00B25DCA">
      <w:pPr>
        <w:ind w:firstLine="480"/>
      </w:pPr>
      <w:r>
        <w:rPr>
          <w:rFonts w:hint="eastAsia"/>
        </w:rPr>
        <w:t>与校园管理系统对接</w:t>
      </w:r>
    </w:p>
    <w:p w:rsidR="00E40F9B" w:rsidRDefault="00B25DCA">
      <w:pPr>
        <w:pStyle w:val="31"/>
        <w:numPr>
          <w:ilvl w:val="2"/>
          <w:numId w:val="2"/>
        </w:numPr>
        <w:spacing w:before="240" w:after="240" w:line="240" w:lineRule="auto"/>
        <w:ind w:left="651" w:hangingChars="270" w:hanging="651"/>
        <w:rPr>
          <w:rFonts w:ascii="宋体" w:hAnsi="宋体" w:cs="Arial"/>
          <w:sz w:val="24"/>
          <w:szCs w:val="24"/>
        </w:rPr>
      </w:pPr>
      <w:bookmarkStart w:id="62" w:name="_Toc470007238"/>
      <w:bookmarkStart w:id="63" w:name="_Toc467084142"/>
      <w:bookmarkStart w:id="64" w:name="_Toc4599"/>
      <w:r>
        <w:rPr>
          <w:rFonts w:ascii="宋体" w:hAnsi="宋体" w:cs="Arial" w:hint="eastAsia"/>
          <w:sz w:val="24"/>
          <w:szCs w:val="24"/>
        </w:rPr>
        <w:lastRenderedPageBreak/>
        <w:t>松耦合</w:t>
      </w:r>
      <w:bookmarkEnd w:id="62"/>
      <w:bookmarkEnd w:id="63"/>
      <w:bookmarkEnd w:id="64"/>
    </w:p>
    <w:p w:rsidR="00E40F9B" w:rsidRDefault="00B25DCA">
      <w:pPr>
        <w:ind w:firstLine="480"/>
      </w:pPr>
      <w:r>
        <w:rPr>
          <w:rFonts w:hint="eastAsia"/>
        </w:rPr>
        <w:t>采用</w:t>
      </w:r>
      <w:r>
        <w:rPr>
          <w:rFonts w:hint="eastAsia"/>
        </w:rPr>
        <w:t>SpringMVC</w:t>
      </w:r>
      <w:r>
        <w:rPr>
          <w:rFonts w:hint="eastAsia"/>
        </w:rPr>
        <w:t>框架，解决了高耦合问题</w:t>
      </w:r>
    </w:p>
    <w:p w:rsidR="00E40F9B" w:rsidRDefault="00B25DCA">
      <w:pPr>
        <w:pStyle w:val="31"/>
        <w:numPr>
          <w:ilvl w:val="2"/>
          <w:numId w:val="2"/>
        </w:numPr>
        <w:spacing w:before="240" w:after="240" w:line="240" w:lineRule="auto"/>
        <w:ind w:left="651" w:hangingChars="270" w:hanging="651"/>
        <w:rPr>
          <w:rFonts w:ascii="宋体" w:hAnsi="宋体" w:cs="Arial"/>
          <w:sz w:val="24"/>
          <w:szCs w:val="24"/>
        </w:rPr>
      </w:pPr>
      <w:bookmarkStart w:id="65" w:name="_Toc467084143"/>
      <w:bookmarkStart w:id="66" w:name="_Toc470007239"/>
      <w:bookmarkStart w:id="67" w:name="_Toc779"/>
      <w:r>
        <w:rPr>
          <w:rFonts w:ascii="宋体" w:hAnsi="宋体" w:cs="Arial" w:hint="eastAsia"/>
          <w:sz w:val="24"/>
          <w:szCs w:val="24"/>
        </w:rPr>
        <w:t>安全性</w:t>
      </w:r>
      <w:bookmarkEnd w:id="65"/>
      <w:bookmarkEnd w:id="66"/>
      <w:bookmarkEnd w:id="67"/>
    </w:p>
    <w:p w:rsidR="00E40F9B" w:rsidRDefault="00B25DCA">
      <w:pPr>
        <w:ind w:firstLine="480"/>
      </w:pPr>
      <w:r>
        <w:rPr>
          <w:rFonts w:hint="eastAsia"/>
        </w:rPr>
        <w:t>需要对关键信息进行安全加密，防止信息泄露。</w:t>
      </w:r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68" w:name="_Toc24981"/>
      <w:r>
        <w:rPr>
          <w:rFonts w:ascii="宋体" w:hAnsi="宋体" w:cs="Arial" w:hint="eastAsia"/>
          <w:kern w:val="0"/>
          <w:sz w:val="30"/>
          <w:szCs w:val="30"/>
        </w:rPr>
        <w:t>总体架构图</w:t>
      </w:r>
      <w:bookmarkEnd w:id="55"/>
      <w:bookmarkEnd w:id="68"/>
    </w:p>
    <w:p w:rsidR="00E40F9B" w:rsidRDefault="00B25DCA" w:rsidP="005909BD">
      <w:pPr>
        <w:ind w:firstLine="480"/>
      </w:pPr>
      <w:r>
        <w:rPr>
          <w:noProof/>
        </w:rPr>
        <w:drawing>
          <wp:inline distT="0" distB="0" distL="0" distR="0">
            <wp:extent cx="5913120" cy="419417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1464" cy="420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9B" w:rsidRDefault="00E40F9B">
      <w:pPr>
        <w:ind w:firstLine="480"/>
      </w:pPr>
    </w:p>
    <w:p w:rsidR="00E40F9B" w:rsidRDefault="00B25DC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69" w:name="_Toc16597"/>
      <w:bookmarkStart w:id="70" w:name="_Toc467084145"/>
      <w:r>
        <w:rPr>
          <w:rFonts w:ascii="宋体" w:hAnsi="宋体" w:cs="Arial" w:hint="eastAsia"/>
          <w:kern w:val="0"/>
          <w:sz w:val="30"/>
          <w:szCs w:val="30"/>
        </w:rPr>
        <w:t>技术架构图</w:t>
      </w:r>
      <w:bookmarkEnd w:id="69"/>
    </w:p>
    <w:bookmarkEnd w:id="70"/>
    <w:p w:rsidR="00E40F9B" w:rsidRDefault="00E40F9B">
      <w:pPr>
        <w:ind w:firstLineChars="0" w:firstLine="0"/>
      </w:pPr>
    </w:p>
    <w:p w:rsidR="00E40F9B" w:rsidRDefault="00B25DCA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885690" cy="6704965"/>
            <wp:effectExtent l="0" t="0" r="10160" b="635"/>
            <wp:docPr id="7" name="图片 7" descr="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技术架构图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9B" w:rsidRDefault="00E40F9B">
      <w:pPr>
        <w:ind w:firstLineChars="0" w:firstLine="0"/>
      </w:pPr>
    </w:p>
    <w:p w:rsidR="00E40F9B" w:rsidRDefault="00B25DCA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71" w:name="_Toc467084146"/>
      <w:bookmarkStart w:id="72" w:name="_Toc16876"/>
      <w:r>
        <w:rPr>
          <w:rFonts w:ascii="宋体" w:hAnsi="宋体" w:cs="Arial" w:hint="eastAsia"/>
          <w:kern w:val="0"/>
          <w:sz w:val="30"/>
          <w:szCs w:val="30"/>
        </w:rPr>
        <w:lastRenderedPageBreak/>
        <w:t>功能结构图</w:t>
      </w:r>
      <w:bookmarkEnd w:id="71"/>
      <w:bookmarkEnd w:id="72"/>
    </w:p>
    <w:p w:rsidR="00E40F9B" w:rsidRDefault="00E40F9B">
      <w:pPr>
        <w:pStyle w:val="3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73" w:name="_Toc490746936"/>
      <w:bookmarkStart w:id="74" w:name="_Toc490747002"/>
      <w:bookmarkStart w:id="75" w:name="_Toc16702"/>
      <w:bookmarkStart w:id="76" w:name="_Toc29646"/>
      <w:bookmarkEnd w:id="73"/>
      <w:bookmarkEnd w:id="74"/>
      <w:bookmarkEnd w:id="75"/>
      <w:bookmarkEnd w:id="76"/>
    </w:p>
    <w:p w:rsidR="00E40F9B" w:rsidRDefault="00E40F9B">
      <w:pPr>
        <w:pStyle w:val="3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77" w:name="_Toc490746937"/>
      <w:bookmarkStart w:id="78" w:name="_Toc490747003"/>
      <w:bookmarkStart w:id="79" w:name="_Toc8175"/>
      <w:bookmarkStart w:id="80" w:name="_Toc18855"/>
      <w:bookmarkEnd w:id="77"/>
      <w:bookmarkEnd w:id="78"/>
      <w:bookmarkEnd w:id="79"/>
      <w:bookmarkEnd w:id="80"/>
    </w:p>
    <w:p w:rsidR="00E40F9B" w:rsidRDefault="00E40F9B">
      <w:pPr>
        <w:pStyle w:val="3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81" w:name="_Toc490746938"/>
      <w:bookmarkStart w:id="82" w:name="_Toc490747004"/>
      <w:bookmarkStart w:id="83" w:name="_Toc21326"/>
      <w:bookmarkStart w:id="84" w:name="_Toc9427"/>
      <w:bookmarkEnd w:id="81"/>
      <w:bookmarkEnd w:id="82"/>
      <w:bookmarkEnd w:id="83"/>
      <w:bookmarkEnd w:id="84"/>
    </w:p>
    <w:p w:rsidR="00E40F9B" w:rsidRDefault="00E40F9B">
      <w:pPr>
        <w:pStyle w:val="32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85" w:name="_Toc490746939"/>
      <w:bookmarkStart w:id="86" w:name="_Toc490747005"/>
      <w:bookmarkStart w:id="87" w:name="_Toc30922"/>
      <w:bookmarkStart w:id="88" w:name="_Toc24477"/>
      <w:bookmarkEnd w:id="85"/>
      <w:bookmarkEnd w:id="86"/>
      <w:bookmarkEnd w:id="87"/>
      <w:bookmarkEnd w:id="88"/>
    </w:p>
    <w:p w:rsidR="00E40F9B" w:rsidRDefault="00E40F9B">
      <w:pPr>
        <w:pStyle w:val="32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89" w:name="_Toc490747006"/>
      <w:bookmarkStart w:id="90" w:name="_Toc490746940"/>
      <w:bookmarkStart w:id="91" w:name="_Toc32702"/>
      <w:bookmarkStart w:id="92" w:name="_Toc25347"/>
      <w:bookmarkEnd w:id="89"/>
      <w:bookmarkEnd w:id="90"/>
      <w:bookmarkEnd w:id="91"/>
      <w:bookmarkEnd w:id="92"/>
    </w:p>
    <w:p w:rsidR="00E40F9B" w:rsidRDefault="00E40F9B">
      <w:pPr>
        <w:pStyle w:val="32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93" w:name="_Toc490746941"/>
      <w:bookmarkStart w:id="94" w:name="_Toc490747007"/>
      <w:bookmarkStart w:id="95" w:name="_Toc8728"/>
      <w:bookmarkStart w:id="96" w:name="_Toc13171"/>
      <w:bookmarkEnd w:id="93"/>
      <w:bookmarkEnd w:id="94"/>
      <w:bookmarkEnd w:id="95"/>
      <w:bookmarkEnd w:id="96"/>
    </w:p>
    <w:p w:rsidR="00E40F9B" w:rsidRDefault="00E40F9B">
      <w:pPr>
        <w:pStyle w:val="32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97" w:name="_Toc490747008"/>
      <w:bookmarkStart w:id="98" w:name="_Toc490746942"/>
      <w:bookmarkStart w:id="99" w:name="_Toc32024"/>
      <w:bookmarkStart w:id="100" w:name="_Toc4204"/>
      <w:bookmarkEnd w:id="97"/>
      <w:bookmarkEnd w:id="98"/>
      <w:bookmarkEnd w:id="99"/>
      <w:bookmarkEnd w:id="100"/>
    </w:p>
    <w:p w:rsidR="00E40F9B" w:rsidRDefault="00B25DCA">
      <w:pPr>
        <w:pStyle w:val="31"/>
      </w:pPr>
      <w:bookmarkStart w:id="101" w:name="_Toc13329"/>
      <w:r>
        <w:rPr>
          <w:rFonts w:hint="eastAsia"/>
        </w:rPr>
        <w:t>仓库管理员</w:t>
      </w:r>
      <w:bookmarkEnd w:id="101"/>
    </w:p>
    <w:p w:rsidR="00E40F9B" w:rsidRDefault="00B25DCA">
      <w:pPr>
        <w:ind w:firstLine="480"/>
      </w:pPr>
      <w:r>
        <w:rPr>
          <w:rFonts w:ascii="宋体" w:hAnsi="宋体" w:cs="宋体"/>
          <w:noProof/>
          <w:szCs w:val="24"/>
        </w:rPr>
        <w:drawing>
          <wp:inline distT="0" distB="0" distL="114300" distR="114300">
            <wp:extent cx="5924550" cy="5838825"/>
            <wp:effectExtent l="0" t="0" r="0" b="9525"/>
            <wp:docPr id="2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IMG_256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40F9B" w:rsidRDefault="00E40F9B">
      <w:pPr>
        <w:ind w:firstLineChars="0" w:firstLine="0"/>
      </w:pPr>
    </w:p>
    <w:p w:rsidR="00E40F9B" w:rsidRDefault="00B25DC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</w:t>
      </w:r>
    </w:p>
    <w:p w:rsidR="00E40F9B" w:rsidRDefault="00B25DCA">
      <w:pPr>
        <w:pStyle w:val="31"/>
      </w:pPr>
      <w:bookmarkStart w:id="102" w:name="_Toc26915"/>
      <w:r>
        <w:rPr>
          <w:rFonts w:hint="eastAsia"/>
        </w:rPr>
        <w:lastRenderedPageBreak/>
        <w:t>领导</w:t>
      </w:r>
      <w:bookmarkEnd w:id="102"/>
    </w:p>
    <w:p w:rsidR="00E40F9B" w:rsidRDefault="00B25DCA">
      <w:pPr>
        <w:ind w:firstLine="480"/>
      </w:pPr>
      <w:r>
        <w:rPr>
          <w:noProof/>
        </w:rPr>
        <w:drawing>
          <wp:inline distT="0" distB="0" distL="0" distR="0">
            <wp:extent cx="4859020" cy="2806065"/>
            <wp:effectExtent l="0" t="0" r="17780" b="1333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80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9B" w:rsidRDefault="00B25DC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4</w:t>
      </w:r>
    </w:p>
    <w:p w:rsidR="00E40F9B" w:rsidRDefault="00E40F9B">
      <w:pPr>
        <w:ind w:firstLine="480"/>
      </w:pPr>
    </w:p>
    <w:p w:rsidR="00E40F9B" w:rsidRDefault="00B25DCA">
      <w:pPr>
        <w:pStyle w:val="31"/>
      </w:pPr>
      <w:bookmarkStart w:id="103" w:name="_Toc15071"/>
      <w:r>
        <w:rPr>
          <w:rFonts w:hint="eastAsia"/>
        </w:rPr>
        <w:lastRenderedPageBreak/>
        <w:t>用户</w:t>
      </w:r>
      <w:bookmarkEnd w:id="103"/>
    </w:p>
    <w:p w:rsidR="00E40F9B" w:rsidRDefault="00B25DCA" w:rsidP="005909BD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4711065"/>
            <wp:effectExtent l="0" t="0" r="2540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9B" w:rsidRDefault="00B25DCA" w:rsidP="005909BD">
      <w:pPr>
        <w:ind w:firstLineChars="1592" w:firstLine="3821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104" w:name="_Toc16388"/>
      <w:r>
        <w:rPr>
          <w:rFonts w:ascii="宋体" w:hAnsi="宋体" w:cs="Arial" w:hint="eastAsia"/>
          <w:kern w:val="0"/>
          <w:sz w:val="30"/>
          <w:szCs w:val="30"/>
        </w:rPr>
        <w:lastRenderedPageBreak/>
        <w:t>逻辑部署图</w:t>
      </w:r>
      <w:bookmarkEnd w:id="104"/>
      <w:r>
        <w:rPr>
          <w:rFonts w:ascii="宋体" w:hAnsi="宋体" w:cs="Arial" w:hint="eastAsia"/>
          <w:kern w:val="0"/>
          <w:sz w:val="30"/>
          <w:szCs w:val="30"/>
        </w:rPr>
        <w:t xml:space="preserve"> </w:t>
      </w:r>
    </w:p>
    <w:p w:rsidR="00E40F9B" w:rsidRDefault="00B25DCA">
      <w:pPr>
        <w:ind w:firstLineChars="0" w:firstLine="0"/>
      </w:pPr>
      <w:r>
        <w:rPr>
          <w:noProof/>
        </w:rPr>
        <w:drawing>
          <wp:inline distT="0" distB="0" distL="0" distR="0">
            <wp:extent cx="5640070" cy="256349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703" cy="2568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9B" w:rsidRDefault="00B25DCA">
      <w:pPr>
        <w:ind w:firstLineChars="1600" w:firstLine="3840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105" w:name="_Toc6643"/>
      <w:r>
        <w:rPr>
          <w:rFonts w:ascii="宋体" w:hAnsi="宋体" w:cs="Arial" w:hint="eastAsia"/>
          <w:kern w:val="0"/>
          <w:sz w:val="30"/>
          <w:szCs w:val="30"/>
        </w:rPr>
        <w:t>系统界面设计</w:t>
      </w:r>
      <w:bookmarkEnd w:id="105"/>
    </w:p>
    <w:p w:rsidR="00E40F9B" w:rsidRDefault="00B25DCA">
      <w:pPr>
        <w:ind w:firstLineChars="0" w:firstLine="0"/>
        <w:jc w:val="left"/>
      </w:pPr>
      <w:r>
        <w:rPr>
          <w:noProof/>
        </w:rPr>
        <w:drawing>
          <wp:inline distT="0" distB="0" distL="0" distR="0">
            <wp:extent cx="5274310" cy="373824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9B" w:rsidRDefault="00B25DCA">
      <w:pPr>
        <w:ind w:firstLineChars="1600" w:firstLine="3840"/>
        <w:jc w:val="left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106" w:name="_Toc1725"/>
      <w:r>
        <w:rPr>
          <w:rFonts w:ascii="宋体" w:hAnsi="宋体" w:cs="Arial" w:hint="eastAsia"/>
          <w:kern w:val="0"/>
          <w:sz w:val="30"/>
          <w:szCs w:val="30"/>
        </w:rPr>
        <w:lastRenderedPageBreak/>
        <w:t>系统环境</w:t>
      </w:r>
      <w:bookmarkEnd w:id="106"/>
    </w:p>
    <w:p w:rsidR="00E40F9B" w:rsidRDefault="00B25DCA">
      <w:pPr>
        <w:pStyle w:val="31"/>
        <w:numPr>
          <w:ilvl w:val="2"/>
          <w:numId w:val="2"/>
        </w:numPr>
        <w:spacing w:before="240" w:after="240" w:line="240" w:lineRule="auto"/>
        <w:ind w:left="651" w:hangingChars="270" w:hanging="651"/>
        <w:rPr>
          <w:rFonts w:ascii="宋体" w:hAnsi="宋体" w:cs="Arial"/>
          <w:sz w:val="24"/>
          <w:szCs w:val="24"/>
        </w:rPr>
      </w:pPr>
      <w:bookmarkStart w:id="107" w:name="_Toc27789"/>
      <w:r>
        <w:rPr>
          <w:rFonts w:ascii="宋体" w:hAnsi="宋体" w:cs="Arial" w:hint="eastAsia"/>
          <w:sz w:val="24"/>
          <w:szCs w:val="24"/>
        </w:rPr>
        <w:t>硬件环境</w:t>
      </w:r>
      <w:bookmarkEnd w:id="107"/>
    </w:p>
    <w:tbl>
      <w:tblPr>
        <w:tblW w:w="9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4003"/>
        <w:gridCol w:w="3387"/>
      </w:tblGrid>
      <w:tr w:rsidR="00E40F9B">
        <w:trPr>
          <w:trHeight w:val="433"/>
        </w:trPr>
        <w:tc>
          <w:tcPr>
            <w:tcW w:w="1788" w:type="dxa"/>
            <w:shd w:val="clear" w:color="auto" w:fill="D9D9D9"/>
          </w:tcPr>
          <w:p w:rsidR="00E40F9B" w:rsidRDefault="00B25DCA">
            <w:pPr>
              <w:pStyle w:val="15"/>
              <w:ind w:firstLineChars="0" w:firstLine="0"/>
              <w:jc w:val="center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硬件</w:t>
            </w:r>
          </w:p>
        </w:tc>
        <w:tc>
          <w:tcPr>
            <w:tcW w:w="4003" w:type="dxa"/>
            <w:shd w:val="clear" w:color="auto" w:fill="D9D9D9"/>
          </w:tcPr>
          <w:p w:rsidR="00E40F9B" w:rsidRDefault="00B25DCA">
            <w:pPr>
              <w:pStyle w:val="15"/>
              <w:ind w:firstLineChars="0" w:firstLine="0"/>
              <w:jc w:val="center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要求</w:t>
            </w:r>
          </w:p>
        </w:tc>
        <w:tc>
          <w:tcPr>
            <w:tcW w:w="3387" w:type="dxa"/>
            <w:shd w:val="clear" w:color="auto" w:fill="D9D9D9"/>
          </w:tcPr>
          <w:p w:rsidR="00E40F9B" w:rsidRDefault="00B25DCA">
            <w:pPr>
              <w:pStyle w:val="15"/>
              <w:ind w:firstLineChars="0" w:firstLine="0"/>
              <w:jc w:val="center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推荐</w:t>
            </w:r>
          </w:p>
        </w:tc>
      </w:tr>
      <w:tr w:rsidR="00E40F9B">
        <w:trPr>
          <w:trHeight w:val="433"/>
        </w:trPr>
        <w:tc>
          <w:tcPr>
            <w:tcW w:w="1788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/>
                <w:szCs w:val="20"/>
              </w:rPr>
              <w:t>CPU</w:t>
            </w:r>
          </w:p>
        </w:tc>
        <w:tc>
          <w:tcPr>
            <w:tcW w:w="4003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主频 2.0GHz以上</w:t>
            </w:r>
          </w:p>
        </w:tc>
        <w:tc>
          <w:tcPr>
            <w:tcW w:w="3387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主频 2.</w:t>
            </w:r>
            <w:r>
              <w:rPr>
                <w:rFonts w:hAnsi="宋体"/>
                <w:szCs w:val="20"/>
              </w:rPr>
              <w:t>6</w:t>
            </w:r>
            <w:r>
              <w:rPr>
                <w:rFonts w:hAnsi="宋体" w:hint="eastAsia"/>
                <w:szCs w:val="20"/>
              </w:rPr>
              <w:t>GHz以上</w:t>
            </w:r>
          </w:p>
        </w:tc>
      </w:tr>
      <w:tr w:rsidR="00E40F9B">
        <w:trPr>
          <w:trHeight w:val="433"/>
        </w:trPr>
        <w:tc>
          <w:tcPr>
            <w:tcW w:w="1788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内存</w:t>
            </w:r>
          </w:p>
        </w:tc>
        <w:tc>
          <w:tcPr>
            <w:tcW w:w="4003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1G以上</w:t>
            </w:r>
          </w:p>
        </w:tc>
        <w:tc>
          <w:tcPr>
            <w:tcW w:w="3387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4G以上</w:t>
            </w:r>
          </w:p>
        </w:tc>
      </w:tr>
      <w:tr w:rsidR="00E40F9B">
        <w:trPr>
          <w:trHeight w:val="433"/>
        </w:trPr>
        <w:tc>
          <w:tcPr>
            <w:tcW w:w="1788" w:type="dxa"/>
            <w:vMerge w:val="restart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硬盘空间</w:t>
            </w:r>
          </w:p>
        </w:tc>
        <w:tc>
          <w:tcPr>
            <w:tcW w:w="4003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 xml:space="preserve">开发版： </w:t>
            </w:r>
          </w:p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临时目录空间：500M 以上。</w:t>
            </w:r>
          </w:p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安装目录空间：2G以上。</w:t>
            </w:r>
          </w:p>
        </w:tc>
        <w:tc>
          <w:tcPr>
            <w:tcW w:w="3387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 xml:space="preserve">开发版： </w:t>
            </w:r>
          </w:p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临时目录空间：</w:t>
            </w:r>
            <w:r>
              <w:rPr>
                <w:rFonts w:hAnsi="宋体"/>
                <w:szCs w:val="20"/>
              </w:rPr>
              <w:t>7</w:t>
            </w:r>
            <w:r>
              <w:rPr>
                <w:rFonts w:hAnsi="宋体" w:hint="eastAsia"/>
                <w:szCs w:val="20"/>
              </w:rPr>
              <w:t>00M 以上。</w:t>
            </w:r>
          </w:p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安装目录空间：</w:t>
            </w:r>
            <w:r>
              <w:rPr>
                <w:rFonts w:hAnsi="宋体"/>
                <w:szCs w:val="20"/>
              </w:rPr>
              <w:t>2</w:t>
            </w:r>
            <w:r>
              <w:rPr>
                <w:rFonts w:hAnsi="宋体" w:hint="eastAsia"/>
                <w:szCs w:val="20"/>
              </w:rPr>
              <w:t>G以上。</w:t>
            </w:r>
          </w:p>
        </w:tc>
      </w:tr>
      <w:tr w:rsidR="00E40F9B">
        <w:trPr>
          <w:trHeight w:val="433"/>
        </w:trPr>
        <w:tc>
          <w:tcPr>
            <w:tcW w:w="1788" w:type="dxa"/>
            <w:vMerge/>
          </w:tcPr>
          <w:p w:rsidR="00E40F9B" w:rsidRDefault="00E40F9B">
            <w:pPr>
              <w:pStyle w:val="15"/>
              <w:ind w:firstLineChars="0" w:firstLine="0"/>
              <w:rPr>
                <w:rFonts w:hAnsi="宋体"/>
                <w:szCs w:val="20"/>
              </w:rPr>
            </w:pPr>
          </w:p>
        </w:tc>
        <w:tc>
          <w:tcPr>
            <w:tcW w:w="4003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 xml:space="preserve">企业版（生产环境）： </w:t>
            </w:r>
          </w:p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 xml:space="preserve">临时目录空间：500M 以上。 </w:t>
            </w:r>
          </w:p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安装目录空间：1G以上。</w:t>
            </w:r>
          </w:p>
        </w:tc>
        <w:tc>
          <w:tcPr>
            <w:tcW w:w="3387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 xml:space="preserve">开发版： </w:t>
            </w:r>
          </w:p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临时目录空间：</w:t>
            </w:r>
            <w:r>
              <w:rPr>
                <w:rFonts w:hAnsi="宋体"/>
                <w:szCs w:val="20"/>
              </w:rPr>
              <w:t>7</w:t>
            </w:r>
            <w:r>
              <w:rPr>
                <w:rFonts w:hAnsi="宋体" w:hint="eastAsia"/>
                <w:szCs w:val="20"/>
              </w:rPr>
              <w:t>00M 以上。</w:t>
            </w:r>
          </w:p>
          <w:p w:rsidR="00E40F9B" w:rsidRDefault="00B25DCA">
            <w:pPr>
              <w:pStyle w:val="15"/>
              <w:ind w:firstLineChars="0" w:firstLine="0"/>
              <w:rPr>
                <w:rFonts w:hAnsi="宋体"/>
                <w:szCs w:val="20"/>
              </w:rPr>
            </w:pPr>
            <w:r>
              <w:rPr>
                <w:rFonts w:hAnsi="宋体" w:hint="eastAsia"/>
                <w:szCs w:val="20"/>
              </w:rPr>
              <w:t>安装目录空间：</w:t>
            </w:r>
            <w:r>
              <w:rPr>
                <w:rFonts w:hAnsi="宋体"/>
                <w:szCs w:val="20"/>
              </w:rPr>
              <w:t>4</w:t>
            </w:r>
            <w:r>
              <w:rPr>
                <w:rFonts w:hAnsi="宋体" w:hint="eastAsia"/>
                <w:szCs w:val="20"/>
              </w:rPr>
              <w:t>G以上。</w:t>
            </w:r>
          </w:p>
        </w:tc>
      </w:tr>
    </w:tbl>
    <w:p w:rsidR="00E40F9B" w:rsidRDefault="00B25DCA">
      <w:pPr>
        <w:pStyle w:val="31"/>
        <w:numPr>
          <w:ilvl w:val="2"/>
          <w:numId w:val="2"/>
        </w:numPr>
        <w:spacing w:before="240" w:after="240" w:line="240" w:lineRule="auto"/>
        <w:ind w:left="651" w:hangingChars="270" w:hanging="651"/>
        <w:rPr>
          <w:rFonts w:ascii="宋体" w:hAnsi="宋体" w:cs="Arial"/>
          <w:sz w:val="24"/>
          <w:szCs w:val="24"/>
        </w:rPr>
      </w:pPr>
      <w:bookmarkStart w:id="108" w:name="_Toc8901"/>
      <w:r>
        <w:rPr>
          <w:rFonts w:ascii="宋体" w:hAnsi="宋体" w:cs="Arial" w:hint="eastAsia"/>
          <w:sz w:val="24"/>
          <w:szCs w:val="24"/>
        </w:rPr>
        <w:t>软件环境</w:t>
      </w:r>
      <w:bookmarkEnd w:id="108"/>
    </w:p>
    <w:tbl>
      <w:tblPr>
        <w:tblW w:w="9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5"/>
        <w:gridCol w:w="6325"/>
      </w:tblGrid>
      <w:tr w:rsidR="00E40F9B">
        <w:trPr>
          <w:trHeight w:val="378"/>
        </w:trPr>
        <w:tc>
          <w:tcPr>
            <w:tcW w:w="2825" w:type="dxa"/>
            <w:shd w:val="clear" w:color="auto" w:fill="D9D9D9"/>
          </w:tcPr>
          <w:p w:rsidR="00E40F9B" w:rsidRDefault="00B25DCA">
            <w:pPr>
              <w:pStyle w:val="15"/>
              <w:ind w:firstLineChars="0" w:firstLine="0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硬件</w:t>
            </w:r>
          </w:p>
        </w:tc>
        <w:tc>
          <w:tcPr>
            <w:tcW w:w="6325" w:type="dxa"/>
            <w:shd w:val="clear" w:color="auto" w:fill="D9D9D9"/>
          </w:tcPr>
          <w:p w:rsidR="00E40F9B" w:rsidRDefault="00B25DCA">
            <w:pPr>
              <w:pStyle w:val="15"/>
              <w:ind w:firstLineChars="0" w:firstLine="0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要求</w:t>
            </w:r>
          </w:p>
        </w:tc>
      </w:tr>
      <w:tr w:rsidR="00E40F9B">
        <w:trPr>
          <w:trHeight w:val="378"/>
        </w:trPr>
        <w:tc>
          <w:tcPr>
            <w:tcW w:w="2825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操作系统</w:t>
            </w:r>
          </w:p>
        </w:tc>
        <w:tc>
          <w:tcPr>
            <w:tcW w:w="6325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开发版：   </w:t>
            </w:r>
          </w:p>
          <w:p w:rsidR="00E40F9B" w:rsidRDefault="00B25DCA">
            <w:pPr>
              <w:pStyle w:val="15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Windows 2003/XP/7/8/10（32 位或者 64 位）</w:t>
            </w:r>
          </w:p>
        </w:tc>
      </w:tr>
      <w:tr w:rsidR="00E40F9B">
        <w:trPr>
          <w:trHeight w:val="378"/>
        </w:trPr>
        <w:tc>
          <w:tcPr>
            <w:tcW w:w="2825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数据库</w:t>
            </w:r>
          </w:p>
        </w:tc>
        <w:tc>
          <w:tcPr>
            <w:tcW w:w="6325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M</w:t>
            </w:r>
            <w:r>
              <w:rPr>
                <w:rFonts w:hAnsi="宋体" w:hint="eastAsia"/>
              </w:rPr>
              <w:t>ysql</w:t>
            </w:r>
          </w:p>
        </w:tc>
      </w:tr>
      <w:tr w:rsidR="00E40F9B">
        <w:trPr>
          <w:trHeight w:val="378"/>
        </w:trPr>
        <w:tc>
          <w:tcPr>
            <w:tcW w:w="2825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JavaEE应用服务器</w:t>
            </w:r>
          </w:p>
        </w:tc>
        <w:tc>
          <w:tcPr>
            <w:tcW w:w="6325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开发版： </w:t>
            </w:r>
          </w:p>
          <w:p w:rsidR="00E40F9B" w:rsidRDefault="00B25DCA">
            <w:pPr>
              <w:pStyle w:val="15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Tomcat8.0</w:t>
            </w:r>
          </w:p>
        </w:tc>
      </w:tr>
      <w:tr w:rsidR="00E40F9B">
        <w:trPr>
          <w:trHeight w:val="378"/>
        </w:trPr>
        <w:tc>
          <w:tcPr>
            <w:tcW w:w="2825" w:type="dxa"/>
            <w:vMerge w:val="restart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</w:rPr>
            </w:pPr>
            <w:r>
              <w:rPr>
                <w:rFonts w:hAnsi="宋体"/>
              </w:rPr>
              <w:t>JDK</w:t>
            </w:r>
          </w:p>
        </w:tc>
        <w:tc>
          <w:tcPr>
            <w:tcW w:w="6325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开发版： </w:t>
            </w:r>
          </w:p>
          <w:p w:rsidR="00E40F9B" w:rsidRDefault="00B25DCA">
            <w:pPr>
              <w:pStyle w:val="15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默认使用安装包中自带的JDK，不使用本地 JDK</w:t>
            </w:r>
          </w:p>
        </w:tc>
      </w:tr>
      <w:tr w:rsidR="00E40F9B">
        <w:trPr>
          <w:trHeight w:val="378"/>
        </w:trPr>
        <w:tc>
          <w:tcPr>
            <w:tcW w:w="2825" w:type="dxa"/>
            <w:vMerge/>
          </w:tcPr>
          <w:p w:rsidR="00E40F9B" w:rsidRDefault="00E40F9B">
            <w:pPr>
              <w:pStyle w:val="15"/>
              <w:ind w:firstLineChars="0" w:firstLine="0"/>
              <w:rPr>
                <w:rFonts w:hAnsi="宋体"/>
              </w:rPr>
            </w:pPr>
          </w:p>
        </w:tc>
        <w:tc>
          <w:tcPr>
            <w:tcW w:w="6325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默认使用安装包中自带的JDK</w:t>
            </w:r>
          </w:p>
        </w:tc>
      </w:tr>
      <w:tr w:rsidR="00E40F9B">
        <w:trPr>
          <w:trHeight w:val="378"/>
        </w:trPr>
        <w:tc>
          <w:tcPr>
            <w:tcW w:w="2825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浏览器</w:t>
            </w:r>
          </w:p>
        </w:tc>
        <w:tc>
          <w:tcPr>
            <w:tcW w:w="6325" w:type="dxa"/>
          </w:tcPr>
          <w:p w:rsidR="00E40F9B" w:rsidRDefault="00B25DCA">
            <w:pPr>
              <w:pStyle w:val="15"/>
              <w:ind w:firstLineChars="0" w:firstLine="0"/>
              <w:rPr>
                <w:rFonts w:hAnsi="宋体"/>
              </w:rPr>
            </w:pPr>
            <w:r>
              <w:rPr>
                <w:rFonts w:hAnsi="宋体" w:hint="eastAsia"/>
              </w:rPr>
              <w:t>IE 8/9/10、Google Chrome等主流浏览器</w:t>
            </w:r>
          </w:p>
        </w:tc>
      </w:tr>
    </w:tbl>
    <w:p w:rsidR="00E40F9B" w:rsidRDefault="00B25DCA">
      <w:pPr>
        <w:pStyle w:val="11"/>
      </w:pPr>
      <w:bookmarkStart w:id="109" w:name="_Toc467084148"/>
      <w:bookmarkStart w:id="110" w:name="_Toc17558"/>
      <w:r>
        <w:rPr>
          <w:rFonts w:hint="eastAsia"/>
        </w:rPr>
        <w:lastRenderedPageBreak/>
        <w:t>功能设计</w:t>
      </w:r>
      <w:bookmarkEnd w:id="109"/>
      <w:bookmarkEnd w:id="110"/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111" w:name="_Toc24427"/>
      <w:r>
        <w:rPr>
          <w:rFonts w:ascii="宋体" w:hAnsi="宋体" w:cs="Arial" w:hint="eastAsia"/>
          <w:kern w:val="0"/>
          <w:sz w:val="30"/>
          <w:szCs w:val="30"/>
        </w:rPr>
        <w:t>后勤管理</w:t>
      </w:r>
      <w:bookmarkEnd w:id="111"/>
    </w:p>
    <w:p w:rsidR="00E40F9B" w:rsidRDefault="00E40F9B">
      <w:pPr>
        <w:pStyle w:val="32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112" w:name="_Toc490746952"/>
      <w:bookmarkStart w:id="113" w:name="_Toc490747018"/>
      <w:bookmarkStart w:id="114" w:name="_Toc490676023"/>
      <w:bookmarkStart w:id="115" w:name="_Toc490721515"/>
      <w:bookmarkStart w:id="116" w:name="_Toc30036"/>
      <w:bookmarkStart w:id="117" w:name="_Toc25856"/>
      <w:bookmarkEnd w:id="112"/>
      <w:bookmarkEnd w:id="113"/>
      <w:bookmarkEnd w:id="114"/>
      <w:bookmarkEnd w:id="115"/>
      <w:bookmarkEnd w:id="116"/>
      <w:bookmarkEnd w:id="117"/>
    </w:p>
    <w:p w:rsidR="00E40F9B" w:rsidRDefault="00E40F9B">
      <w:pPr>
        <w:pStyle w:val="32"/>
        <w:keepNext/>
        <w:keepLines/>
        <w:numPr>
          <w:ilvl w:val="1"/>
          <w:numId w:val="3"/>
        </w:numPr>
        <w:spacing w:before="260" w:after="260" w:line="416" w:lineRule="auto"/>
        <w:ind w:firstLineChars="0" w:firstLine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118" w:name="_Toc490746953"/>
      <w:bookmarkStart w:id="119" w:name="_Toc490747019"/>
      <w:bookmarkStart w:id="120" w:name="_Toc9485"/>
      <w:bookmarkStart w:id="121" w:name="_Toc3379"/>
      <w:bookmarkEnd w:id="118"/>
      <w:bookmarkEnd w:id="119"/>
      <w:bookmarkEnd w:id="120"/>
      <w:bookmarkEnd w:id="121"/>
    </w:p>
    <w:p w:rsidR="00E40F9B" w:rsidRDefault="00B25DCA">
      <w:pPr>
        <w:pStyle w:val="31"/>
        <w:rPr>
          <w:sz w:val="28"/>
          <w:szCs w:val="28"/>
        </w:rPr>
      </w:pPr>
      <w:bookmarkStart w:id="122" w:name="_Toc30774"/>
      <w:r>
        <w:rPr>
          <w:rFonts w:hint="eastAsia"/>
          <w:sz w:val="28"/>
          <w:szCs w:val="28"/>
        </w:rPr>
        <w:t>用例图</w:t>
      </w:r>
      <w:bookmarkEnd w:id="122"/>
    </w:p>
    <w:p w:rsidR="00E40F9B" w:rsidRDefault="00B25DCA">
      <w:pPr>
        <w:ind w:firstLineChars="0" w:firstLine="0"/>
      </w:pPr>
      <w:r>
        <w:rPr>
          <w:noProof/>
        </w:rPr>
        <w:drawing>
          <wp:inline distT="0" distB="0" distL="0" distR="0">
            <wp:extent cx="5274310" cy="3587750"/>
            <wp:effectExtent l="0" t="0" r="2540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9B" w:rsidRDefault="00B25DC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6</w:t>
      </w:r>
    </w:p>
    <w:p w:rsidR="00E40F9B" w:rsidRDefault="00B25DCA">
      <w:pPr>
        <w:pStyle w:val="31"/>
        <w:rPr>
          <w:sz w:val="24"/>
          <w:szCs w:val="24"/>
        </w:rPr>
      </w:pPr>
      <w:bookmarkStart w:id="123" w:name="_Toc8454"/>
      <w:r>
        <w:rPr>
          <w:rFonts w:hint="eastAsia"/>
          <w:sz w:val="24"/>
          <w:szCs w:val="24"/>
        </w:rPr>
        <w:t>功能概述</w:t>
      </w:r>
      <w:bookmarkEnd w:id="123"/>
    </w:p>
    <w:p w:rsidR="00E40F9B" w:rsidRDefault="00B25DCA">
      <w:pPr>
        <w:pStyle w:val="41"/>
        <w:ind w:left="2410" w:hanging="1134"/>
        <w:rPr>
          <w:sz w:val="24"/>
          <w:szCs w:val="24"/>
        </w:rPr>
      </w:pPr>
      <w:r>
        <w:rPr>
          <w:rFonts w:hint="eastAsia"/>
          <w:sz w:val="24"/>
          <w:szCs w:val="24"/>
        </w:rPr>
        <w:t>申购管理</w:t>
      </w:r>
    </w:p>
    <w:p w:rsidR="00E40F9B" w:rsidRDefault="00B25DCA">
      <w:pPr>
        <w:pStyle w:val="32"/>
        <w:ind w:left="1260" w:firstLineChars="0"/>
      </w:pPr>
      <w:r>
        <w:rPr>
          <w:rFonts w:hint="eastAsia"/>
        </w:rPr>
        <w:t>1.</w:t>
      </w:r>
      <w:r>
        <w:rPr>
          <w:rFonts w:hint="eastAsia"/>
        </w:rPr>
        <w:t>申购记录管理：以列表的形式展示，未处理记录列表</w:t>
      </w:r>
      <w:r w:rsidR="005909BD">
        <w:rPr>
          <w:rFonts w:hint="eastAsia"/>
        </w:rPr>
        <w:t>、草稿列表、</w:t>
      </w:r>
      <w:r>
        <w:rPr>
          <w:rFonts w:hint="eastAsia"/>
        </w:rPr>
        <w:t>已通过记录列表和未通过记录列表。</w:t>
      </w:r>
      <w:r w:rsidR="005909BD">
        <w:rPr>
          <w:rFonts w:hint="eastAsia"/>
        </w:rPr>
        <w:t>并且</w:t>
      </w:r>
      <w:r w:rsidR="00FC7502">
        <w:rPr>
          <w:rFonts w:hint="eastAsia"/>
        </w:rPr>
        <w:t>具有</w:t>
      </w:r>
      <w:r w:rsidR="005909BD">
        <w:rPr>
          <w:rFonts w:hint="eastAsia"/>
        </w:rPr>
        <w:t>添加申购的功能。</w:t>
      </w:r>
    </w:p>
    <w:p w:rsidR="00E40F9B" w:rsidRDefault="00B25DCA">
      <w:pPr>
        <w:pStyle w:val="41"/>
        <w:ind w:left="2410" w:hanging="1134"/>
        <w:rPr>
          <w:sz w:val="24"/>
          <w:szCs w:val="24"/>
        </w:rPr>
      </w:pPr>
      <w:r>
        <w:rPr>
          <w:rFonts w:hint="eastAsia"/>
          <w:sz w:val="24"/>
          <w:szCs w:val="24"/>
        </w:rPr>
        <w:t>库存管理</w:t>
      </w:r>
    </w:p>
    <w:p w:rsidR="00E40F9B" w:rsidRDefault="00B25DCA">
      <w:pPr>
        <w:pStyle w:val="32"/>
        <w:ind w:left="1260" w:firstLineChars="0"/>
      </w:pPr>
      <w:r>
        <w:rPr>
          <w:rFonts w:hint="eastAsia"/>
        </w:rPr>
        <w:t>1.</w:t>
      </w:r>
      <w:r>
        <w:rPr>
          <w:rFonts w:hint="eastAsia"/>
        </w:rPr>
        <w:t>盘点管理：盘点记录列表，添加盘点。</w:t>
      </w:r>
    </w:p>
    <w:p w:rsidR="00E40F9B" w:rsidRDefault="00B25DCA">
      <w:pPr>
        <w:pStyle w:val="32"/>
        <w:ind w:left="1260" w:firstLineChars="0"/>
      </w:pPr>
      <w:r>
        <w:rPr>
          <w:rFonts w:hint="eastAsia"/>
        </w:rPr>
        <w:t>2.</w:t>
      </w:r>
      <w:r>
        <w:rPr>
          <w:rFonts w:hint="eastAsia"/>
        </w:rPr>
        <w:t>入库管理：入库记录管理，并且可以看到入库记录详情</w:t>
      </w:r>
    </w:p>
    <w:p w:rsidR="00E40F9B" w:rsidRDefault="00B25DCA">
      <w:pPr>
        <w:pStyle w:val="32"/>
        <w:ind w:left="1260" w:firstLineChars="0"/>
      </w:pPr>
      <w:r>
        <w:rPr>
          <w:rFonts w:hint="eastAsia"/>
        </w:rPr>
        <w:lastRenderedPageBreak/>
        <w:t>3.</w:t>
      </w:r>
      <w:r>
        <w:rPr>
          <w:rFonts w:hint="eastAsia"/>
        </w:rPr>
        <w:t>出库管理：出库记录列表并且可以看到出库记录详情，是否归还，可以申请借用，申请领用，可根据情况提交或者保存为草稿</w:t>
      </w:r>
    </w:p>
    <w:p w:rsidR="00E40F9B" w:rsidRDefault="00B25DCA">
      <w:pPr>
        <w:pStyle w:val="32"/>
        <w:ind w:left="1260" w:firstLineChars="0"/>
      </w:pPr>
      <w:r>
        <w:rPr>
          <w:rFonts w:hint="eastAsia"/>
        </w:rPr>
        <w:t>4.</w:t>
      </w:r>
      <w:r>
        <w:rPr>
          <w:rFonts w:hint="eastAsia"/>
        </w:rPr>
        <w:t>物资管理：查询物资类型，并且以列表形式展示可对其添加类型，修改类型，删除类型，查询类型</w:t>
      </w:r>
    </w:p>
    <w:p w:rsidR="00E40F9B" w:rsidRDefault="00B25DCA">
      <w:pPr>
        <w:pStyle w:val="41"/>
        <w:ind w:left="2410" w:hanging="1134"/>
        <w:rPr>
          <w:sz w:val="24"/>
          <w:szCs w:val="24"/>
        </w:rPr>
      </w:pPr>
      <w:r>
        <w:rPr>
          <w:rFonts w:hint="eastAsia"/>
          <w:sz w:val="24"/>
          <w:szCs w:val="24"/>
        </w:rPr>
        <w:t>资产管理</w:t>
      </w:r>
    </w:p>
    <w:p w:rsidR="00E40F9B" w:rsidRDefault="00B25DCA" w:rsidP="005909BD">
      <w:pPr>
        <w:ind w:firstLineChars="722" w:firstLine="1733"/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资产管理：仓管员可对所有资产进行统计，并且标注是否为可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用，报废或是待维修，对领用多少和借用多少进行统计</w:t>
      </w:r>
    </w:p>
    <w:p w:rsidR="00E40F9B" w:rsidRDefault="00B25DCA">
      <w:pPr>
        <w:pStyle w:val="21"/>
        <w:numPr>
          <w:ilvl w:val="1"/>
          <w:numId w:val="2"/>
        </w:numPr>
        <w:spacing w:before="0" w:after="0" w:line="240" w:lineRule="auto"/>
        <w:ind w:left="0" w:firstLine="0"/>
        <w:jc w:val="left"/>
        <w:rPr>
          <w:rFonts w:ascii="宋体" w:hAnsi="宋体" w:cs="Arial"/>
          <w:kern w:val="0"/>
          <w:sz w:val="30"/>
          <w:szCs w:val="30"/>
        </w:rPr>
      </w:pPr>
      <w:bookmarkStart w:id="124" w:name="_Toc27392"/>
      <w:r>
        <w:rPr>
          <w:rFonts w:ascii="宋体" w:hAnsi="宋体" w:cs="Arial" w:hint="eastAsia"/>
          <w:kern w:val="0"/>
          <w:sz w:val="30"/>
          <w:szCs w:val="30"/>
        </w:rPr>
        <w:t>审批管理</w:t>
      </w:r>
      <w:bookmarkEnd w:id="124"/>
    </w:p>
    <w:p w:rsidR="00E40F9B" w:rsidRDefault="00E40F9B">
      <w:pPr>
        <w:pStyle w:val="32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125" w:name="_Toc490747023"/>
      <w:bookmarkStart w:id="126" w:name="_Toc490746957"/>
      <w:bookmarkStart w:id="127" w:name="_Toc490721523"/>
      <w:bookmarkStart w:id="128" w:name="_Toc490676031"/>
      <w:bookmarkStart w:id="129" w:name="_Toc3584"/>
      <w:bookmarkStart w:id="130" w:name="_Toc31239"/>
      <w:bookmarkEnd w:id="125"/>
      <w:bookmarkEnd w:id="126"/>
      <w:bookmarkEnd w:id="127"/>
      <w:bookmarkEnd w:id="128"/>
      <w:bookmarkEnd w:id="129"/>
      <w:bookmarkEnd w:id="130"/>
    </w:p>
    <w:p w:rsidR="00E40F9B" w:rsidRDefault="00B25DCA">
      <w:pPr>
        <w:pStyle w:val="31"/>
        <w:rPr>
          <w:sz w:val="24"/>
          <w:szCs w:val="24"/>
        </w:rPr>
      </w:pPr>
      <w:bookmarkStart w:id="131" w:name="_Toc6017"/>
      <w:r>
        <w:rPr>
          <w:rFonts w:hint="eastAsia"/>
          <w:sz w:val="24"/>
          <w:szCs w:val="24"/>
        </w:rPr>
        <w:t>用例图</w:t>
      </w:r>
      <w:bookmarkEnd w:id="131"/>
    </w:p>
    <w:p w:rsidR="00E40F9B" w:rsidRDefault="00B25DCA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9005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9B" w:rsidRDefault="00B25DCA">
      <w:pPr>
        <w:ind w:firstLineChars="1333" w:firstLine="3199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:rsidR="00E40F9B" w:rsidRDefault="00B25DCA">
      <w:pPr>
        <w:pStyle w:val="31"/>
        <w:rPr>
          <w:sz w:val="24"/>
          <w:szCs w:val="24"/>
        </w:rPr>
      </w:pPr>
      <w:bookmarkStart w:id="132" w:name="_Toc27414"/>
      <w:r>
        <w:rPr>
          <w:rFonts w:hint="eastAsia"/>
          <w:sz w:val="24"/>
          <w:szCs w:val="24"/>
        </w:rPr>
        <w:t>功能概述</w:t>
      </w:r>
      <w:bookmarkEnd w:id="132"/>
    </w:p>
    <w:p w:rsidR="00E40F9B" w:rsidRDefault="00B25DCA">
      <w:pPr>
        <w:pStyle w:val="41"/>
        <w:ind w:left="2410" w:hanging="1134"/>
        <w:rPr>
          <w:sz w:val="24"/>
          <w:szCs w:val="24"/>
        </w:rPr>
      </w:pPr>
      <w:r>
        <w:rPr>
          <w:rFonts w:hint="eastAsia"/>
          <w:sz w:val="24"/>
          <w:szCs w:val="24"/>
        </w:rPr>
        <w:t>审批管理</w:t>
      </w:r>
    </w:p>
    <w:p w:rsidR="00E40F9B" w:rsidRDefault="00B25DCA" w:rsidP="005909BD">
      <w:pPr>
        <w:pStyle w:val="32"/>
        <w:ind w:leftChars="200" w:left="480" w:firstLineChars="0" w:firstLine="1259"/>
      </w:pPr>
      <w:r>
        <w:rPr>
          <w:rFonts w:hint="eastAsia"/>
        </w:rPr>
        <w:t>1.</w:t>
      </w:r>
      <w:r>
        <w:rPr>
          <w:rFonts w:hint="eastAsia"/>
        </w:rPr>
        <w:t>未审批处理：以列表的形式展示，领用审批处理列表，借用审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批处理列表，申购审批处理列表。并且可以批准，拒绝或是查看以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上列表申请的详情。</w:t>
      </w:r>
    </w:p>
    <w:p w:rsidR="00E40F9B" w:rsidRDefault="00B25DCA" w:rsidP="005909BD">
      <w:pPr>
        <w:pStyle w:val="32"/>
        <w:ind w:leftChars="200" w:left="480" w:firstLineChars="0" w:firstLine="1259"/>
      </w:pPr>
      <w:r>
        <w:rPr>
          <w:rFonts w:hint="eastAsia"/>
        </w:rPr>
        <w:t>2.</w:t>
      </w:r>
      <w:r>
        <w:rPr>
          <w:rFonts w:hint="eastAsia"/>
        </w:rPr>
        <w:t>已审批记录查看：以列表的形式展示，领用列表，借用列表，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申购列表。并且可以看到列表中是否已批准，未批准或是查看以上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列表申请的详情。</w:t>
      </w:r>
    </w:p>
    <w:p w:rsidR="00E40F9B" w:rsidRDefault="00B25DCA">
      <w:pPr>
        <w:pStyle w:val="41"/>
        <w:ind w:left="2410" w:hanging="1134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资产管理</w:t>
      </w:r>
    </w:p>
    <w:p w:rsidR="00E40F9B" w:rsidRDefault="00B25DCA" w:rsidP="005909BD">
      <w:pPr>
        <w:ind w:firstLineChars="722" w:firstLine="1733"/>
      </w:pP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资产统计：</w:t>
      </w:r>
      <w:r>
        <w:rPr>
          <w:rFonts w:hint="eastAsia"/>
        </w:rPr>
        <w:t>以列表的形式展示，展示出有什么类型，多少是可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用的，多少是报废的，多少是待维修的，领用出多少，借用出多少，</w:t>
      </w:r>
    </w:p>
    <w:p w:rsidR="00E40F9B" w:rsidRDefault="00B25DCA">
      <w:pPr>
        <w:pStyle w:val="21"/>
        <w:numPr>
          <w:ilvl w:val="1"/>
          <w:numId w:val="2"/>
        </w:numPr>
        <w:spacing w:before="0" w:after="0" w:line="240" w:lineRule="auto"/>
        <w:ind w:left="0" w:firstLine="0"/>
        <w:jc w:val="left"/>
        <w:rPr>
          <w:rFonts w:ascii="宋体" w:hAnsi="宋体" w:cs="Arial"/>
          <w:kern w:val="0"/>
          <w:sz w:val="30"/>
          <w:szCs w:val="30"/>
        </w:rPr>
      </w:pPr>
      <w:bookmarkStart w:id="133" w:name="_Toc2367"/>
      <w:r>
        <w:rPr>
          <w:rFonts w:ascii="宋体" w:hAnsi="宋体" w:cs="Arial" w:hint="eastAsia"/>
          <w:kern w:val="0"/>
          <w:sz w:val="30"/>
          <w:szCs w:val="30"/>
        </w:rPr>
        <w:t>用户管理</w:t>
      </w:r>
      <w:bookmarkEnd w:id="133"/>
    </w:p>
    <w:p w:rsidR="00E40F9B" w:rsidRDefault="00B25DCA">
      <w:pPr>
        <w:pStyle w:val="31"/>
        <w:numPr>
          <w:ilvl w:val="2"/>
          <w:numId w:val="0"/>
        </w:numPr>
        <w:ind w:left="720"/>
        <w:rPr>
          <w:sz w:val="24"/>
          <w:szCs w:val="24"/>
        </w:rPr>
      </w:pPr>
      <w:bookmarkStart w:id="134" w:name="_Toc19770"/>
      <w:r>
        <w:rPr>
          <w:rFonts w:hint="eastAsia"/>
          <w:sz w:val="24"/>
          <w:szCs w:val="24"/>
        </w:rPr>
        <w:t>4.3.1</w:t>
      </w:r>
      <w:r>
        <w:rPr>
          <w:rFonts w:hint="eastAsia"/>
          <w:sz w:val="24"/>
          <w:szCs w:val="24"/>
        </w:rPr>
        <w:t>用例图</w:t>
      </w:r>
      <w:bookmarkEnd w:id="134"/>
    </w:p>
    <w:p w:rsidR="00E40F9B" w:rsidRDefault="00B25DCA" w:rsidP="005909BD">
      <w:pPr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114300" distR="114300">
            <wp:extent cx="5582920" cy="3155950"/>
            <wp:effectExtent l="0" t="0" r="17780" b="6350"/>
            <wp:docPr id="2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 descr="IMG_256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5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40F9B" w:rsidRDefault="00B25DCA">
      <w:pPr>
        <w:ind w:firstLineChars="1766" w:firstLine="4238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图8</w:t>
      </w:r>
    </w:p>
    <w:p w:rsidR="00E40F9B" w:rsidRDefault="00B25DCA">
      <w:pPr>
        <w:pStyle w:val="31"/>
        <w:numPr>
          <w:ilvl w:val="2"/>
          <w:numId w:val="0"/>
        </w:numPr>
        <w:ind w:left="720"/>
        <w:rPr>
          <w:sz w:val="24"/>
          <w:szCs w:val="24"/>
        </w:rPr>
      </w:pPr>
      <w:bookmarkStart w:id="135" w:name="_Toc10837"/>
      <w:r>
        <w:rPr>
          <w:rFonts w:hint="eastAsia"/>
          <w:sz w:val="24"/>
          <w:szCs w:val="24"/>
        </w:rPr>
        <w:t>4.3.2</w:t>
      </w:r>
      <w:r>
        <w:rPr>
          <w:rFonts w:hint="eastAsia"/>
          <w:sz w:val="24"/>
          <w:szCs w:val="24"/>
        </w:rPr>
        <w:t>功能描述</w:t>
      </w:r>
      <w:bookmarkEnd w:id="135"/>
    </w:p>
    <w:p w:rsidR="00E40F9B" w:rsidRDefault="00B25DCA" w:rsidP="005909BD">
      <w:pPr>
        <w:ind w:firstLineChars="374" w:firstLine="898"/>
      </w:pPr>
      <w:r>
        <w:rPr>
          <w:rFonts w:hint="eastAsia"/>
        </w:rPr>
        <w:t xml:space="preserve">4.3.2.1 </w:t>
      </w:r>
      <w:r>
        <w:rPr>
          <w:rFonts w:hint="eastAsia"/>
        </w:rPr>
        <w:t>申请管理</w:t>
      </w:r>
    </w:p>
    <w:p w:rsidR="00E40F9B" w:rsidRDefault="00B25DCA">
      <w:pPr>
        <w:ind w:left="840" w:firstLineChars="0" w:firstLine="420"/>
      </w:pPr>
      <w:r>
        <w:rPr>
          <w:rFonts w:hint="eastAsia"/>
        </w:rPr>
        <w:t>1.</w:t>
      </w:r>
      <w:r>
        <w:rPr>
          <w:rFonts w:hint="eastAsia"/>
        </w:rPr>
        <w:t>借用申请：以列表的形式展示，借用申请列表，可进行提交或是保存为草稿。</w:t>
      </w:r>
    </w:p>
    <w:p w:rsidR="00E40F9B" w:rsidRDefault="00B25DCA">
      <w:pPr>
        <w:ind w:left="840" w:firstLineChars="0" w:firstLine="420"/>
      </w:pPr>
      <w:r>
        <w:rPr>
          <w:rFonts w:hint="eastAsia"/>
        </w:rPr>
        <w:t>2.</w:t>
      </w:r>
      <w:r>
        <w:rPr>
          <w:rFonts w:hint="eastAsia"/>
        </w:rPr>
        <w:t>领用申请：以列表的形式展示，领用申请列表，可进行提交或是保存为草稿。</w:t>
      </w:r>
    </w:p>
    <w:p w:rsidR="00E40F9B" w:rsidRDefault="00B25DCA">
      <w:pPr>
        <w:ind w:left="840" w:firstLineChars="0" w:firstLine="420"/>
      </w:pPr>
      <w:r>
        <w:rPr>
          <w:rFonts w:hint="eastAsia"/>
        </w:rPr>
        <w:t>3.</w:t>
      </w:r>
      <w:r>
        <w:rPr>
          <w:rFonts w:hint="eastAsia"/>
        </w:rPr>
        <w:t>申请草稿：以列表的形式展示，草稿列表，可进行提交或是继续保存为草稿，也可以将该草稿删除。</w:t>
      </w:r>
    </w:p>
    <w:p w:rsidR="00E40F9B" w:rsidRDefault="00B25DCA" w:rsidP="005909BD">
      <w:pPr>
        <w:ind w:firstLineChars="374" w:firstLine="898"/>
      </w:pPr>
      <w:r>
        <w:rPr>
          <w:rFonts w:hint="eastAsia"/>
        </w:rPr>
        <w:t>4.3.2.2</w:t>
      </w:r>
      <w:r>
        <w:rPr>
          <w:rFonts w:hint="eastAsia"/>
        </w:rPr>
        <w:t>申请记录查看</w:t>
      </w:r>
    </w:p>
    <w:p w:rsidR="00E40F9B" w:rsidRDefault="00B25DCA">
      <w:pPr>
        <w:ind w:left="840" w:firstLineChars="0" w:firstLine="420"/>
      </w:pPr>
      <w:r>
        <w:rPr>
          <w:rFonts w:hint="eastAsia"/>
        </w:rPr>
        <w:lastRenderedPageBreak/>
        <w:t>1.</w:t>
      </w:r>
      <w:r>
        <w:rPr>
          <w:rFonts w:hint="eastAsia"/>
        </w:rPr>
        <w:t>借用申请记录：以列表的形式展示，借用申请列表，查看该借用是否批准或是未批准。</w:t>
      </w:r>
    </w:p>
    <w:p w:rsidR="00E40F9B" w:rsidRDefault="00B25DCA">
      <w:pPr>
        <w:ind w:left="840" w:firstLineChars="0" w:firstLine="420"/>
      </w:pPr>
      <w:r>
        <w:rPr>
          <w:rFonts w:hint="eastAsia"/>
        </w:rPr>
        <w:t>2.</w:t>
      </w:r>
      <w:r>
        <w:rPr>
          <w:rFonts w:hint="eastAsia"/>
        </w:rPr>
        <w:t>领用申请记录：以列表的形式展示，领用申请列表，查看该领用是否批准或是未批准。</w:t>
      </w:r>
    </w:p>
    <w:p w:rsidR="00E40F9B" w:rsidRDefault="00E40F9B">
      <w:pPr>
        <w:ind w:left="840" w:firstLineChars="0" w:firstLine="420"/>
      </w:pPr>
    </w:p>
    <w:p w:rsidR="00E40F9B" w:rsidRDefault="00B25DCA">
      <w:pPr>
        <w:pStyle w:val="11"/>
      </w:pPr>
      <w:bookmarkStart w:id="136" w:name="_Toc467084194"/>
      <w:bookmarkStart w:id="137" w:name="_Toc19084"/>
      <w:r>
        <w:rPr>
          <w:rFonts w:hint="eastAsia"/>
        </w:rPr>
        <w:t>接口设计</w:t>
      </w:r>
      <w:bookmarkEnd w:id="136"/>
      <w:bookmarkEnd w:id="137"/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138" w:name="_Toc467084195"/>
      <w:bookmarkStart w:id="139" w:name="_Toc27452"/>
      <w:r>
        <w:rPr>
          <w:rFonts w:ascii="宋体" w:hAnsi="宋体" w:cs="Arial" w:hint="eastAsia"/>
          <w:kern w:val="0"/>
          <w:sz w:val="30"/>
          <w:szCs w:val="30"/>
        </w:rPr>
        <w:t>外部接口</w:t>
      </w:r>
      <w:bookmarkEnd w:id="138"/>
      <w:bookmarkEnd w:id="139"/>
    </w:p>
    <w:p w:rsidR="00E40F9B" w:rsidRDefault="00B25DCA">
      <w:pPr>
        <w:ind w:firstLine="480"/>
      </w:pPr>
      <w:r>
        <w:rPr>
          <w:rFonts w:hint="eastAsia"/>
        </w:rPr>
        <w:t>无</w:t>
      </w:r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140" w:name="_Toc19808"/>
      <w:r>
        <w:rPr>
          <w:rFonts w:ascii="宋体" w:hAnsi="宋体" w:cs="Arial" w:hint="eastAsia"/>
          <w:kern w:val="0"/>
          <w:sz w:val="30"/>
          <w:szCs w:val="30"/>
        </w:rPr>
        <w:t>内部接口</w:t>
      </w:r>
      <w:bookmarkEnd w:id="140"/>
    </w:p>
    <w:p w:rsidR="00E40F9B" w:rsidRDefault="00B25DCA">
      <w:pPr>
        <w:ind w:firstLine="480"/>
      </w:pPr>
      <w:r>
        <w:rPr>
          <w:rFonts w:hint="eastAsia"/>
        </w:rPr>
        <w:t>无</w:t>
      </w:r>
    </w:p>
    <w:p w:rsidR="00E40F9B" w:rsidRDefault="00B25DCA">
      <w:pPr>
        <w:pStyle w:val="11"/>
      </w:pPr>
      <w:bookmarkStart w:id="141" w:name="_Toc467084197"/>
      <w:bookmarkStart w:id="142" w:name="_Toc16844"/>
      <w:r>
        <w:rPr>
          <w:rFonts w:hint="eastAsia"/>
        </w:rPr>
        <w:t>数据库设计</w:t>
      </w:r>
      <w:bookmarkEnd w:id="141"/>
      <w:bookmarkEnd w:id="142"/>
    </w:p>
    <w:p w:rsidR="00F632BE" w:rsidRDefault="00F632BE" w:rsidP="00F632BE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143" w:name="_Toc369507315"/>
      <w:bookmarkStart w:id="144" w:name="_Toc369339548"/>
      <w:bookmarkStart w:id="145" w:name="_Toc467084198"/>
      <w:bookmarkStart w:id="146" w:name="_Toc490747030"/>
      <w:bookmarkStart w:id="147" w:name="_Toc467084199"/>
      <w:bookmarkStart w:id="148" w:name="_Toc1308"/>
      <w:r>
        <w:rPr>
          <w:rFonts w:ascii="宋体" w:hAnsi="宋体" w:cs="Arial" w:hint="eastAsia"/>
          <w:kern w:val="0"/>
          <w:sz w:val="30"/>
          <w:szCs w:val="30"/>
        </w:rPr>
        <w:t>数据库</w:t>
      </w:r>
      <w:bookmarkEnd w:id="143"/>
      <w:bookmarkEnd w:id="144"/>
      <w:r>
        <w:rPr>
          <w:rFonts w:ascii="宋体" w:hAnsi="宋体" w:cs="Arial" w:hint="eastAsia"/>
          <w:kern w:val="0"/>
          <w:sz w:val="30"/>
          <w:szCs w:val="30"/>
        </w:rPr>
        <w:t>选型</w:t>
      </w:r>
      <w:bookmarkEnd w:id="145"/>
      <w:bookmarkEnd w:id="146"/>
    </w:p>
    <w:p w:rsidR="00F632BE" w:rsidRDefault="00F632BE" w:rsidP="00F632BE">
      <w:pPr>
        <w:pStyle w:val="18"/>
        <w:ind w:firstLine="480"/>
        <w:rPr>
          <w:szCs w:val="24"/>
        </w:rPr>
      </w:pPr>
      <w:r>
        <w:rPr>
          <w:rFonts w:hint="eastAsia"/>
          <w:szCs w:val="24"/>
        </w:rPr>
        <w:t>系统拟采用</w:t>
      </w:r>
      <w:r>
        <w:rPr>
          <w:rFonts w:hint="eastAsia"/>
          <w:szCs w:val="24"/>
        </w:rPr>
        <w:t>MySQL</w:t>
      </w:r>
      <w:r>
        <w:rPr>
          <w:szCs w:val="24"/>
        </w:rPr>
        <w:t>数据库进行数据存储</w:t>
      </w:r>
      <w:r>
        <w:rPr>
          <w:rFonts w:hint="eastAsia"/>
          <w:szCs w:val="24"/>
        </w:rPr>
        <w:t>。</w:t>
      </w:r>
    </w:p>
    <w:p w:rsidR="00F632BE" w:rsidRDefault="00F632BE" w:rsidP="00F632BE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149" w:name="_Toc490747031"/>
      <w:r>
        <w:rPr>
          <w:rFonts w:ascii="宋体" w:hAnsi="宋体" w:cs="Arial" w:hint="eastAsia"/>
          <w:kern w:val="0"/>
          <w:sz w:val="30"/>
          <w:szCs w:val="30"/>
        </w:rPr>
        <w:t>数据库表设计</w:t>
      </w:r>
      <w:bookmarkEnd w:id="149"/>
    </w:p>
    <w:p w:rsidR="00F632BE" w:rsidRPr="005116ED" w:rsidRDefault="00F632BE" w:rsidP="00F632BE">
      <w:pPr>
        <w:pStyle w:val="af8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150" w:name="_Toc490676040"/>
      <w:bookmarkStart w:id="151" w:name="_Toc490721532"/>
      <w:bookmarkStart w:id="152" w:name="_Toc490746966"/>
      <w:bookmarkStart w:id="153" w:name="_Toc490747032"/>
      <w:bookmarkEnd w:id="150"/>
      <w:bookmarkEnd w:id="151"/>
      <w:bookmarkEnd w:id="152"/>
      <w:bookmarkEnd w:id="153"/>
    </w:p>
    <w:p w:rsidR="00F632BE" w:rsidRPr="005116ED" w:rsidRDefault="00F632BE" w:rsidP="00F632BE">
      <w:pPr>
        <w:pStyle w:val="af8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154" w:name="_Toc490676041"/>
      <w:bookmarkStart w:id="155" w:name="_Toc490721533"/>
      <w:bookmarkStart w:id="156" w:name="_Toc490746967"/>
      <w:bookmarkStart w:id="157" w:name="_Toc490747033"/>
      <w:bookmarkEnd w:id="154"/>
      <w:bookmarkEnd w:id="155"/>
      <w:bookmarkEnd w:id="156"/>
      <w:bookmarkEnd w:id="157"/>
    </w:p>
    <w:p w:rsidR="00F632BE" w:rsidRPr="005116ED" w:rsidRDefault="00F632BE" w:rsidP="00F632BE">
      <w:pPr>
        <w:pStyle w:val="af8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158" w:name="_Toc490676042"/>
      <w:bookmarkStart w:id="159" w:name="_Toc490721534"/>
      <w:bookmarkStart w:id="160" w:name="_Toc490746968"/>
      <w:bookmarkStart w:id="161" w:name="_Toc490747034"/>
      <w:bookmarkEnd w:id="158"/>
      <w:bookmarkEnd w:id="159"/>
      <w:bookmarkEnd w:id="160"/>
      <w:bookmarkEnd w:id="161"/>
    </w:p>
    <w:p w:rsidR="00F632BE" w:rsidRPr="005116ED" w:rsidRDefault="00F632BE" w:rsidP="00F632BE">
      <w:pPr>
        <w:pStyle w:val="af8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ascii="Cambria" w:hAnsi="Cambria"/>
          <w:b/>
          <w:bCs/>
          <w:vanish/>
          <w:sz w:val="32"/>
          <w:szCs w:val="32"/>
        </w:rPr>
      </w:pPr>
      <w:bookmarkStart w:id="162" w:name="_Toc490676043"/>
      <w:bookmarkStart w:id="163" w:name="_Toc490721535"/>
      <w:bookmarkStart w:id="164" w:name="_Toc490746969"/>
      <w:bookmarkStart w:id="165" w:name="_Toc490747035"/>
      <w:bookmarkEnd w:id="162"/>
      <w:bookmarkEnd w:id="163"/>
      <w:bookmarkEnd w:id="164"/>
      <w:bookmarkEnd w:id="165"/>
    </w:p>
    <w:p w:rsidR="00F632BE" w:rsidRPr="005116ED" w:rsidRDefault="00F632BE" w:rsidP="00F632BE">
      <w:pPr>
        <w:pStyle w:val="31"/>
        <w:rPr>
          <w:sz w:val="24"/>
          <w:szCs w:val="24"/>
        </w:rPr>
      </w:pPr>
      <w:bookmarkStart w:id="166" w:name="_Toc490747036"/>
      <w:r>
        <w:rPr>
          <w:rFonts w:hint="eastAsia"/>
          <w:sz w:val="24"/>
          <w:szCs w:val="24"/>
        </w:rPr>
        <w:t>申请</w:t>
      </w:r>
      <w:r w:rsidRPr="005116ED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sms_2</w:t>
      </w:r>
      <w:r w:rsidR="00922AE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02_</w:t>
      </w:r>
      <w:r w:rsidRPr="00102DD1">
        <w:rPr>
          <w:sz w:val="24"/>
          <w:szCs w:val="24"/>
        </w:rPr>
        <w:t>apply</w:t>
      </w:r>
      <w:r>
        <w:rPr>
          <w:rFonts w:hint="eastAsia"/>
          <w:sz w:val="24"/>
          <w:szCs w:val="24"/>
        </w:rPr>
        <w:t>）</w:t>
      </w:r>
      <w:bookmarkEnd w:id="166"/>
    </w:p>
    <w:tbl>
      <w:tblPr>
        <w:tblStyle w:val="af4"/>
        <w:tblW w:w="10632" w:type="dxa"/>
        <w:tblInd w:w="-459" w:type="dxa"/>
        <w:tblLook w:val="04A0" w:firstRow="1" w:lastRow="0" w:firstColumn="1" w:lastColumn="0" w:noHBand="0" w:noVBand="1"/>
      </w:tblPr>
      <w:tblGrid>
        <w:gridCol w:w="1678"/>
        <w:gridCol w:w="1791"/>
        <w:gridCol w:w="1697"/>
        <w:gridCol w:w="1638"/>
        <w:gridCol w:w="993"/>
        <w:gridCol w:w="2835"/>
      </w:tblGrid>
      <w:tr w:rsidR="00F632BE" w:rsidTr="00C10878">
        <w:tc>
          <w:tcPr>
            <w:tcW w:w="1678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字段名</w:t>
            </w:r>
          </w:p>
        </w:tc>
        <w:tc>
          <w:tcPr>
            <w:tcW w:w="1791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标识符</w:t>
            </w:r>
          </w:p>
        </w:tc>
        <w:tc>
          <w:tcPr>
            <w:tcW w:w="1697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类型长度</w:t>
            </w:r>
          </w:p>
        </w:tc>
        <w:tc>
          <w:tcPr>
            <w:tcW w:w="1638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是否为主键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备注</w:t>
            </w:r>
          </w:p>
        </w:tc>
      </w:tr>
      <w:tr w:rsidR="00F632BE" w:rsidTr="00C10878">
        <w:tc>
          <w:tcPr>
            <w:tcW w:w="1678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申请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79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 w:rsidRPr="00102DD1">
              <w:rPr>
                <w:szCs w:val="24"/>
              </w:rPr>
              <w:t>apply</w:t>
            </w:r>
            <w:r>
              <w:rPr>
                <w:rFonts w:hint="eastAsia"/>
                <w:szCs w:val="24"/>
              </w:rPr>
              <w:t>_id</w:t>
            </w:r>
          </w:p>
        </w:tc>
        <w:tc>
          <w:tcPr>
            <w:tcW w:w="1697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638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993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835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678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申请人</w:t>
            </w:r>
          </w:p>
        </w:tc>
        <w:tc>
          <w:tcPr>
            <w:tcW w:w="1791" w:type="dxa"/>
            <w:vAlign w:val="center"/>
          </w:tcPr>
          <w:p w:rsidR="00F632BE" w:rsidRDefault="00F632BE" w:rsidP="00047BE6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user_</w:t>
            </w:r>
            <w:r w:rsidR="00047BE6">
              <w:rPr>
                <w:rFonts w:hint="eastAsia"/>
                <w:szCs w:val="24"/>
              </w:rPr>
              <w:t>id</w:t>
            </w:r>
          </w:p>
        </w:tc>
        <w:tc>
          <w:tcPr>
            <w:tcW w:w="1697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638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993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678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时间</w:t>
            </w:r>
          </w:p>
        </w:tc>
        <w:tc>
          <w:tcPr>
            <w:tcW w:w="1791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apply_time</w:t>
            </w:r>
          </w:p>
        </w:tc>
        <w:tc>
          <w:tcPr>
            <w:tcW w:w="1697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date</w:t>
            </w:r>
          </w:p>
        </w:tc>
        <w:tc>
          <w:tcPr>
            <w:tcW w:w="1638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993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BE7470" w:rsidTr="00C10878">
        <w:tc>
          <w:tcPr>
            <w:tcW w:w="1678" w:type="dxa"/>
            <w:vAlign w:val="center"/>
          </w:tcPr>
          <w:p w:rsidR="00BE7470" w:rsidRDefault="00BE7470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总金额</w:t>
            </w:r>
          </w:p>
        </w:tc>
        <w:tc>
          <w:tcPr>
            <w:tcW w:w="1791" w:type="dxa"/>
            <w:vAlign w:val="center"/>
          </w:tcPr>
          <w:p w:rsidR="00BE7470" w:rsidRDefault="00BE7470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M</w:t>
            </w:r>
            <w:r>
              <w:rPr>
                <w:rFonts w:hint="eastAsia"/>
                <w:szCs w:val="24"/>
              </w:rPr>
              <w:t>oney_count</w:t>
            </w:r>
          </w:p>
        </w:tc>
        <w:tc>
          <w:tcPr>
            <w:tcW w:w="1697" w:type="dxa"/>
            <w:vAlign w:val="center"/>
          </w:tcPr>
          <w:p w:rsidR="00BE7470" w:rsidRDefault="00BE7470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Varchar(255)</w:t>
            </w:r>
          </w:p>
        </w:tc>
        <w:tc>
          <w:tcPr>
            <w:tcW w:w="1638" w:type="dxa"/>
            <w:vAlign w:val="center"/>
          </w:tcPr>
          <w:p w:rsidR="00BE7470" w:rsidRDefault="00BE7470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993" w:type="dxa"/>
            <w:vAlign w:val="center"/>
          </w:tcPr>
          <w:p w:rsidR="00BE7470" w:rsidRPr="00F37E99" w:rsidRDefault="00BE7470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BE7470" w:rsidRDefault="00BE7470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678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提交状态</w:t>
            </w:r>
          </w:p>
        </w:tc>
        <w:tc>
          <w:tcPr>
            <w:tcW w:w="1791" w:type="dxa"/>
            <w:vAlign w:val="center"/>
          </w:tcPr>
          <w:p w:rsidR="00F632BE" w:rsidRPr="00295D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submit_state</w:t>
            </w:r>
          </w:p>
        </w:tc>
        <w:tc>
          <w:tcPr>
            <w:tcW w:w="1697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nt(2)</w:t>
            </w:r>
          </w:p>
        </w:tc>
        <w:tc>
          <w:tcPr>
            <w:tcW w:w="1638" w:type="dxa"/>
            <w:vAlign w:val="center"/>
          </w:tcPr>
          <w:p w:rsidR="00F632BE" w:rsidRPr="00F37E99" w:rsidRDefault="0064026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993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cs="微软雅黑"/>
                <w:kern w:val="0"/>
                <w:sz w:val="20"/>
                <w:szCs w:val="20"/>
              </w:rPr>
              <w:t>提交、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0</w:t>
            </w:r>
            <w:r>
              <w:rPr>
                <w:rFonts w:ascii="微软雅黑" w:hAnsi="微软雅黑" w:cs="微软雅黑"/>
                <w:kern w:val="0"/>
                <w:sz w:val="20"/>
                <w:szCs w:val="20"/>
              </w:rPr>
              <w:t>草稿</w:t>
            </w:r>
          </w:p>
        </w:tc>
      </w:tr>
      <w:tr w:rsidR="00F632BE" w:rsidTr="00C10878">
        <w:tc>
          <w:tcPr>
            <w:tcW w:w="1678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申请状态</w:t>
            </w:r>
          </w:p>
        </w:tc>
        <w:tc>
          <w:tcPr>
            <w:tcW w:w="1791" w:type="dxa"/>
            <w:vAlign w:val="center"/>
          </w:tcPr>
          <w:p w:rsidR="00F632BE" w:rsidRPr="00295D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apply</w:t>
            </w:r>
            <w:r>
              <w:rPr>
                <w:szCs w:val="24"/>
              </w:rPr>
              <w:t>_</w:t>
            </w:r>
            <w:r w:rsidRPr="00102DD1">
              <w:rPr>
                <w:szCs w:val="24"/>
              </w:rPr>
              <w:t>state</w:t>
            </w:r>
          </w:p>
        </w:tc>
        <w:tc>
          <w:tcPr>
            <w:tcW w:w="1697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nt(2)</w:t>
            </w:r>
          </w:p>
        </w:tc>
        <w:tc>
          <w:tcPr>
            <w:tcW w:w="1638" w:type="dxa"/>
            <w:vAlign w:val="center"/>
          </w:tcPr>
          <w:p w:rsidR="00F632BE" w:rsidRPr="00F37E99" w:rsidRDefault="0064026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993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ascii="微软雅黑" w:hAnsi="微软雅黑" w:cs="微软雅黑"/>
                <w:kern w:val="0"/>
                <w:sz w:val="20"/>
                <w:szCs w:val="20"/>
              </w:rPr>
              <w:t>0:</w:t>
            </w:r>
            <w:r>
              <w:rPr>
                <w:rFonts w:ascii="微软雅黑" w:hAnsi="微软雅黑" w:cs="微软雅黑"/>
                <w:kern w:val="0"/>
                <w:sz w:val="20"/>
                <w:szCs w:val="20"/>
              </w:rPr>
              <w:t>未审批</w:t>
            </w:r>
            <w:r>
              <w:rPr>
                <w:rFonts w:ascii="微软雅黑" w:hAnsi="微软雅黑" w:cs="微软雅黑"/>
                <w:kern w:val="0"/>
                <w:sz w:val="20"/>
                <w:szCs w:val="20"/>
              </w:rPr>
              <w:t>|1:</w:t>
            </w:r>
            <w:r>
              <w:rPr>
                <w:rFonts w:ascii="微软雅黑" w:hAnsi="微软雅黑" w:cs="微软雅黑"/>
                <w:kern w:val="0"/>
                <w:sz w:val="20"/>
                <w:szCs w:val="20"/>
              </w:rPr>
              <w:t>同意</w:t>
            </w:r>
            <w:r>
              <w:rPr>
                <w:rFonts w:ascii="微软雅黑" w:hAnsi="微软雅黑" w:cs="微软雅黑"/>
                <w:kern w:val="0"/>
                <w:sz w:val="20"/>
                <w:szCs w:val="20"/>
              </w:rPr>
              <w:t>|2:</w:t>
            </w:r>
            <w:r>
              <w:rPr>
                <w:rFonts w:ascii="微软雅黑" w:hAnsi="微软雅黑" w:cs="微软雅黑"/>
                <w:kern w:val="0"/>
                <w:sz w:val="20"/>
                <w:szCs w:val="20"/>
              </w:rPr>
              <w:t>否决</w:t>
            </w:r>
            <w:r w:rsidR="00E711EA">
              <w:rPr>
                <w:rFonts w:ascii="微软雅黑" w:hAnsi="微软雅黑" w:cs="微软雅黑"/>
                <w:kern w:val="0"/>
                <w:sz w:val="20"/>
                <w:szCs w:val="20"/>
              </w:rPr>
              <w:t>|</w:t>
            </w:r>
            <w:r w:rsidR="00E711EA"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3:</w:t>
            </w:r>
            <w:r w:rsidR="00E711EA"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已处理</w:t>
            </w:r>
          </w:p>
        </w:tc>
      </w:tr>
      <w:tr w:rsidR="001611B1" w:rsidTr="00C10878">
        <w:tc>
          <w:tcPr>
            <w:tcW w:w="1678" w:type="dxa"/>
            <w:vAlign w:val="center"/>
          </w:tcPr>
          <w:p w:rsidR="001611B1" w:rsidRDefault="001611B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申请类型</w:t>
            </w:r>
          </w:p>
        </w:tc>
        <w:tc>
          <w:tcPr>
            <w:tcW w:w="1791" w:type="dxa"/>
            <w:vAlign w:val="center"/>
          </w:tcPr>
          <w:p w:rsidR="001611B1" w:rsidRDefault="001611B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pply_type</w:t>
            </w:r>
          </w:p>
        </w:tc>
        <w:tc>
          <w:tcPr>
            <w:tcW w:w="1697" w:type="dxa"/>
            <w:vAlign w:val="center"/>
          </w:tcPr>
          <w:p w:rsidR="001611B1" w:rsidRDefault="001611B1" w:rsidP="00CF2521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</w:t>
            </w:r>
            <w:r w:rsidR="00CF2521"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1638" w:type="dxa"/>
            <w:vAlign w:val="center"/>
          </w:tcPr>
          <w:p w:rsidR="001611B1" w:rsidRPr="00F37E99" w:rsidRDefault="00CB4DCA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993" w:type="dxa"/>
            <w:vAlign w:val="center"/>
          </w:tcPr>
          <w:p w:rsidR="001611B1" w:rsidRPr="00F37E99" w:rsidRDefault="001611B1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1611B1" w:rsidRDefault="00CB4DCA" w:rsidP="00C10878">
            <w:pPr>
              <w:ind w:firstLineChars="0" w:firstLine="0"/>
              <w:jc w:val="center"/>
              <w:rPr>
                <w:rFonts w:ascii="微软雅黑" w:hAnsi="微软雅黑" w:cs="微软雅黑"/>
                <w:kern w:val="0"/>
                <w:sz w:val="20"/>
                <w:szCs w:val="20"/>
              </w:rPr>
            </w:pP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0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申购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申领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2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申借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3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盘点</w:t>
            </w:r>
          </w:p>
        </w:tc>
      </w:tr>
      <w:tr w:rsidR="00F632BE" w:rsidTr="00C10878">
        <w:tc>
          <w:tcPr>
            <w:tcW w:w="1678" w:type="dxa"/>
            <w:vAlign w:val="center"/>
          </w:tcPr>
          <w:p w:rsidR="00F632BE" w:rsidRDefault="00A345F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申请说明</w:t>
            </w:r>
          </w:p>
        </w:tc>
        <w:tc>
          <w:tcPr>
            <w:tcW w:w="1791" w:type="dxa"/>
            <w:vAlign w:val="center"/>
          </w:tcPr>
          <w:p w:rsidR="00F632BE" w:rsidRPr="00295D99" w:rsidRDefault="00F632BE" w:rsidP="00A64FD3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apply_</w:t>
            </w:r>
            <w:r w:rsidR="00A64FD3" w:rsidRPr="00A64FD3">
              <w:rPr>
                <w:rFonts w:ascii="Arial" w:hAnsi="Arial" w:cs="Arial"/>
                <w:color w:val="2E3033"/>
                <w:sz w:val="22"/>
                <w:szCs w:val="16"/>
                <w:shd w:val="clear" w:color="auto" w:fill="F9FBFC"/>
              </w:rPr>
              <w:t>explain</w:t>
            </w:r>
          </w:p>
        </w:tc>
        <w:tc>
          <w:tcPr>
            <w:tcW w:w="1697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638" w:type="dxa"/>
            <w:vAlign w:val="center"/>
          </w:tcPr>
          <w:p w:rsidR="00F632BE" w:rsidRPr="00F37E99" w:rsidRDefault="00E238BF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993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</w:tbl>
    <w:p w:rsidR="00F632BE" w:rsidRDefault="00F632BE" w:rsidP="00F632BE">
      <w:pPr>
        <w:ind w:firstLine="480"/>
      </w:pPr>
    </w:p>
    <w:p w:rsidR="00F632BE" w:rsidRPr="005116ED" w:rsidRDefault="00F632BE" w:rsidP="00F632BE">
      <w:pPr>
        <w:pStyle w:val="31"/>
        <w:rPr>
          <w:sz w:val="24"/>
          <w:szCs w:val="24"/>
        </w:rPr>
      </w:pPr>
      <w:bookmarkStart w:id="167" w:name="_Toc490747037"/>
      <w:r>
        <w:rPr>
          <w:rFonts w:hint="eastAsia"/>
          <w:sz w:val="24"/>
          <w:szCs w:val="24"/>
        </w:rPr>
        <w:t>审批</w:t>
      </w:r>
      <w:r w:rsidRPr="005116ED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sms_2</w:t>
      </w:r>
      <w:r w:rsidR="00F91ED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02_</w:t>
      </w:r>
      <w:r w:rsidRPr="00AF34A3">
        <w:rPr>
          <w:rFonts w:hint="eastAsia"/>
          <w:sz w:val="24"/>
          <w:szCs w:val="24"/>
        </w:rPr>
        <w:t>a</w:t>
      </w:r>
      <w:r w:rsidRPr="00AF34A3">
        <w:rPr>
          <w:sz w:val="24"/>
          <w:szCs w:val="24"/>
        </w:rPr>
        <w:t>pproval</w:t>
      </w:r>
      <w:r>
        <w:rPr>
          <w:rFonts w:hint="eastAsia"/>
          <w:sz w:val="24"/>
          <w:szCs w:val="24"/>
        </w:rPr>
        <w:t>）</w:t>
      </w:r>
      <w:bookmarkEnd w:id="167"/>
    </w:p>
    <w:tbl>
      <w:tblPr>
        <w:tblStyle w:val="af4"/>
        <w:tblW w:w="10971" w:type="dxa"/>
        <w:tblInd w:w="-845" w:type="dxa"/>
        <w:tblLook w:val="04A0" w:firstRow="1" w:lastRow="0" w:firstColumn="1" w:lastColumn="0" w:noHBand="0" w:noVBand="1"/>
      </w:tblPr>
      <w:tblGrid>
        <w:gridCol w:w="1611"/>
        <w:gridCol w:w="1883"/>
        <w:gridCol w:w="1550"/>
        <w:gridCol w:w="1365"/>
        <w:gridCol w:w="961"/>
        <w:gridCol w:w="3601"/>
      </w:tblGrid>
      <w:tr w:rsidR="006B4C8B" w:rsidTr="00C333CF">
        <w:trPr>
          <w:trHeight w:val="924"/>
        </w:trPr>
        <w:tc>
          <w:tcPr>
            <w:tcW w:w="1611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字段名</w:t>
            </w:r>
          </w:p>
        </w:tc>
        <w:tc>
          <w:tcPr>
            <w:tcW w:w="1883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标识符</w:t>
            </w:r>
          </w:p>
        </w:tc>
        <w:tc>
          <w:tcPr>
            <w:tcW w:w="1550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类型长度</w:t>
            </w:r>
          </w:p>
        </w:tc>
        <w:tc>
          <w:tcPr>
            <w:tcW w:w="1365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961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是否为主键</w:t>
            </w:r>
          </w:p>
        </w:tc>
        <w:tc>
          <w:tcPr>
            <w:tcW w:w="3601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备注</w:t>
            </w:r>
          </w:p>
        </w:tc>
      </w:tr>
      <w:tr w:rsidR="006B4C8B" w:rsidTr="00C333CF">
        <w:trPr>
          <w:trHeight w:val="449"/>
        </w:trPr>
        <w:tc>
          <w:tcPr>
            <w:tcW w:w="1611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领导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83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lead_id</w:t>
            </w:r>
          </w:p>
        </w:tc>
        <w:tc>
          <w:tcPr>
            <w:tcW w:w="1550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365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961" w:type="dxa"/>
            <w:vAlign w:val="center"/>
          </w:tcPr>
          <w:p w:rsidR="00F632BE" w:rsidRDefault="00EF007D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360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6B4C8B" w:rsidTr="00C333CF">
        <w:trPr>
          <w:trHeight w:val="462"/>
        </w:trPr>
        <w:tc>
          <w:tcPr>
            <w:tcW w:w="161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申请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83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 w:rsidRPr="00102DD1">
              <w:rPr>
                <w:szCs w:val="24"/>
              </w:rPr>
              <w:t>apply</w:t>
            </w:r>
            <w:r>
              <w:rPr>
                <w:rFonts w:hint="eastAsia"/>
                <w:szCs w:val="24"/>
              </w:rPr>
              <w:t>_id</w:t>
            </w:r>
          </w:p>
        </w:tc>
        <w:tc>
          <w:tcPr>
            <w:tcW w:w="155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365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961" w:type="dxa"/>
            <w:vAlign w:val="center"/>
          </w:tcPr>
          <w:p w:rsidR="00F632BE" w:rsidRPr="00F37E99" w:rsidRDefault="00EF007D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360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6B4C8B" w:rsidTr="00C333CF">
        <w:trPr>
          <w:trHeight w:val="924"/>
        </w:trPr>
        <w:tc>
          <w:tcPr>
            <w:tcW w:w="1611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审批状态</w:t>
            </w:r>
          </w:p>
        </w:tc>
        <w:tc>
          <w:tcPr>
            <w:tcW w:w="1883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 w:rsidRPr="00325A0D">
              <w:rPr>
                <w:szCs w:val="24"/>
              </w:rPr>
              <w:t>pproval</w:t>
            </w:r>
            <w:r>
              <w:rPr>
                <w:rFonts w:hint="eastAsia"/>
                <w:szCs w:val="24"/>
              </w:rPr>
              <w:t>_state</w:t>
            </w:r>
          </w:p>
        </w:tc>
        <w:tc>
          <w:tcPr>
            <w:tcW w:w="1550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int(2)</w:t>
            </w:r>
          </w:p>
        </w:tc>
        <w:tc>
          <w:tcPr>
            <w:tcW w:w="1365" w:type="dxa"/>
            <w:vAlign w:val="center"/>
          </w:tcPr>
          <w:p w:rsidR="00F632BE" w:rsidRPr="00F37E99" w:rsidRDefault="00BA089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96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3601" w:type="dxa"/>
            <w:vAlign w:val="center"/>
          </w:tcPr>
          <w:p w:rsidR="00F632BE" w:rsidRPr="00F37E99" w:rsidRDefault="006B4C8B" w:rsidP="00C333CF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0: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待审批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 xml:space="preserve"> | </w:t>
            </w:r>
            <w:r w:rsidR="00F632BE">
              <w:rPr>
                <w:rFonts w:ascii="微软雅黑" w:hAnsi="微软雅黑" w:cs="微软雅黑"/>
                <w:kern w:val="0"/>
                <w:sz w:val="20"/>
                <w:szCs w:val="20"/>
              </w:rPr>
              <w:t>1:</w:t>
            </w:r>
            <w:r w:rsidR="00F632BE">
              <w:rPr>
                <w:rFonts w:ascii="微软雅黑" w:hAnsi="微软雅黑" w:cs="微软雅黑"/>
                <w:kern w:val="0"/>
                <w:sz w:val="20"/>
                <w:szCs w:val="20"/>
              </w:rPr>
              <w:t>同意</w:t>
            </w:r>
            <w:r w:rsidR="00F632BE">
              <w:rPr>
                <w:rFonts w:ascii="微软雅黑" w:hAnsi="微软雅黑" w:cs="微软雅黑"/>
                <w:kern w:val="0"/>
                <w:sz w:val="20"/>
                <w:szCs w:val="20"/>
              </w:rPr>
              <w:t>|2:</w:t>
            </w:r>
            <w:r w:rsidR="00F632BE">
              <w:rPr>
                <w:rFonts w:ascii="微软雅黑" w:hAnsi="微软雅黑" w:cs="微软雅黑"/>
                <w:kern w:val="0"/>
                <w:sz w:val="20"/>
                <w:szCs w:val="20"/>
              </w:rPr>
              <w:t>否决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 xml:space="preserve"> | </w:t>
            </w:r>
            <w:r w:rsidR="00C333CF"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3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：审批中</w:t>
            </w:r>
          </w:p>
        </w:tc>
      </w:tr>
      <w:tr w:rsidR="006B4C8B" w:rsidTr="00C333CF">
        <w:trPr>
          <w:trHeight w:val="462"/>
        </w:trPr>
        <w:tc>
          <w:tcPr>
            <w:tcW w:w="1611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审批时间</w:t>
            </w:r>
          </w:p>
        </w:tc>
        <w:tc>
          <w:tcPr>
            <w:tcW w:w="1883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 w:rsidRPr="00325A0D">
              <w:rPr>
                <w:szCs w:val="24"/>
              </w:rPr>
              <w:t>pproval</w:t>
            </w:r>
            <w:r>
              <w:rPr>
                <w:rFonts w:hint="eastAsia"/>
                <w:szCs w:val="24"/>
              </w:rPr>
              <w:t>_time</w:t>
            </w:r>
          </w:p>
        </w:tc>
        <w:tc>
          <w:tcPr>
            <w:tcW w:w="1550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date</w:t>
            </w:r>
          </w:p>
        </w:tc>
        <w:tc>
          <w:tcPr>
            <w:tcW w:w="1365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96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360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6B4C8B" w:rsidTr="00C333CF">
        <w:trPr>
          <w:trHeight w:val="440"/>
        </w:trPr>
        <w:tc>
          <w:tcPr>
            <w:tcW w:w="1611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  <w:tc>
          <w:tcPr>
            <w:tcW w:w="1883" w:type="dxa"/>
            <w:vAlign w:val="center"/>
          </w:tcPr>
          <w:p w:rsidR="00F632BE" w:rsidRPr="00B854AF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 w:rsidRPr="00AF34A3">
              <w:rPr>
                <w:szCs w:val="24"/>
              </w:rPr>
              <w:t>approval</w:t>
            </w:r>
            <w:r>
              <w:rPr>
                <w:rFonts w:hint="eastAsia"/>
                <w:szCs w:val="24"/>
              </w:rPr>
              <w:t>_</w:t>
            </w:r>
            <w:r w:rsidRPr="00102DD1">
              <w:rPr>
                <w:szCs w:val="24"/>
              </w:rPr>
              <w:t>remark</w:t>
            </w:r>
          </w:p>
        </w:tc>
        <w:tc>
          <w:tcPr>
            <w:tcW w:w="1550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365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96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360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</w:tbl>
    <w:p w:rsidR="00F632BE" w:rsidRPr="005116ED" w:rsidRDefault="00F632BE" w:rsidP="00F632BE">
      <w:pPr>
        <w:pStyle w:val="31"/>
        <w:rPr>
          <w:sz w:val="24"/>
          <w:szCs w:val="24"/>
        </w:rPr>
      </w:pPr>
      <w:bookmarkStart w:id="168" w:name="_Toc490747038"/>
      <w:r>
        <w:rPr>
          <w:rFonts w:hint="eastAsia"/>
          <w:sz w:val="24"/>
          <w:szCs w:val="24"/>
        </w:rPr>
        <w:t>领导</w:t>
      </w:r>
      <w:r w:rsidRPr="005116ED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sms_2</w:t>
      </w:r>
      <w:r w:rsidR="00F91ED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02_lead</w:t>
      </w:r>
      <w:r>
        <w:rPr>
          <w:rFonts w:hint="eastAsia"/>
          <w:sz w:val="24"/>
          <w:szCs w:val="24"/>
        </w:rPr>
        <w:t>）</w:t>
      </w:r>
      <w:bookmarkEnd w:id="168"/>
    </w:p>
    <w:tbl>
      <w:tblPr>
        <w:tblStyle w:val="af4"/>
        <w:tblW w:w="10632" w:type="dxa"/>
        <w:tblInd w:w="-459" w:type="dxa"/>
        <w:tblLook w:val="04A0" w:firstRow="1" w:lastRow="0" w:firstColumn="1" w:lastColumn="0" w:noHBand="0" w:noVBand="1"/>
      </w:tblPr>
      <w:tblGrid>
        <w:gridCol w:w="1557"/>
        <w:gridCol w:w="1854"/>
        <w:gridCol w:w="1820"/>
        <w:gridCol w:w="1490"/>
        <w:gridCol w:w="1490"/>
        <w:gridCol w:w="2421"/>
      </w:tblGrid>
      <w:tr w:rsidR="00F632BE" w:rsidTr="00C10878">
        <w:tc>
          <w:tcPr>
            <w:tcW w:w="1629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标识符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类型长度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是否为主键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备注</w:t>
            </w:r>
          </w:p>
        </w:tc>
      </w:tr>
      <w:tr w:rsidR="00F632BE" w:rsidTr="00C10878">
        <w:tc>
          <w:tcPr>
            <w:tcW w:w="1629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领导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49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lead_id</w:t>
            </w:r>
          </w:p>
        </w:tc>
        <w:tc>
          <w:tcPr>
            <w:tcW w:w="1843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59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559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552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629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领导名字</w:t>
            </w:r>
          </w:p>
        </w:tc>
        <w:tc>
          <w:tcPr>
            <w:tcW w:w="1490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lead_name</w:t>
            </w:r>
          </w:p>
        </w:tc>
        <w:tc>
          <w:tcPr>
            <w:tcW w:w="1843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59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559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629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级别</w:t>
            </w:r>
          </w:p>
        </w:tc>
        <w:tc>
          <w:tcPr>
            <w:tcW w:w="1490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lead_</w:t>
            </w:r>
            <w:r w:rsidRPr="00AF34A3">
              <w:t>level</w:t>
            </w:r>
          </w:p>
        </w:tc>
        <w:tc>
          <w:tcPr>
            <w:tcW w:w="1843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nt(2)</w:t>
            </w:r>
          </w:p>
        </w:tc>
        <w:tc>
          <w:tcPr>
            <w:tcW w:w="1559" w:type="dxa"/>
            <w:vAlign w:val="center"/>
          </w:tcPr>
          <w:p w:rsidR="00F632BE" w:rsidRPr="00F37E99" w:rsidRDefault="006B1BDA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559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1 </w:t>
            </w:r>
            <w:r>
              <w:rPr>
                <w:rFonts w:hint="eastAsia"/>
                <w:szCs w:val="24"/>
              </w:rPr>
              <w:t>一级</w:t>
            </w:r>
            <w:r>
              <w:rPr>
                <w:rFonts w:hint="eastAsia"/>
                <w:szCs w:val="24"/>
              </w:rPr>
              <w:t xml:space="preserve"> 2</w:t>
            </w:r>
            <w:r>
              <w:rPr>
                <w:rFonts w:hint="eastAsia"/>
                <w:szCs w:val="24"/>
              </w:rPr>
              <w:t>二级</w:t>
            </w:r>
            <w:r>
              <w:rPr>
                <w:rFonts w:hint="eastAsia"/>
                <w:szCs w:val="24"/>
              </w:rPr>
              <w:t xml:space="preserve"> 3 </w:t>
            </w:r>
            <w:r>
              <w:rPr>
                <w:rFonts w:hint="eastAsia"/>
                <w:szCs w:val="24"/>
              </w:rPr>
              <w:t>三级</w:t>
            </w:r>
          </w:p>
        </w:tc>
      </w:tr>
      <w:tr w:rsidR="00F632BE" w:rsidTr="00C10878">
        <w:tc>
          <w:tcPr>
            <w:tcW w:w="1629" w:type="dxa"/>
            <w:vAlign w:val="center"/>
          </w:tcPr>
          <w:p w:rsidR="00F632BE" w:rsidRDefault="006B1BDA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审批</w:t>
            </w:r>
            <w:r w:rsidR="00F632BE">
              <w:rPr>
                <w:rFonts w:hint="eastAsia"/>
                <w:szCs w:val="24"/>
              </w:rPr>
              <w:t>金额</w:t>
            </w:r>
          </w:p>
        </w:tc>
        <w:tc>
          <w:tcPr>
            <w:tcW w:w="1490" w:type="dxa"/>
            <w:vAlign w:val="center"/>
          </w:tcPr>
          <w:p w:rsidR="00F632BE" w:rsidRDefault="003449B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 w:rsidRPr="00AF34A3">
              <w:rPr>
                <w:szCs w:val="24"/>
              </w:rPr>
              <w:t>pproval</w:t>
            </w:r>
            <w:r>
              <w:rPr>
                <w:rFonts w:hint="eastAsia"/>
                <w:szCs w:val="24"/>
              </w:rPr>
              <w:t>_money</w:t>
            </w:r>
          </w:p>
        </w:tc>
        <w:tc>
          <w:tcPr>
            <w:tcW w:w="1843" w:type="dxa"/>
            <w:vAlign w:val="center"/>
          </w:tcPr>
          <w:p w:rsidR="00F632BE" w:rsidRPr="00F71D0D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ouble</w:t>
            </w:r>
          </w:p>
        </w:tc>
        <w:tc>
          <w:tcPr>
            <w:tcW w:w="1559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559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rPr>
          <w:trHeight w:val="445"/>
        </w:trPr>
        <w:tc>
          <w:tcPr>
            <w:tcW w:w="1629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  <w:tc>
          <w:tcPr>
            <w:tcW w:w="1490" w:type="dxa"/>
            <w:vAlign w:val="center"/>
          </w:tcPr>
          <w:p w:rsidR="00F632BE" w:rsidRPr="00B854AF" w:rsidRDefault="00F632BE" w:rsidP="00C10878">
            <w:pPr>
              <w:ind w:firstLineChars="100" w:firstLine="240"/>
              <w:rPr>
                <w:szCs w:val="24"/>
              </w:rPr>
            </w:pPr>
            <w:r>
              <w:rPr>
                <w:rFonts w:hint="eastAsia"/>
                <w:szCs w:val="24"/>
              </w:rPr>
              <w:t>lead_</w:t>
            </w:r>
            <w:r w:rsidRPr="00102DD1">
              <w:rPr>
                <w:szCs w:val="24"/>
              </w:rPr>
              <w:t>remark</w:t>
            </w:r>
          </w:p>
        </w:tc>
        <w:tc>
          <w:tcPr>
            <w:tcW w:w="1843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59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559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</w:tbl>
    <w:p w:rsidR="00F632BE" w:rsidRPr="005116ED" w:rsidRDefault="00F632BE" w:rsidP="00F632BE">
      <w:pPr>
        <w:pStyle w:val="31"/>
        <w:rPr>
          <w:sz w:val="24"/>
          <w:szCs w:val="24"/>
        </w:rPr>
      </w:pPr>
      <w:bookmarkStart w:id="169" w:name="_Toc490747039"/>
      <w:r>
        <w:rPr>
          <w:rFonts w:hint="eastAsia"/>
          <w:sz w:val="24"/>
          <w:szCs w:val="24"/>
        </w:rPr>
        <w:lastRenderedPageBreak/>
        <w:t>入库表（</w:t>
      </w:r>
      <w:r>
        <w:rPr>
          <w:rFonts w:hint="eastAsia"/>
          <w:sz w:val="24"/>
          <w:szCs w:val="24"/>
        </w:rPr>
        <w:t>sms_2</w:t>
      </w:r>
      <w:r w:rsidR="00F91ED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02_</w:t>
      </w:r>
      <w:r w:rsidRPr="00480767">
        <w:rPr>
          <w:sz w:val="24"/>
          <w:szCs w:val="24"/>
        </w:rPr>
        <w:t>storage</w:t>
      </w:r>
      <w:r>
        <w:rPr>
          <w:rFonts w:hint="eastAsia"/>
          <w:sz w:val="24"/>
          <w:szCs w:val="24"/>
        </w:rPr>
        <w:t>）</w:t>
      </w:r>
      <w:bookmarkEnd w:id="169"/>
    </w:p>
    <w:tbl>
      <w:tblPr>
        <w:tblStyle w:val="af4"/>
        <w:tblW w:w="10632" w:type="dxa"/>
        <w:tblInd w:w="-459" w:type="dxa"/>
        <w:tblLook w:val="04A0" w:firstRow="1" w:lastRow="0" w:firstColumn="1" w:lastColumn="0" w:noHBand="0" w:noVBand="1"/>
      </w:tblPr>
      <w:tblGrid>
        <w:gridCol w:w="1787"/>
        <w:gridCol w:w="2021"/>
        <w:gridCol w:w="1677"/>
        <w:gridCol w:w="1450"/>
        <w:gridCol w:w="1449"/>
        <w:gridCol w:w="2248"/>
      </w:tblGrid>
      <w:tr w:rsidR="00F632BE" w:rsidTr="00C10878">
        <w:tc>
          <w:tcPr>
            <w:tcW w:w="1787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字段名</w:t>
            </w:r>
          </w:p>
        </w:tc>
        <w:tc>
          <w:tcPr>
            <w:tcW w:w="2021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标识符</w:t>
            </w:r>
          </w:p>
        </w:tc>
        <w:tc>
          <w:tcPr>
            <w:tcW w:w="1677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类型长度</w:t>
            </w:r>
          </w:p>
        </w:tc>
        <w:tc>
          <w:tcPr>
            <w:tcW w:w="1450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1449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是否为主键</w:t>
            </w:r>
          </w:p>
        </w:tc>
        <w:tc>
          <w:tcPr>
            <w:tcW w:w="2248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备注</w:t>
            </w:r>
          </w:p>
        </w:tc>
      </w:tr>
      <w:tr w:rsidR="00F632BE" w:rsidTr="00C10878">
        <w:tc>
          <w:tcPr>
            <w:tcW w:w="1787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入库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202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 w:rsidRPr="00480767">
              <w:rPr>
                <w:szCs w:val="24"/>
              </w:rPr>
              <w:t>storage</w:t>
            </w:r>
            <w:r>
              <w:rPr>
                <w:rFonts w:hint="eastAsia"/>
                <w:szCs w:val="24"/>
              </w:rPr>
              <w:t>_id</w:t>
            </w:r>
          </w:p>
        </w:tc>
        <w:tc>
          <w:tcPr>
            <w:tcW w:w="1677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5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49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248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787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操作人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2021" w:type="dxa"/>
            <w:vAlign w:val="center"/>
          </w:tcPr>
          <w:p w:rsidR="00F632BE" w:rsidRDefault="00D46919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operate</w:t>
            </w:r>
            <w:r w:rsidR="00F632BE">
              <w:rPr>
                <w:rFonts w:hint="eastAsia"/>
                <w:szCs w:val="24"/>
              </w:rPr>
              <w:t>_id</w:t>
            </w:r>
          </w:p>
        </w:tc>
        <w:tc>
          <w:tcPr>
            <w:tcW w:w="1677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5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49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787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物品类型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2021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type_id</w:t>
            </w:r>
          </w:p>
        </w:tc>
        <w:tc>
          <w:tcPr>
            <w:tcW w:w="1677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5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49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rPr>
          <w:trHeight w:val="445"/>
        </w:trPr>
        <w:tc>
          <w:tcPr>
            <w:tcW w:w="1787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物品名称</w:t>
            </w:r>
          </w:p>
        </w:tc>
        <w:tc>
          <w:tcPr>
            <w:tcW w:w="2021" w:type="dxa"/>
            <w:vAlign w:val="center"/>
          </w:tcPr>
          <w:p w:rsidR="00F632BE" w:rsidRPr="00B854AF" w:rsidRDefault="00CF2521" w:rsidP="00C10878">
            <w:pPr>
              <w:ind w:firstLineChars="100" w:firstLine="240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F632BE">
              <w:rPr>
                <w:szCs w:val="24"/>
              </w:rPr>
              <w:t>_</w:t>
            </w:r>
            <w:r w:rsidR="00F632BE">
              <w:rPr>
                <w:rFonts w:hint="eastAsia"/>
                <w:szCs w:val="24"/>
              </w:rPr>
              <w:t>name</w:t>
            </w:r>
          </w:p>
        </w:tc>
        <w:tc>
          <w:tcPr>
            <w:tcW w:w="1677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5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49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787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物品单价</w:t>
            </w:r>
          </w:p>
        </w:tc>
        <w:tc>
          <w:tcPr>
            <w:tcW w:w="2021" w:type="dxa"/>
            <w:vAlign w:val="center"/>
          </w:tcPr>
          <w:p w:rsidR="00F632BE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F632BE">
              <w:rPr>
                <w:szCs w:val="24"/>
              </w:rPr>
              <w:t>_</w:t>
            </w:r>
            <w:r w:rsidR="00F632BE" w:rsidRPr="00102DD1">
              <w:rPr>
                <w:szCs w:val="24"/>
              </w:rPr>
              <w:t>price</w:t>
            </w:r>
          </w:p>
        </w:tc>
        <w:tc>
          <w:tcPr>
            <w:tcW w:w="1677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double</w:t>
            </w:r>
          </w:p>
        </w:tc>
        <w:tc>
          <w:tcPr>
            <w:tcW w:w="145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49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248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RPr="00F37E99" w:rsidTr="00C10878">
        <w:tc>
          <w:tcPr>
            <w:tcW w:w="1787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规格</w:t>
            </w:r>
          </w:p>
        </w:tc>
        <w:tc>
          <w:tcPr>
            <w:tcW w:w="2021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 w:rsidRPr="00480767">
              <w:rPr>
                <w:szCs w:val="24"/>
              </w:rPr>
              <w:t>storage</w:t>
            </w:r>
            <w:r>
              <w:rPr>
                <w:rFonts w:hint="eastAsia"/>
                <w:szCs w:val="24"/>
              </w:rPr>
              <w:t>_spec</w:t>
            </w:r>
          </w:p>
        </w:tc>
        <w:tc>
          <w:tcPr>
            <w:tcW w:w="1677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50" w:type="dxa"/>
          </w:tcPr>
          <w:p w:rsidR="00F632BE" w:rsidRPr="00F37E99" w:rsidRDefault="009124F6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49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248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RPr="00F37E99" w:rsidTr="00C10878">
        <w:tc>
          <w:tcPr>
            <w:tcW w:w="1787" w:type="dxa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数量</w:t>
            </w:r>
          </w:p>
        </w:tc>
        <w:tc>
          <w:tcPr>
            <w:tcW w:w="2021" w:type="dxa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storage_count</w:t>
            </w:r>
          </w:p>
        </w:tc>
        <w:tc>
          <w:tcPr>
            <w:tcW w:w="1677" w:type="dxa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450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49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248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RPr="00F37E99" w:rsidTr="00C10878">
        <w:tc>
          <w:tcPr>
            <w:tcW w:w="1787" w:type="dxa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入库时间</w:t>
            </w:r>
          </w:p>
        </w:tc>
        <w:tc>
          <w:tcPr>
            <w:tcW w:w="2021" w:type="dxa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storage_time</w:t>
            </w:r>
          </w:p>
        </w:tc>
        <w:tc>
          <w:tcPr>
            <w:tcW w:w="1677" w:type="dxa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ate</w:t>
            </w:r>
          </w:p>
        </w:tc>
        <w:tc>
          <w:tcPr>
            <w:tcW w:w="1450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49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248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RPr="00F37E99" w:rsidTr="00C10878">
        <w:trPr>
          <w:trHeight w:val="445"/>
        </w:trPr>
        <w:tc>
          <w:tcPr>
            <w:tcW w:w="1787" w:type="dxa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状态</w:t>
            </w:r>
          </w:p>
        </w:tc>
        <w:tc>
          <w:tcPr>
            <w:tcW w:w="2021" w:type="dxa"/>
          </w:tcPr>
          <w:p w:rsidR="00F632BE" w:rsidRPr="00B854AF" w:rsidRDefault="00F632BE" w:rsidP="00C10878">
            <w:pPr>
              <w:ind w:firstLineChars="100" w:firstLine="240"/>
              <w:rPr>
                <w:szCs w:val="24"/>
              </w:rPr>
            </w:pPr>
            <w:r>
              <w:rPr>
                <w:rFonts w:hint="eastAsia"/>
                <w:szCs w:val="24"/>
              </w:rPr>
              <w:t>storage_state</w:t>
            </w:r>
          </w:p>
        </w:tc>
        <w:tc>
          <w:tcPr>
            <w:tcW w:w="1677" w:type="dxa"/>
          </w:tcPr>
          <w:p w:rsidR="00F632BE" w:rsidRPr="00F71D0D" w:rsidRDefault="00F632BE" w:rsidP="009124F6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</w:t>
            </w:r>
            <w:r w:rsidR="00AC576E"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1450" w:type="dxa"/>
          </w:tcPr>
          <w:p w:rsidR="00F632BE" w:rsidRPr="00F37E99" w:rsidRDefault="005476E5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49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248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0</w:t>
            </w:r>
            <w:r>
              <w:rPr>
                <w:rFonts w:ascii="微软雅黑" w:hAnsi="微软雅黑" w:cs="微软雅黑"/>
                <w:kern w:val="0"/>
                <w:sz w:val="20"/>
                <w:szCs w:val="20"/>
              </w:rPr>
              <w:t>可用、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cs="微软雅黑"/>
                <w:kern w:val="0"/>
                <w:sz w:val="20"/>
                <w:szCs w:val="20"/>
              </w:rPr>
              <w:t>待维修、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2</w:t>
            </w:r>
            <w:r>
              <w:rPr>
                <w:rFonts w:ascii="微软雅黑" w:hAnsi="微软雅黑" w:cs="微软雅黑"/>
                <w:kern w:val="0"/>
                <w:sz w:val="20"/>
                <w:szCs w:val="20"/>
              </w:rPr>
              <w:t>报废</w:t>
            </w:r>
          </w:p>
        </w:tc>
      </w:tr>
      <w:tr w:rsidR="00F632BE" w:rsidTr="00C10878">
        <w:tc>
          <w:tcPr>
            <w:tcW w:w="1787" w:type="dxa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  <w:tc>
          <w:tcPr>
            <w:tcW w:w="2021" w:type="dxa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storage_remark</w:t>
            </w:r>
          </w:p>
        </w:tc>
        <w:tc>
          <w:tcPr>
            <w:tcW w:w="1677" w:type="dxa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50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449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248" w:type="dxa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</w:tbl>
    <w:p w:rsidR="00F632BE" w:rsidRPr="003E7C5F" w:rsidRDefault="00F632BE" w:rsidP="00F632BE">
      <w:pPr>
        <w:ind w:firstLine="480"/>
      </w:pPr>
    </w:p>
    <w:p w:rsidR="00F632BE" w:rsidRPr="005116ED" w:rsidRDefault="00F632BE" w:rsidP="00F632BE">
      <w:pPr>
        <w:pStyle w:val="31"/>
        <w:rPr>
          <w:sz w:val="24"/>
          <w:szCs w:val="24"/>
        </w:rPr>
      </w:pPr>
      <w:bookmarkStart w:id="170" w:name="_Toc490747040"/>
      <w:r>
        <w:rPr>
          <w:rFonts w:hint="eastAsia"/>
          <w:sz w:val="24"/>
          <w:szCs w:val="24"/>
        </w:rPr>
        <w:t>类型表（</w:t>
      </w:r>
      <w:r>
        <w:rPr>
          <w:rFonts w:hint="eastAsia"/>
          <w:sz w:val="24"/>
          <w:szCs w:val="24"/>
        </w:rPr>
        <w:t>sms_2</w:t>
      </w:r>
      <w:r w:rsidR="00F91ED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02_type</w:t>
      </w:r>
      <w:r>
        <w:rPr>
          <w:rFonts w:hint="eastAsia"/>
          <w:sz w:val="24"/>
          <w:szCs w:val="24"/>
        </w:rPr>
        <w:t>）</w:t>
      </w:r>
      <w:bookmarkEnd w:id="170"/>
    </w:p>
    <w:tbl>
      <w:tblPr>
        <w:tblStyle w:val="af4"/>
        <w:tblW w:w="10632" w:type="dxa"/>
        <w:tblInd w:w="-459" w:type="dxa"/>
        <w:tblLook w:val="04A0" w:firstRow="1" w:lastRow="0" w:firstColumn="1" w:lastColumn="0" w:noHBand="0" w:noVBand="1"/>
      </w:tblPr>
      <w:tblGrid>
        <w:gridCol w:w="1843"/>
        <w:gridCol w:w="1811"/>
        <w:gridCol w:w="1686"/>
        <w:gridCol w:w="1491"/>
        <w:gridCol w:w="1490"/>
        <w:gridCol w:w="2311"/>
      </w:tblGrid>
      <w:tr w:rsidR="00F632BE" w:rsidTr="00C10878"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字段名</w:t>
            </w:r>
          </w:p>
        </w:tc>
        <w:tc>
          <w:tcPr>
            <w:tcW w:w="1811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标识符</w:t>
            </w:r>
          </w:p>
        </w:tc>
        <w:tc>
          <w:tcPr>
            <w:tcW w:w="1686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类型长度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1490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是否为主键</w:t>
            </w:r>
          </w:p>
        </w:tc>
        <w:tc>
          <w:tcPr>
            <w:tcW w:w="2311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备注</w:t>
            </w:r>
          </w:p>
        </w:tc>
      </w:tr>
      <w:tr w:rsidR="00F632BE" w:rsidTr="00C10878">
        <w:tc>
          <w:tcPr>
            <w:tcW w:w="1843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类型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1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type_id </w:t>
            </w:r>
          </w:p>
        </w:tc>
        <w:tc>
          <w:tcPr>
            <w:tcW w:w="1686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9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31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843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类型名称</w:t>
            </w:r>
          </w:p>
        </w:tc>
        <w:tc>
          <w:tcPr>
            <w:tcW w:w="1811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type_name</w:t>
            </w:r>
          </w:p>
        </w:tc>
        <w:tc>
          <w:tcPr>
            <w:tcW w:w="1686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9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1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唯一</w:t>
            </w:r>
          </w:p>
        </w:tc>
      </w:tr>
      <w:tr w:rsidR="00F632BE" w:rsidTr="00C10878">
        <w:tc>
          <w:tcPr>
            <w:tcW w:w="1843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类型描述</w:t>
            </w:r>
          </w:p>
        </w:tc>
        <w:tc>
          <w:tcPr>
            <w:tcW w:w="1811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type_</w:t>
            </w:r>
            <w:r w:rsidRPr="00480767">
              <w:rPr>
                <w:szCs w:val="24"/>
              </w:rPr>
              <w:t>describe</w:t>
            </w:r>
          </w:p>
        </w:tc>
        <w:tc>
          <w:tcPr>
            <w:tcW w:w="1686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9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49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1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</w:tbl>
    <w:p w:rsidR="00F632BE" w:rsidRPr="005116ED" w:rsidRDefault="00F632BE" w:rsidP="00F632BE">
      <w:pPr>
        <w:pStyle w:val="31"/>
        <w:rPr>
          <w:sz w:val="24"/>
          <w:szCs w:val="24"/>
        </w:rPr>
      </w:pPr>
      <w:bookmarkStart w:id="171" w:name="_Toc490747041"/>
      <w:r>
        <w:rPr>
          <w:rFonts w:hint="eastAsia"/>
          <w:sz w:val="24"/>
          <w:szCs w:val="24"/>
        </w:rPr>
        <w:t>借用出库表（</w:t>
      </w:r>
      <w:r>
        <w:rPr>
          <w:rFonts w:hint="eastAsia"/>
          <w:sz w:val="24"/>
          <w:szCs w:val="24"/>
        </w:rPr>
        <w:t>sms_2</w:t>
      </w:r>
      <w:r w:rsidR="00F91ED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02_</w:t>
      </w:r>
      <w:r w:rsidRPr="00480767">
        <w:rPr>
          <w:sz w:val="24"/>
          <w:szCs w:val="24"/>
        </w:rPr>
        <w:t>borrow</w:t>
      </w:r>
      <w:r>
        <w:rPr>
          <w:rFonts w:hint="eastAsia"/>
          <w:sz w:val="24"/>
          <w:szCs w:val="24"/>
        </w:rPr>
        <w:t>）</w:t>
      </w:r>
      <w:bookmarkEnd w:id="171"/>
    </w:p>
    <w:tbl>
      <w:tblPr>
        <w:tblStyle w:val="af4"/>
        <w:tblW w:w="10632" w:type="dxa"/>
        <w:tblInd w:w="-459" w:type="dxa"/>
        <w:tblLook w:val="04A0" w:firstRow="1" w:lastRow="0" w:firstColumn="1" w:lastColumn="0" w:noHBand="0" w:noVBand="1"/>
      </w:tblPr>
      <w:tblGrid>
        <w:gridCol w:w="1822"/>
        <w:gridCol w:w="1896"/>
        <w:gridCol w:w="1683"/>
        <w:gridCol w:w="1475"/>
        <w:gridCol w:w="1474"/>
        <w:gridCol w:w="2282"/>
      </w:tblGrid>
      <w:tr w:rsidR="00F632BE" w:rsidTr="00C10878"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字段名</w:t>
            </w:r>
          </w:p>
        </w:tc>
        <w:tc>
          <w:tcPr>
            <w:tcW w:w="1811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标识符</w:t>
            </w:r>
          </w:p>
        </w:tc>
        <w:tc>
          <w:tcPr>
            <w:tcW w:w="1686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类型长度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1490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是否为主键</w:t>
            </w:r>
          </w:p>
        </w:tc>
        <w:tc>
          <w:tcPr>
            <w:tcW w:w="2311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备注</w:t>
            </w:r>
          </w:p>
        </w:tc>
      </w:tr>
      <w:tr w:rsidR="00F632BE" w:rsidTr="00C10878">
        <w:tc>
          <w:tcPr>
            <w:tcW w:w="1843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借用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1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borrow_id</w:t>
            </w:r>
          </w:p>
        </w:tc>
        <w:tc>
          <w:tcPr>
            <w:tcW w:w="1686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9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31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843" w:type="dxa"/>
            <w:vAlign w:val="center"/>
          </w:tcPr>
          <w:p w:rsidR="00F632BE" w:rsidRDefault="00F632BE" w:rsidP="00C10878">
            <w:pPr>
              <w:ind w:firstLineChars="150" w:firstLine="360"/>
              <w:rPr>
                <w:szCs w:val="24"/>
              </w:rPr>
            </w:pPr>
            <w:r>
              <w:rPr>
                <w:rFonts w:hint="eastAsia"/>
                <w:szCs w:val="24"/>
              </w:rPr>
              <w:t>物品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11" w:type="dxa"/>
            <w:vAlign w:val="center"/>
          </w:tcPr>
          <w:p w:rsidR="00F632BE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F632BE">
              <w:rPr>
                <w:rFonts w:hint="eastAsia"/>
                <w:szCs w:val="24"/>
              </w:rPr>
              <w:t>_id</w:t>
            </w:r>
          </w:p>
        </w:tc>
        <w:tc>
          <w:tcPr>
            <w:tcW w:w="1686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9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11" w:type="dxa"/>
            <w:vAlign w:val="center"/>
          </w:tcPr>
          <w:p w:rsidR="00F632BE" w:rsidRPr="00F37E99" w:rsidRDefault="00F632BE" w:rsidP="00C10878">
            <w:pPr>
              <w:ind w:firstLineChars="0" w:firstLine="0"/>
              <w:rPr>
                <w:szCs w:val="24"/>
              </w:rPr>
            </w:pPr>
          </w:p>
        </w:tc>
      </w:tr>
      <w:tr w:rsidR="00F632BE" w:rsidTr="00C10878">
        <w:tc>
          <w:tcPr>
            <w:tcW w:w="1843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借用人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11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 w:rsidRPr="00480767">
              <w:rPr>
                <w:szCs w:val="24"/>
              </w:rPr>
              <w:t>borrow</w:t>
            </w:r>
            <w:r>
              <w:rPr>
                <w:rFonts w:hint="eastAsia"/>
                <w:szCs w:val="24"/>
              </w:rPr>
              <w:t>People_id</w:t>
            </w:r>
          </w:p>
        </w:tc>
        <w:tc>
          <w:tcPr>
            <w:tcW w:w="1686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9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1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RPr="00F37E99" w:rsidTr="00C10878">
        <w:tc>
          <w:tcPr>
            <w:tcW w:w="1843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借用时间</w:t>
            </w:r>
          </w:p>
        </w:tc>
        <w:tc>
          <w:tcPr>
            <w:tcW w:w="1811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borrow_time</w:t>
            </w:r>
          </w:p>
        </w:tc>
        <w:tc>
          <w:tcPr>
            <w:tcW w:w="1686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date</w:t>
            </w:r>
          </w:p>
        </w:tc>
        <w:tc>
          <w:tcPr>
            <w:tcW w:w="1491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11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72129E" w:rsidRPr="00F37E99" w:rsidTr="00C10878">
        <w:tc>
          <w:tcPr>
            <w:tcW w:w="1843" w:type="dxa"/>
          </w:tcPr>
          <w:p w:rsidR="0072129E" w:rsidRDefault="0072129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操作人</w:t>
            </w:r>
          </w:p>
        </w:tc>
        <w:tc>
          <w:tcPr>
            <w:tcW w:w="1811" w:type="dxa"/>
          </w:tcPr>
          <w:p w:rsidR="0072129E" w:rsidRDefault="008D7D9B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O</w:t>
            </w:r>
            <w:r w:rsidR="0072129E">
              <w:rPr>
                <w:rFonts w:hint="eastAsia"/>
                <w:szCs w:val="24"/>
              </w:rPr>
              <w:t>perater</w:t>
            </w:r>
            <w:r>
              <w:rPr>
                <w:rFonts w:hint="eastAsia"/>
                <w:szCs w:val="24"/>
              </w:rPr>
              <w:t>_id</w:t>
            </w:r>
          </w:p>
        </w:tc>
        <w:tc>
          <w:tcPr>
            <w:tcW w:w="1686" w:type="dxa"/>
          </w:tcPr>
          <w:p w:rsidR="0072129E" w:rsidRDefault="0072129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91" w:type="dxa"/>
          </w:tcPr>
          <w:p w:rsidR="0072129E" w:rsidRDefault="0072129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</w:tcPr>
          <w:p w:rsidR="0072129E" w:rsidRPr="00F37E99" w:rsidRDefault="0072129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11" w:type="dxa"/>
          </w:tcPr>
          <w:p w:rsidR="0072129E" w:rsidRPr="00F37E99" w:rsidRDefault="0072129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RPr="00F37E99" w:rsidTr="00C10878">
        <w:tc>
          <w:tcPr>
            <w:tcW w:w="1843" w:type="dxa"/>
          </w:tcPr>
          <w:p w:rsidR="00F632BE" w:rsidRDefault="00F632BE" w:rsidP="00C10878">
            <w:pPr>
              <w:ind w:firstLineChars="150" w:firstLine="360"/>
              <w:rPr>
                <w:szCs w:val="24"/>
              </w:rPr>
            </w:pPr>
            <w:r>
              <w:rPr>
                <w:rFonts w:hint="eastAsia"/>
                <w:szCs w:val="24"/>
              </w:rPr>
              <w:t>物品数量</w:t>
            </w:r>
          </w:p>
        </w:tc>
        <w:tc>
          <w:tcPr>
            <w:tcW w:w="1811" w:type="dxa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borrow_conut</w:t>
            </w:r>
          </w:p>
        </w:tc>
        <w:tc>
          <w:tcPr>
            <w:tcW w:w="1686" w:type="dxa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491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</w:tcPr>
          <w:p w:rsidR="00F632BE" w:rsidRPr="00F37E99" w:rsidRDefault="00F632BE" w:rsidP="00C10878">
            <w:pPr>
              <w:ind w:firstLineChars="0" w:firstLine="0"/>
              <w:rPr>
                <w:szCs w:val="24"/>
              </w:rPr>
            </w:pPr>
          </w:p>
        </w:tc>
        <w:tc>
          <w:tcPr>
            <w:tcW w:w="2311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RPr="00F37E99" w:rsidTr="00C10878">
        <w:tc>
          <w:tcPr>
            <w:tcW w:w="1843" w:type="dxa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归还时间</w:t>
            </w:r>
          </w:p>
        </w:tc>
        <w:tc>
          <w:tcPr>
            <w:tcW w:w="1811" w:type="dxa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 w:rsidRPr="0090298E">
              <w:rPr>
                <w:szCs w:val="24"/>
              </w:rPr>
              <w:t>eturn</w:t>
            </w:r>
            <w:r>
              <w:rPr>
                <w:rFonts w:hint="eastAsia"/>
                <w:szCs w:val="24"/>
              </w:rPr>
              <w:t>_</w:t>
            </w:r>
            <w:r w:rsidRPr="0090298E">
              <w:rPr>
                <w:szCs w:val="24"/>
              </w:rPr>
              <w:t>time</w:t>
            </w:r>
          </w:p>
        </w:tc>
        <w:tc>
          <w:tcPr>
            <w:tcW w:w="1686" w:type="dxa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date</w:t>
            </w:r>
          </w:p>
        </w:tc>
        <w:tc>
          <w:tcPr>
            <w:tcW w:w="1491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11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RPr="00F37E99" w:rsidTr="00C10878">
        <w:tc>
          <w:tcPr>
            <w:tcW w:w="1843" w:type="dxa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  <w:tc>
          <w:tcPr>
            <w:tcW w:w="1811" w:type="dxa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 w:rsidRPr="00480767">
              <w:rPr>
                <w:szCs w:val="24"/>
              </w:rPr>
              <w:t>borrow</w:t>
            </w:r>
            <w:r>
              <w:rPr>
                <w:rFonts w:hint="eastAsia"/>
                <w:szCs w:val="24"/>
              </w:rPr>
              <w:t>_remark</w:t>
            </w:r>
          </w:p>
        </w:tc>
        <w:tc>
          <w:tcPr>
            <w:tcW w:w="1686" w:type="dxa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91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490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11" w:type="dxa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</w:tbl>
    <w:p w:rsidR="00F632BE" w:rsidRPr="003E7C5F" w:rsidRDefault="00F632BE" w:rsidP="00F632BE">
      <w:pPr>
        <w:ind w:firstLine="480"/>
      </w:pPr>
    </w:p>
    <w:p w:rsidR="00F632BE" w:rsidRPr="005116ED" w:rsidRDefault="00F632BE" w:rsidP="00F632BE">
      <w:pPr>
        <w:pStyle w:val="31"/>
        <w:rPr>
          <w:sz w:val="24"/>
          <w:szCs w:val="24"/>
        </w:rPr>
      </w:pPr>
      <w:bookmarkStart w:id="172" w:name="_Toc490747042"/>
      <w:r>
        <w:rPr>
          <w:rFonts w:hint="eastAsia"/>
          <w:sz w:val="24"/>
          <w:szCs w:val="24"/>
        </w:rPr>
        <w:t>领用出库表（</w:t>
      </w:r>
      <w:r>
        <w:rPr>
          <w:rFonts w:hint="eastAsia"/>
          <w:sz w:val="24"/>
          <w:szCs w:val="24"/>
        </w:rPr>
        <w:t>sms_2</w:t>
      </w:r>
      <w:r w:rsidR="00F91EDB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02_</w:t>
      </w:r>
      <w:r w:rsidRPr="00F00F01">
        <w:rPr>
          <w:sz w:val="24"/>
          <w:szCs w:val="24"/>
        </w:rPr>
        <w:t>receive</w:t>
      </w:r>
      <w:r>
        <w:rPr>
          <w:rFonts w:hint="eastAsia"/>
          <w:sz w:val="24"/>
          <w:szCs w:val="24"/>
        </w:rPr>
        <w:t>）</w:t>
      </w:r>
      <w:bookmarkEnd w:id="172"/>
    </w:p>
    <w:tbl>
      <w:tblPr>
        <w:tblStyle w:val="af4"/>
        <w:tblW w:w="10632" w:type="dxa"/>
        <w:tblInd w:w="-459" w:type="dxa"/>
        <w:tblLook w:val="04A0" w:firstRow="1" w:lastRow="0" w:firstColumn="1" w:lastColumn="0" w:noHBand="0" w:noVBand="1"/>
      </w:tblPr>
      <w:tblGrid>
        <w:gridCol w:w="1843"/>
        <w:gridCol w:w="1811"/>
        <w:gridCol w:w="1686"/>
        <w:gridCol w:w="1491"/>
        <w:gridCol w:w="1490"/>
        <w:gridCol w:w="2311"/>
      </w:tblGrid>
      <w:tr w:rsidR="00F632BE" w:rsidTr="00C10878"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字段名</w:t>
            </w:r>
          </w:p>
        </w:tc>
        <w:tc>
          <w:tcPr>
            <w:tcW w:w="1811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标识符</w:t>
            </w:r>
          </w:p>
        </w:tc>
        <w:tc>
          <w:tcPr>
            <w:tcW w:w="1686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类型长度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1490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是否为主键</w:t>
            </w:r>
          </w:p>
        </w:tc>
        <w:tc>
          <w:tcPr>
            <w:tcW w:w="2311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备注</w:t>
            </w:r>
          </w:p>
        </w:tc>
      </w:tr>
      <w:tr w:rsidR="00F632BE" w:rsidTr="00C10878">
        <w:tc>
          <w:tcPr>
            <w:tcW w:w="1843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领用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11" w:type="dxa"/>
            <w:vAlign w:val="center"/>
          </w:tcPr>
          <w:p w:rsidR="00F632BE" w:rsidRPr="00F37E99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 w:rsidRPr="00F00F01">
              <w:rPr>
                <w:szCs w:val="24"/>
              </w:rPr>
              <w:t>R</w:t>
            </w:r>
            <w:r w:rsidR="00F632BE" w:rsidRPr="00F00F01">
              <w:rPr>
                <w:szCs w:val="24"/>
              </w:rPr>
              <w:t>eceive</w:t>
            </w:r>
            <w:r w:rsidR="00F632BE">
              <w:rPr>
                <w:rFonts w:hint="eastAsia"/>
                <w:szCs w:val="24"/>
              </w:rPr>
              <w:t xml:space="preserve">_id </w:t>
            </w:r>
          </w:p>
        </w:tc>
        <w:tc>
          <w:tcPr>
            <w:tcW w:w="1686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9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31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843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物品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11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goods_id</w:t>
            </w:r>
          </w:p>
        </w:tc>
        <w:tc>
          <w:tcPr>
            <w:tcW w:w="1686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9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11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E060D8" w:rsidTr="00A64127">
        <w:tc>
          <w:tcPr>
            <w:tcW w:w="1843" w:type="dxa"/>
          </w:tcPr>
          <w:p w:rsidR="00E060D8" w:rsidRDefault="00E060D8" w:rsidP="00BE1672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操作人</w:t>
            </w:r>
          </w:p>
        </w:tc>
        <w:tc>
          <w:tcPr>
            <w:tcW w:w="1811" w:type="dxa"/>
          </w:tcPr>
          <w:p w:rsidR="00E060D8" w:rsidRDefault="00E060D8" w:rsidP="00BE1672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operater</w:t>
            </w:r>
          </w:p>
        </w:tc>
        <w:tc>
          <w:tcPr>
            <w:tcW w:w="1686" w:type="dxa"/>
          </w:tcPr>
          <w:p w:rsidR="00E060D8" w:rsidRDefault="00E060D8" w:rsidP="00BE1672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91" w:type="dxa"/>
          </w:tcPr>
          <w:p w:rsidR="00E060D8" w:rsidRDefault="00E060D8" w:rsidP="00BE1672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</w:tcPr>
          <w:p w:rsidR="00E060D8" w:rsidRPr="00F37E99" w:rsidRDefault="00E060D8" w:rsidP="00BE1672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11" w:type="dxa"/>
          </w:tcPr>
          <w:p w:rsidR="00E060D8" w:rsidRPr="00F37E99" w:rsidRDefault="00E060D8" w:rsidP="00BE1672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E060D8" w:rsidTr="00C10878">
        <w:tc>
          <w:tcPr>
            <w:tcW w:w="1843" w:type="dxa"/>
            <w:vAlign w:val="center"/>
          </w:tcPr>
          <w:p w:rsidR="00E060D8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领用人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11" w:type="dxa"/>
            <w:vAlign w:val="center"/>
          </w:tcPr>
          <w:p w:rsidR="00E060D8" w:rsidRPr="00791681" w:rsidRDefault="00E060D8" w:rsidP="00C10878">
            <w:pPr>
              <w:widowControl/>
              <w:shd w:val="clear" w:color="auto" w:fill="F2F2F2"/>
              <w:spacing w:line="339" w:lineRule="atLeast"/>
              <w:ind w:firstLineChars="0" w:firstLine="0"/>
              <w:jc w:val="left"/>
              <w:rPr>
                <w:rFonts w:ascii="Tahoma" w:hAnsi="Tahoma" w:cs="Tahoma"/>
                <w:color w:val="434343"/>
                <w:sz w:val="17"/>
                <w:szCs w:val="17"/>
              </w:rPr>
            </w:pPr>
            <w:r>
              <w:rPr>
                <w:rFonts w:hint="eastAsia"/>
                <w:szCs w:val="24"/>
              </w:rPr>
              <w:t xml:space="preserve">   user_id</w:t>
            </w:r>
          </w:p>
        </w:tc>
        <w:tc>
          <w:tcPr>
            <w:tcW w:w="1686" w:type="dxa"/>
            <w:vAlign w:val="center"/>
          </w:tcPr>
          <w:p w:rsidR="00E060D8" w:rsidRPr="00F71D0D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91" w:type="dxa"/>
            <w:vAlign w:val="center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  <w:vAlign w:val="center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11" w:type="dxa"/>
            <w:vAlign w:val="center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E060D8" w:rsidRPr="00F37E99" w:rsidTr="00C10878">
        <w:tc>
          <w:tcPr>
            <w:tcW w:w="1843" w:type="dxa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领用时间</w:t>
            </w:r>
          </w:p>
        </w:tc>
        <w:tc>
          <w:tcPr>
            <w:tcW w:w="1811" w:type="dxa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receive_time</w:t>
            </w:r>
          </w:p>
        </w:tc>
        <w:tc>
          <w:tcPr>
            <w:tcW w:w="1686" w:type="dxa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date</w:t>
            </w:r>
          </w:p>
        </w:tc>
        <w:tc>
          <w:tcPr>
            <w:tcW w:w="1491" w:type="dxa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11" w:type="dxa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E060D8" w:rsidRPr="00F37E99" w:rsidTr="00C10878">
        <w:tc>
          <w:tcPr>
            <w:tcW w:w="1843" w:type="dxa"/>
          </w:tcPr>
          <w:p w:rsidR="00E060D8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物品数量</w:t>
            </w:r>
          </w:p>
        </w:tc>
        <w:tc>
          <w:tcPr>
            <w:tcW w:w="1811" w:type="dxa"/>
          </w:tcPr>
          <w:p w:rsidR="00E060D8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>
              <w:rPr>
                <w:rFonts w:hint="eastAsia"/>
                <w:szCs w:val="24"/>
              </w:rPr>
              <w:t>_conut</w:t>
            </w:r>
          </w:p>
        </w:tc>
        <w:tc>
          <w:tcPr>
            <w:tcW w:w="1686" w:type="dxa"/>
          </w:tcPr>
          <w:p w:rsidR="00E060D8" w:rsidRPr="00F71D0D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491" w:type="dxa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11" w:type="dxa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E060D8" w:rsidRPr="00F37E99" w:rsidTr="00C10878">
        <w:tc>
          <w:tcPr>
            <w:tcW w:w="1843" w:type="dxa"/>
          </w:tcPr>
          <w:p w:rsidR="00E060D8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  <w:tc>
          <w:tcPr>
            <w:tcW w:w="1811" w:type="dxa"/>
          </w:tcPr>
          <w:p w:rsidR="00E060D8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 w:rsidRPr="00F00F01">
              <w:rPr>
                <w:szCs w:val="24"/>
              </w:rPr>
              <w:t>receive</w:t>
            </w:r>
            <w:r>
              <w:rPr>
                <w:rFonts w:hint="eastAsia"/>
                <w:szCs w:val="24"/>
              </w:rPr>
              <w:t>_remark</w:t>
            </w:r>
          </w:p>
        </w:tc>
        <w:tc>
          <w:tcPr>
            <w:tcW w:w="1686" w:type="dxa"/>
          </w:tcPr>
          <w:p w:rsidR="00E060D8" w:rsidRPr="00F71D0D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91" w:type="dxa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490" w:type="dxa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11" w:type="dxa"/>
          </w:tcPr>
          <w:p w:rsidR="00E060D8" w:rsidRPr="00F37E99" w:rsidRDefault="00E060D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</w:tbl>
    <w:p w:rsidR="00F632BE" w:rsidRPr="00F00F01" w:rsidRDefault="00F632BE" w:rsidP="00F632BE">
      <w:pPr>
        <w:ind w:firstLineChars="0" w:firstLine="0"/>
      </w:pPr>
      <w:bookmarkStart w:id="173" w:name="_Toc490747043"/>
    </w:p>
    <w:bookmarkEnd w:id="173"/>
    <w:p w:rsidR="00F632BE" w:rsidRPr="005D5654" w:rsidRDefault="00F632BE" w:rsidP="00F632BE">
      <w:pPr>
        <w:pStyle w:val="31"/>
        <w:rPr>
          <w:sz w:val="24"/>
          <w:szCs w:val="24"/>
        </w:rPr>
      </w:pPr>
      <w:r w:rsidRPr="005D5654">
        <w:rPr>
          <w:rFonts w:hint="eastAsia"/>
          <w:sz w:val="24"/>
          <w:szCs w:val="24"/>
        </w:rPr>
        <w:t>物资表（</w:t>
      </w:r>
      <w:r w:rsidRPr="005D5654">
        <w:rPr>
          <w:rFonts w:hint="eastAsia"/>
          <w:sz w:val="24"/>
          <w:szCs w:val="24"/>
        </w:rPr>
        <w:t>sms_2</w:t>
      </w:r>
      <w:r w:rsidR="00F91EDB">
        <w:rPr>
          <w:rFonts w:hint="eastAsia"/>
          <w:sz w:val="24"/>
          <w:szCs w:val="24"/>
        </w:rPr>
        <w:t>1</w:t>
      </w:r>
      <w:r w:rsidRPr="005D5654">
        <w:rPr>
          <w:rFonts w:hint="eastAsia"/>
          <w:sz w:val="24"/>
          <w:szCs w:val="24"/>
        </w:rPr>
        <w:t>02_</w:t>
      </w:r>
      <w:r w:rsidR="00CF2521">
        <w:rPr>
          <w:rFonts w:hint="eastAsia"/>
          <w:iCs/>
          <w:szCs w:val="24"/>
        </w:rPr>
        <w:t>goods</w:t>
      </w:r>
      <w:r w:rsidRPr="005D5654">
        <w:rPr>
          <w:rFonts w:hint="eastAsia"/>
          <w:sz w:val="24"/>
          <w:szCs w:val="24"/>
        </w:rPr>
        <w:t>）</w:t>
      </w:r>
    </w:p>
    <w:tbl>
      <w:tblPr>
        <w:tblStyle w:val="af4"/>
        <w:tblW w:w="10916" w:type="dxa"/>
        <w:tblInd w:w="-743" w:type="dxa"/>
        <w:tblLook w:val="04A0" w:firstRow="1" w:lastRow="0" w:firstColumn="1" w:lastColumn="0" w:noHBand="0" w:noVBand="1"/>
      </w:tblPr>
      <w:tblGrid>
        <w:gridCol w:w="1418"/>
        <w:gridCol w:w="2552"/>
        <w:gridCol w:w="1559"/>
        <w:gridCol w:w="1276"/>
        <w:gridCol w:w="1134"/>
        <w:gridCol w:w="2977"/>
      </w:tblGrid>
      <w:tr w:rsidR="00F632BE" w:rsidTr="00C10878"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字段名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标识符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类型长度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是否为主键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备注</w:t>
            </w:r>
          </w:p>
        </w:tc>
      </w:tr>
      <w:tr w:rsidR="00F632BE" w:rsidTr="00C10878">
        <w:tc>
          <w:tcPr>
            <w:tcW w:w="1418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类型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2552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type_id</w:t>
            </w:r>
          </w:p>
        </w:tc>
        <w:tc>
          <w:tcPr>
            <w:tcW w:w="1559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276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418" w:type="dxa"/>
            <w:vAlign w:val="center"/>
          </w:tcPr>
          <w:p w:rsidR="00F632BE" w:rsidRDefault="00F632BE" w:rsidP="00C10878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物资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2552" w:type="dxa"/>
            <w:vAlign w:val="center"/>
          </w:tcPr>
          <w:p w:rsidR="00F632BE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F632BE">
              <w:rPr>
                <w:rFonts w:hint="eastAsia"/>
                <w:szCs w:val="24"/>
              </w:rPr>
              <w:t>_id</w:t>
            </w:r>
          </w:p>
        </w:tc>
        <w:tc>
          <w:tcPr>
            <w:tcW w:w="1559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276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977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418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物资名称</w:t>
            </w:r>
          </w:p>
        </w:tc>
        <w:tc>
          <w:tcPr>
            <w:tcW w:w="2552" w:type="dxa"/>
            <w:vAlign w:val="center"/>
          </w:tcPr>
          <w:p w:rsidR="00F632BE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F632BE">
              <w:rPr>
                <w:rFonts w:hint="eastAsia"/>
                <w:szCs w:val="24"/>
              </w:rPr>
              <w:t>_name</w:t>
            </w:r>
          </w:p>
        </w:tc>
        <w:tc>
          <w:tcPr>
            <w:tcW w:w="1559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276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418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物资单价</w:t>
            </w:r>
          </w:p>
        </w:tc>
        <w:tc>
          <w:tcPr>
            <w:tcW w:w="2552" w:type="dxa"/>
            <w:vAlign w:val="center"/>
          </w:tcPr>
          <w:p w:rsidR="00F632BE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F632BE">
              <w:rPr>
                <w:rFonts w:hint="eastAsia"/>
                <w:szCs w:val="24"/>
              </w:rPr>
              <w:t>_price</w:t>
            </w:r>
          </w:p>
        </w:tc>
        <w:tc>
          <w:tcPr>
            <w:tcW w:w="1559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double</w:t>
            </w:r>
          </w:p>
        </w:tc>
        <w:tc>
          <w:tcPr>
            <w:tcW w:w="1276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418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规格</w:t>
            </w:r>
          </w:p>
        </w:tc>
        <w:tc>
          <w:tcPr>
            <w:tcW w:w="2552" w:type="dxa"/>
            <w:vAlign w:val="center"/>
          </w:tcPr>
          <w:p w:rsidR="00F632BE" w:rsidRPr="00B854AF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F632BE">
              <w:rPr>
                <w:rFonts w:hint="eastAsia"/>
                <w:szCs w:val="24"/>
              </w:rPr>
              <w:t>_</w:t>
            </w:r>
            <w:r w:rsidR="00F632BE" w:rsidRPr="00BD5F8F">
              <w:rPr>
                <w:szCs w:val="24"/>
              </w:rPr>
              <w:t>spec</w:t>
            </w:r>
          </w:p>
        </w:tc>
        <w:tc>
          <w:tcPr>
            <w:tcW w:w="1559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276" w:type="dxa"/>
            <w:vAlign w:val="center"/>
          </w:tcPr>
          <w:p w:rsidR="00F632BE" w:rsidRPr="00F37E99" w:rsidRDefault="00836E55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418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总数量</w:t>
            </w:r>
          </w:p>
        </w:tc>
        <w:tc>
          <w:tcPr>
            <w:tcW w:w="2552" w:type="dxa"/>
            <w:vAlign w:val="center"/>
          </w:tcPr>
          <w:p w:rsidR="00F632BE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F632BE">
              <w:rPr>
                <w:rFonts w:hint="eastAsia"/>
                <w:szCs w:val="24"/>
              </w:rPr>
              <w:t>_count</w:t>
            </w:r>
          </w:p>
        </w:tc>
        <w:tc>
          <w:tcPr>
            <w:tcW w:w="1559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276" w:type="dxa"/>
            <w:vAlign w:val="center"/>
          </w:tcPr>
          <w:p w:rsidR="00F632BE" w:rsidRDefault="00836E55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默认为</w:t>
            </w:r>
            <w:r>
              <w:rPr>
                <w:rFonts w:hint="eastAsia"/>
                <w:szCs w:val="24"/>
              </w:rPr>
              <w:t>0</w:t>
            </w:r>
          </w:p>
        </w:tc>
      </w:tr>
      <w:tr w:rsidR="00F632BE" w:rsidTr="00C10878">
        <w:tc>
          <w:tcPr>
            <w:tcW w:w="1418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可用数</w:t>
            </w:r>
          </w:p>
        </w:tc>
        <w:tc>
          <w:tcPr>
            <w:tcW w:w="2552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userable_count</w:t>
            </w:r>
          </w:p>
        </w:tc>
        <w:tc>
          <w:tcPr>
            <w:tcW w:w="1559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276" w:type="dxa"/>
            <w:vAlign w:val="center"/>
          </w:tcPr>
          <w:p w:rsidR="00F632BE" w:rsidRPr="00F37E99" w:rsidRDefault="00836E55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默认为</w:t>
            </w:r>
            <w:r>
              <w:rPr>
                <w:rFonts w:hint="eastAsia"/>
                <w:szCs w:val="24"/>
              </w:rPr>
              <w:t>0</w:t>
            </w:r>
          </w:p>
        </w:tc>
      </w:tr>
      <w:tr w:rsidR="00F632BE" w:rsidTr="00C10878">
        <w:tc>
          <w:tcPr>
            <w:tcW w:w="1418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待维修数</w:t>
            </w:r>
          </w:p>
        </w:tc>
        <w:tc>
          <w:tcPr>
            <w:tcW w:w="2552" w:type="dxa"/>
            <w:vAlign w:val="center"/>
          </w:tcPr>
          <w:p w:rsidR="00F632BE" w:rsidRPr="00295D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repaired_count</w:t>
            </w:r>
          </w:p>
        </w:tc>
        <w:tc>
          <w:tcPr>
            <w:tcW w:w="1559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276" w:type="dxa"/>
            <w:vAlign w:val="center"/>
          </w:tcPr>
          <w:p w:rsidR="00F632BE" w:rsidRPr="00F37E99" w:rsidRDefault="00836E55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默认为</w:t>
            </w:r>
            <w:r>
              <w:rPr>
                <w:rFonts w:hint="eastAsia"/>
                <w:szCs w:val="24"/>
              </w:rPr>
              <w:t>0</w:t>
            </w:r>
          </w:p>
        </w:tc>
      </w:tr>
      <w:tr w:rsidR="00F632BE" w:rsidTr="00C10878">
        <w:tc>
          <w:tcPr>
            <w:tcW w:w="1418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报废数</w:t>
            </w:r>
          </w:p>
        </w:tc>
        <w:tc>
          <w:tcPr>
            <w:tcW w:w="2552" w:type="dxa"/>
            <w:vAlign w:val="center"/>
          </w:tcPr>
          <w:p w:rsidR="00F632BE" w:rsidRPr="00295D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 w:rsidRPr="00BD5F8F">
              <w:rPr>
                <w:szCs w:val="24"/>
              </w:rPr>
              <w:t>crap</w:t>
            </w:r>
            <w:r>
              <w:rPr>
                <w:rFonts w:hint="eastAsia"/>
                <w:szCs w:val="24"/>
              </w:rPr>
              <w:t>_count</w:t>
            </w:r>
          </w:p>
        </w:tc>
        <w:tc>
          <w:tcPr>
            <w:tcW w:w="1559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276" w:type="dxa"/>
            <w:vAlign w:val="center"/>
          </w:tcPr>
          <w:p w:rsidR="00F632BE" w:rsidRPr="00F37E99" w:rsidRDefault="00836E55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13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默认为</w:t>
            </w:r>
            <w:r>
              <w:rPr>
                <w:rFonts w:hint="eastAsia"/>
                <w:szCs w:val="24"/>
              </w:rPr>
              <w:t>0</w:t>
            </w:r>
          </w:p>
        </w:tc>
      </w:tr>
      <w:tr w:rsidR="00F632BE" w:rsidTr="00C10878">
        <w:tc>
          <w:tcPr>
            <w:tcW w:w="1418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  <w:tc>
          <w:tcPr>
            <w:tcW w:w="2552" w:type="dxa"/>
            <w:vAlign w:val="center"/>
          </w:tcPr>
          <w:p w:rsidR="00F632BE" w:rsidRPr="00295D99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F632BE">
              <w:rPr>
                <w:rFonts w:hint="eastAsia"/>
                <w:szCs w:val="24"/>
              </w:rPr>
              <w:t>_remark</w:t>
            </w:r>
          </w:p>
        </w:tc>
        <w:tc>
          <w:tcPr>
            <w:tcW w:w="1559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276" w:type="dxa"/>
            <w:vAlign w:val="center"/>
          </w:tcPr>
          <w:p w:rsidR="00F632BE" w:rsidRPr="00F37E99" w:rsidRDefault="00836E55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113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</w:tbl>
    <w:p w:rsidR="00F632BE" w:rsidRPr="005D5654" w:rsidRDefault="00F632BE" w:rsidP="00F632BE">
      <w:pPr>
        <w:pStyle w:val="31"/>
        <w:rPr>
          <w:sz w:val="24"/>
          <w:szCs w:val="24"/>
        </w:rPr>
      </w:pPr>
      <w:r w:rsidRPr="005D5654">
        <w:rPr>
          <w:rFonts w:hint="eastAsia"/>
          <w:sz w:val="24"/>
          <w:szCs w:val="24"/>
        </w:rPr>
        <w:t>归还入库表（</w:t>
      </w:r>
      <w:r w:rsidRPr="005D5654">
        <w:rPr>
          <w:rFonts w:hint="eastAsia"/>
          <w:sz w:val="24"/>
          <w:szCs w:val="24"/>
        </w:rPr>
        <w:t>sms_2</w:t>
      </w:r>
      <w:r w:rsidR="00F91EDB">
        <w:rPr>
          <w:rFonts w:hint="eastAsia"/>
          <w:sz w:val="24"/>
          <w:szCs w:val="24"/>
        </w:rPr>
        <w:t>1</w:t>
      </w:r>
      <w:r w:rsidRPr="005D5654">
        <w:rPr>
          <w:rFonts w:hint="eastAsia"/>
          <w:sz w:val="24"/>
          <w:szCs w:val="24"/>
        </w:rPr>
        <w:t>02_return</w:t>
      </w:r>
      <w:r w:rsidRPr="005D5654">
        <w:rPr>
          <w:rFonts w:hint="eastAsia"/>
          <w:sz w:val="24"/>
          <w:szCs w:val="24"/>
        </w:rPr>
        <w:t>）</w:t>
      </w:r>
    </w:p>
    <w:tbl>
      <w:tblPr>
        <w:tblStyle w:val="af4"/>
        <w:tblW w:w="10774" w:type="dxa"/>
        <w:tblInd w:w="-601" w:type="dxa"/>
        <w:tblLook w:val="04A0" w:firstRow="1" w:lastRow="0" w:firstColumn="1" w:lastColumn="0" w:noHBand="0" w:noVBand="1"/>
      </w:tblPr>
      <w:tblGrid>
        <w:gridCol w:w="1812"/>
        <w:gridCol w:w="1826"/>
        <w:gridCol w:w="1695"/>
        <w:gridCol w:w="1533"/>
        <w:gridCol w:w="1214"/>
        <w:gridCol w:w="2694"/>
      </w:tblGrid>
      <w:tr w:rsidR="00F632BE" w:rsidTr="00C10878">
        <w:tc>
          <w:tcPr>
            <w:tcW w:w="1812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字段名</w:t>
            </w:r>
          </w:p>
        </w:tc>
        <w:tc>
          <w:tcPr>
            <w:tcW w:w="1826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标识符</w:t>
            </w:r>
          </w:p>
        </w:tc>
        <w:tc>
          <w:tcPr>
            <w:tcW w:w="1695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类型长度</w:t>
            </w:r>
          </w:p>
        </w:tc>
        <w:tc>
          <w:tcPr>
            <w:tcW w:w="1533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1214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是否为主键</w:t>
            </w:r>
          </w:p>
        </w:tc>
        <w:tc>
          <w:tcPr>
            <w:tcW w:w="2694" w:type="dxa"/>
            <w:shd w:val="clear" w:color="auto" w:fill="BFBFBF" w:themeFill="background1" w:themeFillShade="BF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备注</w:t>
            </w:r>
          </w:p>
        </w:tc>
      </w:tr>
      <w:tr w:rsidR="00F632BE" w:rsidTr="00C10878">
        <w:tc>
          <w:tcPr>
            <w:tcW w:w="1812" w:type="dxa"/>
            <w:vAlign w:val="center"/>
          </w:tcPr>
          <w:p w:rsidR="00F632BE" w:rsidRDefault="00F632BE" w:rsidP="00C10878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归还入库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26" w:type="dxa"/>
            <w:vAlign w:val="center"/>
          </w:tcPr>
          <w:p w:rsidR="00F632BE" w:rsidRDefault="00F632BE" w:rsidP="00C10878">
            <w:pPr>
              <w:ind w:firstLineChars="100" w:firstLine="24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return_id </w:t>
            </w:r>
          </w:p>
        </w:tc>
        <w:tc>
          <w:tcPr>
            <w:tcW w:w="1695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33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69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812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物资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26" w:type="dxa"/>
            <w:vAlign w:val="center"/>
          </w:tcPr>
          <w:p w:rsidR="00F632BE" w:rsidRPr="00F37E99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F632BE">
              <w:rPr>
                <w:rFonts w:hint="eastAsia"/>
                <w:szCs w:val="24"/>
              </w:rPr>
              <w:t>_id</w:t>
            </w:r>
          </w:p>
        </w:tc>
        <w:tc>
          <w:tcPr>
            <w:tcW w:w="1695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33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812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操作人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26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operator_id</w:t>
            </w:r>
          </w:p>
        </w:tc>
        <w:tc>
          <w:tcPr>
            <w:tcW w:w="1695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33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812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归还人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26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returnPeople_id</w:t>
            </w:r>
          </w:p>
        </w:tc>
        <w:tc>
          <w:tcPr>
            <w:tcW w:w="1695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33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rPr>
          <w:trHeight w:val="445"/>
        </w:trPr>
        <w:tc>
          <w:tcPr>
            <w:tcW w:w="1812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归还时间</w:t>
            </w:r>
          </w:p>
        </w:tc>
        <w:tc>
          <w:tcPr>
            <w:tcW w:w="1826" w:type="dxa"/>
            <w:vAlign w:val="center"/>
          </w:tcPr>
          <w:p w:rsidR="00F632BE" w:rsidRPr="00B854AF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return_time</w:t>
            </w:r>
          </w:p>
        </w:tc>
        <w:tc>
          <w:tcPr>
            <w:tcW w:w="1695" w:type="dxa"/>
            <w:vAlign w:val="center"/>
          </w:tcPr>
          <w:p w:rsidR="00F632BE" w:rsidRPr="00F71D0D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date</w:t>
            </w:r>
          </w:p>
        </w:tc>
        <w:tc>
          <w:tcPr>
            <w:tcW w:w="1533" w:type="dxa"/>
            <w:vAlign w:val="center"/>
          </w:tcPr>
          <w:p w:rsidR="00F632BE" w:rsidRPr="00C83851" w:rsidRDefault="005C653C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rPr>
          <w:trHeight w:val="445"/>
        </w:trPr>
        <w:tc>
          <w:tcPr>
            <w:tcW w:w="1812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物资数量</w:t>
            </w:r>
          </w:p>
        </w:tc>
        <w:tc>
          <w:tcPr>
            <w:tcW w:w="1826" w:type="dxa"/>
            <w:vAlign w:val="center"/>
          </w:tcPr>
          <w:p w:rsidR="00F632BE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F632BE">
              <w:rPr>
                <w:rFonts w:hint="eastAsia"/>
                <w:szCs w:val="24"/>
              </w:rPr>
              <w:t>_count</w:t>
            </w:r>
          </w:p>
        </w:tc>
        <w:tc>
          <w:tcPr>
            <w:tcW w:w="1695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533" w:type="dxa"/>
            <w:vAlign w:val="center"/>
          </w:tcPr>
          <w:p w:rsidR="00F632BE" w:rsidRPr="00C83851" w:rsidRDefault="00F632BE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F632BE" w:rsidTr="00C10878">
        <w:tc>
          <w:tcPr>
            <w:tcW w:w="1812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物资状态</w:t>
            </w:r>
          </w:p>
        </w:tc>
        <w:tc>
          <w:tcPr>
            <w:tcW w:w="1826" w:type="dxa"/>
            <w:vAlign w:val="center"/>
          </w:tcPr>
          <w:p w:rsidR="00F632BE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F632BE">
              <w:rPr>
                <w:rFonts w:hint="eastAsia"/>
                <w:szCs w:val="24"/>
              </w:rPr>
              <w:t>_state</w:t>
            </w:r>
          </w:p>
        </w:tc>
        <w:tc>
          <w:tcPr>
            <w:tcW w:w="1695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nt(2)</w:t>
            </w:r>
          </w:p>
        </w:tc>
        <w:tc>
          <w:tcPr>
            <w:tcW w:w="1533" w:type="dxa"/>
            <w:vAlign w:val="center"/>
          </w:tcPr>
          <w:p w:rsidR="00F632BE" w:rsidRPr="00C83851" w:rsidRDefault="005C653C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可用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待维修</w:t>
            </w:r>
            <w:r>
              <w:rPr>
                <w:rFonts w:hint="eastAsia"/>
                <w:szCs w:val="24"/>
              </w:rPr>
              <w:t xml:space="preserve"> 2</w:t>
            </w:r>
            <w:r>
              <w:rPr>
                <w:rFonts w:hint="eastAsia"/>
                <w:szCs w:val="24"/>
              </w:rPr>
              <w:t>报废</w:t>
            </w:r>
          </w:p>
        </w:tc>
      </w:tr>
      <w:tr w:rsidR="00F632BE" w:rsidTr="00C10878">
        <w:tc>
          <w:tcPr>
            <w:tcW w:w="1812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  <w:tc>
          <w:tcPr>
            <w:tcW w:w="1826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return_remark</w:t>
            </w:r>
          </w:p>
        </w:tc>
        <w:tc>
          <w:tcPr>
            <w:tcW w:w="1695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33" w:type="dxa"/>
            <w:vAlign w:val="center"/>
          </w:tcPr>
          <w:p w:rsidR="00F632BE" w:rsidRPr="00C83851" w:rsidRDefault="005C653C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</w:t>
            </w:r>
          </w:p>
        </w:tc>
        <w:tc>
          <w:tcPr>
            <w:tcW w:w="1214" w:type="dxa"/>
            <w:vAlign w:val="center"/>
          </w:tcPr>
          <w:p w:rsidR="00F632BE" w:rsidRPr="00F37E99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F632BE" w:rsidRDefault="00F632BE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</w:tbl>
    <w:p w:rsidR="00F632BE" w:rsidRPr="00BA53D4" w:rsidRDefault="00BA53D4" w:rsidP="00BA53D4">
      <w:pPr>
        <w:pStyle w:val="31"/>
        <w:rPr>
          <w:sz w:val="24"/>
          <w:szCs w:val="24"/>
        </w:rPr>
      </w:pPr>
      <w:r w:rsidRPr="00BA53D4">
        <w:rPr>
          <w:rFonts w:hint="eastAsia"/>
          <w:sz w:val="24"/>
          <w:szCs w:val="24"/>
        </w:rPr>
        <w:t>物资明细表</w:t>
      </w:r>
      <w:r w:rsidR="00063C1D">
        <w:rPr>
          <w:rFonts w:hint="eastAsia"/>
          <w:sz w:val="24"/>
          <w:szCs w:val="24"/>
        </w:rPr>
        <w:t>（</w:t>
      </w:r>
      <w:r w:rsidR="00063C1D">
        <w:rPr>
          <w:rFonts w:hint="eastAsia"/>
          <w:sz w:val="24"/>
          <w:szCs w:val="24"/>
        </w:rPr>
        <w:t>sms_2</w:t>
      </w:r>
      <w:r w:rsidR="00F91EDB">
        <w:rPr>
          <w:rFonts w:hint="eastAsia"/>
          <w:sz w:val="24"/>
          <w:szCs w:val="24"/>
        </w:rPr>
        <w:t>10</w:t>
      </w:r>
      <w:r w:rsidR="00063C1D">
        <w:rPr>
          <w:rFonts w:hint="eastAsia"/>
          <w:sz w:val="24"/>
          <w:szCs w:val="24"/>
        </w:rPr>
        <w:t>2_</w:t>
      </w:r>
      <w:hyperlink r:id="rId25" w:history="1">
        <w:r w:rsidR="00043337">
          <w:rPr>
            <w:rStyle w:val="af3"/>
            <w:rFonts w:ascii="Arial" w:hAnsi="Arial" w:cs="Arial" w:hint="eastAsia"/>
            <w:color w:val="000000" w:themeColor="text1"/>
            <w:sz w:val="22"/>
            <w:szCs w:val="17"/>
            <w:u w:val="none"/>
            <w:shd w:val="clear" w:color="auto" w:fill="F9FBFC"/>
          </w:rPr>
          <w:t>detail</w:t>
        </w:r>
        <w:r w:rsidR="00063C1D" w:rsidRPr="005B2990">
          <w:rPr>
            <w:rStyle w:val="apple-converted-space"/>
            <w:rFonts w:ascii="Arial" w:hAnsi="Arial" w:cs="Arial"/>
            <w:color w:val="000000" w:themeColor="text1"/>
            <w:sz w:val="17"/>
            <w:szCs w:val="17"/>
            <w:shd w:val="clear" w:color="auto" w:fill="F9FBFC"/>
          </w:rPr>
          <w:t> </w:t>
        </w:r>
      </w:hyperlink>
      <w:r w:rsidR="00063C1D">
        <w:rPr>
          <w:rFonts w:hint="eastAsia"/>
          <w:sz w:val="24"/>
          <w:szCs w:val="24"/>
        </w:rPr>
        <w:t>）</w:t>
      </w:r>
    </w:p>
    <w:tbl>
      <w:tblPr>
        <w:tblStyle w:val="af4"/>
        <w:tblW w:w="10774" w:type="dxa"/>
        <w:tblInd w:w="-601" w:type="dxa"/>
        <w:tblLook w:val="04A0" w:firstRow="1" w:lastRow="0" w:firstColumn="1" w:lastColumn="0" w:noHBand="0" w:noVBand="1"/>
      </w:tblPr>
      <w:tblGrid>
        <w:gridCol w:w="1812"/>
        <w:gridCol w:w="1826"/>
        <w:gridCol w:w="1695"/>
        <w:gridCol w:w="1533"/>
        <w:gridCol w:w="1214"/>
        <w:gridCol w:w="2694"/>
      </w:tblGrid>
      <w:tr w:rsidR="00BA53D4" w:rsidTr="00C10878">
        <w:tc>
          <w:tcPr>
            <w:tcW w:w="1812" w:type="dxa"/>
            <w:shd w:val="clear" w:color="auto" w:fill="BFBFBF" w:themeFill="background1" w:themeFillShade="BF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字段名</w:t>
            </w:r>
          </w:p>
        </w:tc>
        <w:tc>
          <w:tcPr>
            <w:tcW w:w="1826" w:type="dxa"/>
            <w:shd w:val="clear" w:color="auto" w:fill="BFBFBF" w:themeFill="background1" w:themeFillShade="BF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标识符</w:t>
            </w:r>
          </w:p>
        </w:tc>
        <w:tc>
          <w:tcPr>
            <w:tcW w:w="1695" w:type="dxa"/>
            <w:shd w:val="clear" w:color="auto" w:fill="BFBFBF" w:themeFill="background1" w:themeFillShade="BF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类型长度</w:t>
            </w:r>
          </w:p>
        </w:tc>
        <w:tc>
          <w:tcPr>
            <w:tcW w:w="1533" w:type="dxa"/>
            <w:shd w:val="clear" w:color="auto" w:fill="BFBFBF" w:themeFill="background1" w:themeFillShade="BF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1214" w:type="dxa"/>
            <w:shd w:val="clear" w:color="auto" w:fill="BFBFBF" w:themeFill="background1" w:themeFillShade="BF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是否为主键</w:t>
            </w:r>
          </w:p>
        </w:tc>
        <w:tc>
          <w:tcPr>
            <w:tcW w:w="2694" w:type="dxa"/>
            <w:shd w:val="clear" w:color="auto" w:fill="BFBFBF" w:themeFill="background1" w:themeFillShade="BF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备注</w:t>
            </w:r>
          </w:p>
        </w:tc>
      </w:tr>
      <w:tr w:rsidR="00BA53D4" w:rsidTr="00C10878">
        <w:tc>
          <w:tcPr>
            <w:tcW w:w="1812" w:type="dxa"/>
            <w:vAlign w:val="center"/>
          </w:tcPr>
          <w:p w:rsidR="00BA53D4" w:rsidRDefault="008B3E7D" w:rsidP="00733C76">
            <w:pPr>
              <w:ind w:firstLineChars="150" w:firstLine="360"/>
              <w:rPr>
                <w:szCs w:val="24"/>
              </w:rPr>
            </w:pPr>
            <w:r>
              <w:rPr>
                <w:rFonts w:hint="eastAsia"/>
                <w:szCs w:val="24"/>
              </w:rPr>
              <w:t>申请</w:t>
            </w:r>
            <w:r w:rsidR="00BA53D4">
              <w:rPr>
                <w:rFonts w:hint="eastAsia"/>
                <w:szCs w:val="24"/>
              </w:rPr>
              <w:t>ID</w:t>
            </w:r>
          </w:p>
        </w:tc>
        <w:tc>
          <w:tcPr>
            <w:tcW w:w="1826" w:type="dxa"/>
            <w:vAlign w:val="center"/>
          </w:tcPr>
          <w:p w:rsidR="00BA53D4" w:rsidRDefault="008B3E7D" w:rsidP="008B3E7D">
            <w:pPr>
              <w:ind w:firstLineChars="83" w:firstLine="199"/>
              <w:rPr>
                <w:szCs w:val="24"/>
              </w:rPr>
            </w:pPr>
            <w:r>
              <w:rPr>
                <w:rFonts w:hint="eastAsia"/>
                <w:szCs w:val="24"/>
              </w:rPr>
              <w:t>apply_</w:t>
            </w:r>
            <w:r w:rsidR="00BA53D4">
              <w:rPr>
                <w:rFonts w:hint="eastAsia"/>
                <w:szCs w:val="24"/>
              </w:rPr>
              <w:t xml:space="preserve">id </w:t>
            </w:r>
          </w:p>
        </w:tc>
        <w:tc>
          <w:tcPr>
            <w:tcW w:w="1695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33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BA53D4" w:rsidTr="00C10878">
        <w:tc>
          <w:tcPr>
            <w:tcW w:w="1812" w:type="dxa"/>
            <w:vAlign w:val="center"/>
          </w:tcPr>
          <w:p w:rsidR="00BA53D4" w:rsidRPr="00F37E99" w:rsidRDefault="007F1A8F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物品名</w:t>
            </w:r>
          </w:p>
        </w:tc>
        <w:tc>
          <w:tcPr>
            <w:tcW w:w="1826" w:type="dxa"/>
            <w:vAlign w:val="center"/>
          </w:tcPr>
          <w:p w:rsidR="00BA53D4" w:rsidRPr="00F37E99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BA53D4">
              <w:rPr>
                <w:rFonts w:hint="eastAsia"/>
                <w:szCs w:val="24"/>
              </w:rPr>
              <w:t>_</w:t>
            </w:r>
            <w:r w:rsidR="00A06BE0">
              <w:rPr>
                <w:rFonts w:hint="eastAsia"/>
                <w:szCs w:val="24"/>
              </w:rPr>
              <w:t>name</w:t>
            </w:r>
          </w:p>
        </w:tc>
        <w:tc>
          <w:tcPr>
            <w:tcW w:w="1695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33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BA53D4" w:rsidTr="00C10878">
        <w:tc>
          <w:tcPr>
            <w:tcW w:w="1812" w:type="dxa"/>
            <w:vAlign w:val="center"/>
          </w:tcPr>
          <w:p w:rsidR="00BA53D4" w:rsidRDefault="00EF044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物品单价</w:t>
            </w:r>
          </w:p>
        </w:tc>
        <w:tc>
          <w:tcPr>
            <w:tcW w:w="1826" w:type="dxa"/>
            <w:vAlign w:val="center"/>
          </w:tcPr>
          <w:p w:rsidR="00BA53D4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D15DF7">
              <w:rPr>
                <w:rFonts w:hint="eastAsia"/>
                <w:szCs w:val="24"/>
              </w:rPr>
              <w:t>_price</w:t>
            </w:r>
          </w:p>
        </w:tc>
        <w:tc>
          <w:tcPr>
            <w:tcW w:w="1695" w:type="dxa"/>
            <w:vAlign w:val="center"/>
          </w:tcPr>
          <w:p w:rsidR="00BA53D4" w:rsidRPr="00F71D0D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ouble</w:t>
            </w:r>
          </w:p>
        </w:tc>
        <w:tc>
          <w:tcPr>
            <w:tcW w:w="1533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6E7202" w:rsidTr="00C10878">
        <w:tc>
          <w:tcPr>
            <w:tcW w:w="1812" w:type="dxa"/>
            <w:vAlign w:val="center"/>
          </w:tcPr>
          <w:p w:rsidR="006E7202" w:rsidRDefault="006E7202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物资类型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26" w:type="dxa"/>
            <w:vAlign w:val="center"/>
          </w:tcPr>
          <w:p w:rsidR="006E7202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</w:t>
            </w:r>
            <w:r w:rsidR="006E7202">
              <w:rPr>
                <w:rFonts w:hint="eastAsia"/>
                <w:szCs w:val="24"/>
              </w:rPr>
              <w:t>ype_id</w:t>
            </w:r>
          </w:p>
        </w:tc>
        <w:tc>
          <w:tcPr>
            <w:tcW w:w="1695" w:type="dxa"/>
            <w:vAlign w:val="center"/>
          </w:tcPr>
          <w:p w:rsidR="006E7202" w:rsidRDefault="006E7202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33" w:type="dxa"/>
            <w:vAlign w:val="center"/>
          </w:tcPr>
          <w:p w:rsidR="006E7202" w:rsidRDefault="006E7202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6E7202" w:rsidRPr="00F37E99" w:rsidRDefault="006E7202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6E7202" w:rsidRPr="00F37E99" w:rsidRDefault="006E7202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BA53D4" w:rsidTr="00C10878">
        <w:trPr>
          <w:trHeight w:val="445"/>
        </w:trPr>
        <w:tc>
          <w:tcPr>
            <w:tcW w:w="1812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数量</w:t>
            </w:r>
          </w:p>
        </w:tc>
        <w:tc>
          <w:tcPr>
            <w:tcW w:w="1826" w:type="dxa"/>
            <w:vAlign w:val="center"/>
          </w:tcPr>
          <w:p w:rsidR="00BA53D4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BA53D4">
              <w:rPr>
                <w:rFonts w:hint="eastAsia"/>
                <w:szCs w:val="24"/>
              </w:rPr>
              <w:t>_count</w:t>
            </w:r>
          </w:p>
        </w:tc>
        <w:tc>
          <w:tcPr>
            <w:tcW w:w="1695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533" w:type="dxa"/>
            <w:vAlign w:val="center"/>
          </w:tcPr>
          <w:p w:rsidR="00BA53D4" w:rsidRPr="00C83851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EF0441" w:rsidTr="00C10878">
        <w:trPr>
          <w:trHeight w:val="445"/>
        </w:trPr>
        <w:tc>
          <w:tcPr>
            <w:tcW w:w="1812" w:type="dxa"/>
            <w:vAlign w:val="center"/>
          </w:tcPr>
          <w:p w:rsidR="00EF0441" w:rsidRDefault="00EF044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总价值</w:t>
            </w:r>
          </w:p>
        </w:tc>
        <w:tc>
          <w:tcPr>
            <w:tcW w:w="1826" w:type="dxa"/>
            <w:vAlign w:val="center"/>
          </w:tcPr>
          <w:p w:rsidR="00EF0441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 w:rsidR="00D15DF7">
              <w:rPr>
                <w:rFonts w:hint="eastAsia"/>
                <w:szCs w:val="24"/>
              </w:rPr>
              <w:t>ll_money</w:t>
            </w:r>
          </w:p>
        </w:tc>
        <w:tc>
          <w:tcPr>
            <w:tcW w:w="1695" w:type="dxa"/>
            <w:vAlign w:val="center"/>
          </w:tcPr>
          <w:p w:rsidR="00EF0441" w:rsidRDefault="009E43BA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533" w:type="dxa"/>
            <w:vAlign w:val="center"/>
          </w:tcPr>
          <w:p w:rsidR="00EF0441" w:rsidRDefault="009E43BA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EF0441" w:rsidRPr="00F37E99" w:rsidRDefault="00EF0441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EF0441" w:rsidRPr="00F37E99" w:rsidRDefault="00EF0441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8E3AC7" w:rsidTr="00C10878">
        <w:trPr>
          <w:trHeight w:val="445"/>
        </w:trPr>
        <w:tc>
          <w:tcPr>
            <w:tcW w:w="1812" w:type="dxa"/>
            <w:vAlign w:val="center"/>
          </w:tcPr>
          <w:p w:rsidR="008E3AC7" w:rsidRDefault="008E3AC7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规格型号</w:t>
            </w:r>
          </w:p>
        </w:tc>
        <w:tc>
          <w:tcPr>
            <w:tcW w:w="1826" w:type="dxa"/>
            <w:vAlign w:val="center"/>
          </w:tcPr>
          <w:p w:rsidR="008E3AC7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9E43BA">
              <w:rPr>
                <w:rFonts w:hint="eastAsia"/>
                <w:szCs w:val="24"/>
              </w:rPr>
              <w:t>_</w:t>
            </w:r>
            <w:r w:rsidR="009E43BA" w:rsidRPr="00BD5F8F">
              <w:rPr>
                <w:szCs w:val="24"/>
              </w:rPr>
              <w:t>spec</w:t>
            </w:r>
          </w:p>
        </w:tc>
        <w:tc>
          <w:tcPr>
            <w:tcW w:w="1695" w:type="dxa"/>
            <w:vAlign w:val="center"/>
          </w:tcPr>
          <w:p w:rsidR="008E3AC7" w:rsidRDefault="009E43BA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33" w:type="dxa"/>
            <w:vAlign w:val="center"/>
          </w:tcPr>
          <w:p w:rsidR="008E3AC7" w:rsidRDefault="009E43BA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8E3AC7" w:rsidRPr="00F37E99" w:rsidRDefault="008E3AC7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8E3AC7" w:rsidRPr="00F37E99" w:rsidRDefault="008E3AC7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BA53D4" w:rsidTr="00C10878">
        <w:tc>
          <w:tcPr>
            <w:tcW w:w="1812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物资状态</w:t>
            </w:r>
          </w:p>
        </w:tc>
        <w:tc>
          <w:tcPr>
            <w:tcW w:w="1826" w:type="dxa"/>
            <w:vAlign w:val="center"/>
          </w:tcPr>
          <w:p w:rsidR="00BA53D4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BA53D4">
              <w:rPr>
                <w:rFonts w:hint="eastAsia"/>
                <w:szCs w:val="24"/>
              </w:rPr>
              <w:t>_state</w:t>
            </w:r>
          </w:p>
        </w:tc>
        <w:tc>
          <w:tcPr>
            <w:tcW w:w="1695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nt(2)</w:t>
            </w:r>
          </w:p>
        </w:tc>
        <w:tc>
          <w:tcPr>
            <w:tcW w:w="1533" w:type="dxa"/>
            <w:vAlign w:val="center"/>
          </w:tcPr>
          <w:p w:rsidR="00BA53D4" w:rsidRPr="00C83851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可用</w:t>
            </w:r>
            <w:r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待维修</w:t>
            </w:r>
            <w:r>
              <w:rPr>
                <w:rFonts w:hint="eastAsia"/>
                <w:szCs w:val="24"/>
              </w:rPr>
              <w:t xml:space="preserve"> 2</w:t>
            </w:r>
            <w:r>
              <w:rPr>
                <w:rFonts w:hint="eastAsia"/>
                <w:szCs w:val="24"/>
              </w:rPr>
              <w:t>报废</w:t>
            </w:r>
          </w:p>
        </w:tc>
      </w:tr>
      <w:tr w:rsidR="00BA53D4" w:rsidTr="00C10878">
        <w:tc>
          <w:tcPr>
            <w:tcW w:w="1812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  <w:tc>
          <w:tcPr>
            <w:tcW w:w="1826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return_remark</w:t>
            </w:r>
          </w:p>
        </w:tc>
        <w:tc>
          <w:tcPr>
            <w:tcW w:w="1695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33" w:type="dxa"/>
            <w:vAlign w:val="center"/>
          </w:tcPr>
          <w:p w:rsidR="00BA53D4" w:rsidRPr="00C83851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</w:t>
            </w:r>
          </w:p>
        </w:tc>
        <w:tc>
          <w:tcPr>
            <w:tcW w:w="121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</w:tbl>
    <w:p w:rsidR="00BA53D4" w:rsidRPr="00033B50" w:rsidRDefault="00BA53D4" w:rsidP="00033B50">
      <w:pPr>
        <w:pStyle w:val="31"/>
        <w:rPr>
          <w:sz w:val="24"/>
          <w:szCs w:val="24"/>
        </w:rPr>
      </w:pPr>
      <w:r w:rsidRPr="00033B50">
        <w:rPr>
          <w:rFonts w:hint="eastAsia"/>
          <w:sz w:val="24"/>
          <w:szCs w:val="24"/>
        </w:rPr>
        <w:lastRenderedPageBreak/>
        <w:t>盘点表</w:t>
      </w:r>
      <w:r w:rsidR="00F259BD">
        <w:rPr>
          <w:rFonts w:hint="eastAsia"/>
          <w:sz w:val="24"/>
          <w:szCs w:val="24"/>
        </w:rPr>
        <w:t>（</w:t>
      </w:r>
      <w:r w:rsidR="00F259BD">
        <w:rPr>
          <w:rFonts w:hint="eastAsia"/>
          <w:sz w:val="24"/>
          <w:szCs w:val="24"/>
        </w:rPr>
        <w:t>sms_2</w:t>
      </w:r>
      <w:r w:rsidR="00F91EDB">
        <w:rPr>
          <w:rFonts w:hint="eastAsia"/>
          <w:sz w:val="24"/>
          <w:szCs w:val="24"/>
        </w:rPr>
        <w:t>10</w:t>
      </w:r>
      <w:r w:rsidR="00F259BD">
        <w:rPr>
          <w:rFonts w:hint="eastAsia"/>
          <w:sz w:val="24"/>
          <w:szCs w:val="24"/>
        </w:rPr>
        <w:t>2_</w:t>
      </w:r>
      <w:hyperlink r:id="rId26" w:history="1">
        <w:r w:rsidR="00F259BD">
          <w:rPr>
            <w:rStyle w:val="af3"/>
            <w:rFonts w:ascii="Arial" w:hAnsi="Arial" w:cs="Arial" w:hint="eastAsia"/>
            <w:color w:val="000000" w:themeColor="text1"/>
            <w:sz w:val="22"/>
            <w:szCs w:val="17"/>
            <w:u w:val="none"/>
            <w:shd w:val="clear" w:color="auto" w:fill="F9FBFC"/>
          </w:rPr>
          <w:t>check</w:t>
        </w:r>
        <w:r w:rsidR="00F259BD" w:rsidRPr="005B2990">
          <w:rPr>
            <w:rStyle w:val="apple-converted-space"/>
            <w:rFonts w:ascii="Arial" w:hAnsi="Arial" w:cs="Arial"/>
            <w:color w:val="000000" w:themeColor="text1"/>
            <w:sz w:val="17"/>
            <w:szCs w:val="17"/>
            <w:shd w:val="clear" w:color="auto" w:fill="F9FBFC"/>
          </w:rPr>
          <w:t> </w:t>
        </w:r>
      </w:hyperlink>
      <w:r w:rsidR="00F259BD">
        <w:rPr>
          <w:rFonts w:hint="eastAsia"/>
          <w:sz w:val="24"/>
          <w:szCs w:val="24"/>
        </w:rPr>
        <w:t>）</w:t>
      </w:r>
    </w:p>
    <w:tbl>
      <w:tblPr>
        <w:tblStyle w:val="af4"/>
        <w:tblW w:w="10774" w:type="dxa"/>
        <w:tblInd w:w="-601" w:type="dxa"/>
        <w:tblLook w:val="04A0" w:firstRow="1" w:lastRow="0" w:firstColumn="1" w:lastColumn="0" w:noHBand="0" w:noVBand="1"/>
      </w:tblPr>
      <w:tblGrid>
        <w:gridCol w:w="1812"/>
        <w:gridCol w:w="1826"/>
        <w:gridCol w:w="1695"/>
        <w:gridCol w:w="1533"/>
        <w:gridCol w:w="1214"/>
        <w:gridCol w:w="2694"/>
      </w:tblGrid>
      <w:tr w:rsidR="00BA53D4" w:rsidTr="00C10878">
        <w:tc>
          <w:tcPr>
            <w:tcW w:w="1812" w:type="dxa"/>
            <w:shd w:val="clear" w:color="auto" w:fill="BFBFBF" w:themeFill="background1" w:themeFillShade="BF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字段名</w:t>
            </w:r>
          </w:p>
        </w:tc>
        <w:tc>
          <w:tcPr>
            <w:tcW w:w="1826" w:type="dxa"/>
            <w:shd w:val="clear" w:color="auto" w:fill="BFBFBF" w:themeFill="background1" w:themeFillShade="BF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标识符</w:t>
            </w:r>
          </w:p>
        </w:tc>
        <w:tc>
          <w:tcPr>
            <w:tcW w:w="1695" w:type="dxa"/>
            <w:shd w:val="clear" w:color="auto" w:fill="BFBFBF" w:themeFill="background1" w:themeFillShade="BF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类型长度</w:t>
            </w:r>
          </w:p>
        </w:tc>
        <w:tc>
          <w:tcPr>
            <w:tcW w:w="1533" w:type="dxa"/>
            <w:shd w:val="clear" w:color="auto" w:fill="BFBFBF" w:themeFill="background1" w:themeFillShade="BF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1214" w:type="dxa"/>
            <w:shd w:val="clear" w:color="auto" w:fill="BFBFBF" w:themeFill="background1" w:themeFillShade="BF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是否为主键</w:t>
            </w:r>
          </w:p>
        </w:tc>
        <w:tc>
          <w:tcPr>
            <w:tcW w:w="2694" w:type="dxa"/>
            <w:shd w:val="clear" w:color="auto" w:fill="BFBFBF" w:themeFill="background1" w:themeFillShade="BF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备注</w:t>
            </w:r>
          </w:p>
        </w:tc>
      </w:tr>
      <w:tr w:rsidR="00BA53D4" w:rsidTr="00C10878">
        <w:tc>
          <w:tcPr>
            <w:tcW w:w="1812" w:type="dxa"/>
            <w:vAlign w:val="center"/>
          </w:tcPr>
          <w:p w:rsidR="00BA53D4" w:rsidRDefault="00B340E9" w:rsidP="00B340E9">
            <w:pPr>
              <w:ind w:firstLineChars="150" w:firstLine="360"/>
              <w:rPr>
                <w:szCs w:val="24"/>
              </w:rPr>
            </w:pPr>
            <w:r>
              <w:rPr>
                <w:rFonts w:hint="eastAsia"/>
                <w:szCs w:val="24"/>
              </w:rPr>
              <w:t>盘点</w:t>
            </w:r>
            <w:r w:rsidR="00BA53D4">
              <w:rPr>
                <w:rFonts w:hint="eastAsia"/>
                <w:szCs w:val="24"/>
              </w:rPr>
              <w:t>ID</w:t>
            </w:r>
          </w:p>
        </w:tc>
        <w:tc>
          <w:tcPr>
            <w:tcW w:w="1826" w:type="dxa"/>
            <w:vAlign w:val="center"/>
          </w:tcPr>
          <w:p w:rsidR="00BA53D4" w:rsidRDefault="002C713C" w:rsidP="002C713C">
            <w:pPr>
              <w:ind w:firstLineChars="100" w:firstLine="221"/>
              <w:rPr>
                <w:szCs w:val="24"/>
              </w:rPr>
            </w:pPr>
            <w:r w:rsidRPr="002C713C">
              <w:rPr>
                <w:rStyle w:val="apple-converted-space"/>
                <w:rFonts w:ascii="Arial" w:hAnsi="Arial" w:cs="Arial"/>
                <w:b/>
                <w:color w:val="5F6266"/>
                <w:sz w:val="22"/>
                <w:szCs w:val="28"/>
                <w:shd w:val="clear" w:color="auto" w:fill="F9FBFC"/>
              </w:rPr>
              <w:t> </w:t>
            </w:r>
            <w:r w:rsidRPr="002C713C">
              <w:rPr>
                <w:rStyle w:val="af2"/>
                <w:rFonts w:ascii="Arial" w:hAnsi="Arial" w:cs="Arial"/>
                <w:b/>
                <w:i w:val="0"/>
                <w:iCs w:val="0"/>
                <w:color w:val="5F6266"/>
                <w:sz w:val="22"/>
                <w:szCs w:val="28"/>
                <w:shd w:val="clear" w:color="auto" w:fill="F9FBFC"/>
              </w:rPr>
              <w:t>check</w:t>
            </w:r>
            <w:r w:rsidR="00BA53D4">
              <w:rPr>
                <w:rFonts w:hint="eastAsia"/>
                <w:szCs w:val="24"/>
              </w:rPr>
              <w:t xml:space="preserve">_id </w:t>
            </w:r>
          </w:p>
        </w:tc>
        <w:tc>
          <w:tcPr>
            <w:tcW w:w="1695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33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69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BA53D4" w:rsidTr="00C10878">
        <w:tc>
          <w:tcPr>
            <w:tcW w:w="1812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物资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26" w:type="dxa"/>
            <w:vAlign w:val="center"/>
          </w:tcPr>
          <w:p w:rsidR="00BA53D4" w:rsidRPr="00F37E99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BA53D4">
              <w:rPr>
                <w:rFonts w:hint="eastAsia"/>
                <w:szCs w:val="24"/>
              </w:rPr>
              <w:t>_id</w:t>
            </w:r>
          </w:p>
        </w:tc>
        <w:tc>
          <w:tcPr>
            <w:tcW w:w="1695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33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BA53D4" w:rsidTr="00C10878">
        <w:tc>
          <w:tcPr>
            <w:tcW w:w="1812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操作人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26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operator_id</w:t>
            </w:r>
          </w:p>
        </w:tc>
        <w:tc>
          <w:tcPr>
            <w:tcW w:w="1695" w:type="dxa"/>
            <w:vAlign w:val="center"/>
          </w:tcPr>
          <w:p w:rsidR="00BA53D4" w:rsidRPr="00F71D0D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33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BA53D4" w:rsidTr="00C10878">
        <w:trPr>
          <w:trHeight w:val="445"/>
        </w:trPr>
        <w:tc>
          <w:tcPr>
            <w:tcW w:w="1812" w:type="dxa"/>
            <w:vAlign w:val="center"/>
          </w:tcPr>
          <w:p w:rsidR="00BA53D4" w:rsidRDefault="00797FFC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盘点</w:t>
            </w:r>
            <w:r w:rsidR="00BA53D4">
              <w:rPr>
                <w:rFonts w:hint="eastAsia"/>
                <w:szCs w:val="24"/>
              </w:rPr>
              <w:t>时间</w:t>
            </w:r>
          </w:p>
        </w:tc>
        <w:tc>
          <w:tcPr>
            <w:tcW w:w="1826" w:type="dxa"/>
            <w:vAlign w:val="center"/>
          </w:tcPr>
          <w:p w:rsidR="00BA53D4" w:rsidRPr="00B854AF" w:rsidRDefault="00797FFC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check</w:t>
            </w:r>
            <w:r w:rsidR="00BA53D4">
              <w:rPr>
                <w:rFonts w:hint="eastAsia"/>
                <w:szCs w:val="24"/>
              </w:rPr>
              <w:t>_time</w:t>
            </w:r>
          </w:p>
        </w:tc>
        <w:tc>
          <w:tcPr>
            <w:tcW w:w="1695" w:type="dxa"/>
            <w:vAlign w:val="center"/>
          </w:tcPr>
          <w:p w:rsidR="00BA53D4" w:rsidRPr="00F71D0D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date</w:t>
            </w:r>
          </w:p>
        </w:tc>
        <w:tc>
          <w:tcPr>
            <w:tcW w:w="1533" w:type="dxa"/>
            <w:vAlign w:val="center"/>
          </w:tcPr>
          <w:p w:rsidR="00BA53D4" w:rsidRPr="00C83851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BA53D4" w:rsidTr="00C10878">
        <w:trPr>
          <w:trHeight w:val="445"/>
        </w:trPr>
        <w:tc>
          <w:tcPr>
            <w:tcW w:w="1812" w:type="dxa"/>
            <w:vAlign w:val="center"/>
          </w:tcPr>
          <w:p w:rsidR="00BA53D4" w:rsidRDefault="00797FFC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盘点</w:t>
            </w:r>
            <w:r w:rsidR="00BA53D4">
              <w:rPr>
                <w:rFonts w:hint="eastAsia"/>
                <w:szCs w:val="24"/>
              </w:rPr>
              <w:t>物资数量</w:t>
            </w:r>
          </w:p>
        </w:tc>
        <w:tc>
          <w:tcPr>
            <w:tcW w:w="1826" w:type="dxa"/>
            <w:vAlign w:val="center"/>
          </w:tcPr>
          <w:p w:rsidR="00BA53D4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BA53D4">
              <w:rPr>
                <w:rFonts w:hint="eastAsia"/>
                <w:szCs w:val="24"/>
              </w:rPr>
              <w:t>_count</w:t>
            </w:r>
          </w:p>
        </w:tc>
        <w:tc>
          <w:tcPr>
            <w:tcW w:w="1695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533" w:type="dxa"/>
            <w:vAlign w:val="center"/>
          </w:tcPr>
          <w:p w:rsidR="00BA53D4" w:rsidRPr="00C83851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6E7202" w:rsidTr="00C10878">
        <w:trPr>
          <w:trHeight w:val="445"/>
        </w:trPr>
        <w:tc>
          <w:tcPr>
            <w:tcW w:w="1812" w:type="dxa"/>
            <w:vAlign w:val="center"/>
          </w:tcPr>
          <w:p w:rsidR="006E7202" w:rsidRDefault="006E7202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数据对比</w:t>
            </w:r>
          </w:p>
        </w:tc>
        <w:tc>
          <w:tcPr>
            <w:tcW w:w="1826" w:type="dxa"/>
            <w:vAlign w:val="center"/>
          </w:tcPr>
          <w:p w:rsidR="006E7202" w:rsidRDefault="006E7202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ata_compare</w:t>
            </w:r>
          </w:p>
        </w:tc>
        <w:tc>
          <w:tcPr>
            <w:tcW w:w="1695" w:type="dxa"/>
            <w:vAlign w:val="center"/>
          </w:tcPr>
          <w:p w:rsidR="006E7202" w:rsidRDefault="006E7202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nt(2)</w:t>
            </w:r>
          </w:p>
        </w:tc>
        <w:tc>
          <w:tcPr>
            <w:tcW w:w="1533" w:type="dxa"/>
            <w:vAlign w:val="center"/>
          </w:tcPr>
          <w:p w:rsidR="006E7202" w:rsidRDefault="006E7202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6E7202" w:rsidRPr="00F37E99" w:rsidRDefault="006E7202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6E7202" w:rsidRPr="00F37E99" w:rsidRDefault="006E7202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数据相同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数据不同</w:t>
            </w:r>
          </w:p>
        </w:tc>
      </w:tr>
      <w:tr w:rsidR="00181918" w:rsidTr="00C10878">
        <w:trPr>
          <w:trHeight w:val="445"/>
        </w:trPr>
        <w:tc>
          <w:tcPr>
            <w:tcW w:w="1812" w:type="dxa"/>
            <w:vAlign w:val="center"/>
          </w:tcPr>
          <w:p w:rsidR="00181918" w:rsidRDefault="0018191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盘点后物资数量</w:t>
            </w:r>
          </w:p>
        </w:tc>
        <w:tc>
          <w:tcPr>
            <w:tcW w:w="1826" w:type="dxa"/>
            <w:vAlign w:val="center"/>
          </w:tcPr>
          <w:p w:rsidR="00181918" w:rsidRDefault="00C63510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H</w:t>
            </w:r>
            <w:r w:rsidR="00CF2521">
              <w:rPr>
                <w:rFonts w:hint="eastAsia"/>
                <w:iCs/>
                <w:szCs w:val="24"/>
              </w:rPr>
              <w:t>goods</w:t>
            </w:r>
            <w:r>
              <w:rPr>
                <w:rFonts w:hint="eastAsia"/>
                <w:szCs w:val="24"/>
              </w:rPr>
              <w:t>_count</w:t>
            </w:r>
          </w:p>
        </w:tc>
        <w:tc>
          <w:tcPr>
            <w:tcW w:w="1695" w:type="dxa"/>
            <w:vAlign w:val="center"/>
          </w:tcPr>
          <w:p w:rsidR="00181918" w:rsidRDefault="004E46D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533" w:type="dxa"/>
            <w:vAlign w:val="center"/>
          </w:tcPr>
          <w:p w:rsidR="00181918" w:rsidRDefault="004E46D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181918" w:rsidRPr="00F37E99" w:rsidRDefault="0018191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181918" w:rsidRPr="00F37E99" w:rsidRDefault="0018191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181918" w:rsidTr="00C10878">
        <w:trPr>
          <w:trHeight w:val="445"/>
        </w:trPr>
        <w:tc>
          <w:tcPr>
            <w:tcW w:w="1812" w:type="dxa"/>
            <w:vAlign w:val="center"/>
          </w:tcPr>
          <w:p w:rsidR="00181918" w:rsidRDefault="0018191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盘点后可用数</w:t>
            </w:r>
          </w:p>
        </w:tc>
        <w:tc>
          <w:tcPr>
            <w:tcW w:w="1826" w:type="dxa"/>
            <w:vAlign w:val="center"/>
          </w:tcPr>
          <w:p w:rsidR="00181918" w:rsidRDefault="00131D5C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userable_count</w:t>
            </w:r>
          </w:p>
        </w:tc>
        <w:tc>
          <w:tcPr>
            <w:tcW w:w="1695" w:type="dxa"/>
            <w:vAlign w:val="center"/>
          </w:tcPr>
          <w:p w:rsidR="00181918" w:rsidRDefault="004E46D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533" w:type="dxa"/>
            <w:vAlign w:val="center"/>
          </w:tcPr>
          <w:p w:rsidR="00181918" w:rsidRDefault="004E46D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181918" w:rsidRPr="00F37E99" w:rsidRDefault="0018191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181918" w:rsidRPr="00F37E99" w:rsidRDefault="0018191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181918" w:rsidTr="00C10878">
        <w:trPr>
          <w:trHeight w:val="445"/>
        </w:trPr>
        <w:tc>
          <w:tcPr>
            <w:tcW w:w="1812" w:type="dxa"/>
            <w:vAlign w:val="center"/>
          </w:tcPr>
          <w:p w:rsidR="00181918" w:rsidRDefault="0018191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盘点后待维修数</w:t>
            </w:r>
          </w:p>
        </w:tc>
        <w:tc>
          <w:tcPr>
            <w:tcW w:w="1826" w:type="dxa"/>
            <w:vAlign w:val="center"/>
          </w:tcPr>
          <w:p w:rsidR="00181918" w:rsidRDefault="00131D5C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repaired_count</w:t>
            </w:r>
          </w:p>
        </w:tc>
        <w:tc>
          <w:tcPr>
            <w:tcW w:w="1695" w:type="dxa"/>
            <w:vAlign w:val="center"/>
          </w:tcPr>
          <w:p w:rsidR="00181918" w:rsidRDefault="004E46D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533" w:type="dxa"/>
            <w:vAlign w:val="center"/>
          </w:tcPr>
          <w:p w:rsidR="00181918" w:rsidRDefault="004E46D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181918" w:rsidRPr="00F37E99" w:rsidRDefault="0018191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181918" w:rsidRPr="00F37E99" w:rsidRDefault="0018191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181918" w:rsidTr="00C10878">
        <w:trPr>
          <w:trHeight w:val="445"/>
        </w:trPr>
        <w:tc>
          <w:tcPr>
            <w:tcW w:w="1812" w:type="dxa"/>
            <w:vAlign w:val="center"/>
          </w:tcPr>
          <w:p w:rsidR="00181918" w:rsidRDefault="00181918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盘点后报废数</w:t>
            </w:r>
          </w:p>
        </w:tc>
        <w:tc>
          <w:tcPr>
            <w:tcW w:w="1826" w:type="dxa"/>
            <w:vAlign w:val="center"/>
          </w:tcPr>
          <w:p w:rsidR="00181918" w:rsidRDefault="00050EFD" w:rsidP="00C10878">
            <w:pPr>
              <w:ind w:firstLineChars="0" w:firstLine="0"/>
              <w:jc w:val="center"/>
              <w:rPr>
                <w:szCs w:val="24"/>
              </w:rPr>
            </w:pPr>
            <w:r w:rsidRPr="00050EFD">
              <w:rPr>
                <w:rFonts w:ascii="Arial" w:hAnsi="Arial" w:cs="Arial"/>
                <w:color w:val="2E3033"/>
                <w:sz w:val="22"/>
                <w:szCs w:val="16"/>
                <w:shd w:val="clear" w:color="auto" w:fill="F9FBFC"/>
              </w:rPr>
              <w:t>Scrap</w:t>
            </w:r>
            <w:r w:rsidRPr="00050EFD">
              <w:rPr>
                <w:rFonts w:ascii="Arial" w:hAnsi="Arial" w:cs="Arial" w:hint="eastAsia"/>
                <w:color w:val="2E3033"/>
                <w:sz w:val="22"/>
                <w:szCs w:val="16"/>
                <w:shd w:val="clear" w:color="auto" w:fill="F9FBFC"/>
              </w:rPr>
              <w:t>_count</w:t>
            </w:r>
          </w:p>
        </w:tc>
        <w:tc>
          <w:tcPr>
            <w:tcW w:w="1695" w:type="dxa"/>
            <w:vAlign w:val="center"/>
          </w:tcPr>
          <w:p w:rsidR="00181918" w:rsidRDefault="004E46D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nt(11)</w:t>
            </w:r>
          </w:p>
        </w:tc>
        <w:tc>
          <w:tcPr>
            <w:tcW w:w="1533" w:type="dxa"/>
            <w:vAlign w:val="center"/>
          </w:tcPr>
          <w:p w:rsidR="00181918" w:rsidRDefault="004E46D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181918" w:rsidRPr="00F37E99" w:rsidRDefault="0018191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181918" w:rsidRPr="00F37E99" w:rsidRDefault="00181918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BA53D4" w:rsidTr="00C10878">
        <w:tc>
          <w:tcPr>
            <w:tcW w:w="1812" w:type="dxa"/>
            <w:vAlign w:val="center"/>
          </w:tcPr>
          <w:p w:rsidR="00BA53D4" w:rsidRDefault="00797FFC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盘点物资类型</w:t>
            </w:r>
          </w:p>
        </w:tc>
        <w:tc>
          <w:tcPr>
            <w:tcW w:w="1826" w:type="dxa"/>
            <w:vAlign w:val="center"/>
          </w:tcPr>
          <w:p w:rsidR="00BA53D4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iCs/>
                <w:szCs w:val="24"/>
              </w:rPr>
              <w:t>goods</w:t>
            </w:r>
            <w:r w:rsidR="00BA53D4">
              <w:rPr>
                <w:rFonts w:hint="eastAsia"/>
                <w:szCs w:val="24"/>
              </w:rPr>
              <w:t>_state</w:t>
            </w:r>
          </w:p>
        </w:tc>
        <w:tc>
          <w:tcPr>
            <w:tcW w:w="1695" w:type="dxa"/>
            <w:vAlign w:val="center"/>
          </w:tcPr>
          <w:p w:rsidR="00BA53D4" w:rsidRDefault="00BA53D4" w:rsidP="00B34D7E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nt</w:t>
            </w:r>
          </w:p>
        </w:tc>
        <w:tc>
          <w:tcPr>
            <w:tcW w:w="1533" w:type="dxa"/>
            <w:vAlign w:val="center"/>
          </w:tcPr>
          <w:p w:rsidR="00BA53D4" w:rsidRPr="00C83851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否</w:t>
            </w:r>
          </w:p>
        </w:tc>
        <w:tc>
          <w:tcPr>
            <w:tcW w:w="121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BA53D4" w:rsidTr="00C10878">
        <w:tc>
          <w:tcPr>
            <w:tcW w:w="1812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  <w:tc>
          <w:tcPr>
            <w:tcW w:w="1826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return_remark</w:t>
            </w:r>
          </w:p>
        </w:tc>
        <w:tc>
          <w:tcPr>
            <w:tcW w:w="1695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533" w:type="dxa"/>
            <w:vAlign w:val="center"/>
          </w:tcPr>
          <w:p w:rsidR="00BA53D4" w:rsidRPr="00C83851" w:rsidRDefault="00BA53D4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</w:t>
            </w:r>
          </w:p>
        </w:tc>
        <w:tc>
          <w:tcPr>
            <w:tcW w:w="1214" w:type="dxa"/>
            <w:vAlign w:val="center"/>
          </w:tcPr>
          <w:p w:rsidR="00BA53D4" w:rsidRPr="00F37E99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694" w:type="dxa"/>
            <w:vAlign w:val="center"/>
          </w:tcPr>
          <w:p w:rsidR="00BA53D4" w:rsidRDefault="00BA53D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</w:tbl>
    <w:p w:rsidR="00BA53D4" w:rsidRPr="007F4E4C" w:rsidRDefault="00D644C3" w:rsidP="007F4E4C">
      <w:pPr>
        <w:pStyle w:val="31"/>
        <w:rPr>
          <w:sz w:val="24"/>
          <w:szCs w:val="24"/>
        </w:rPr>
      </w:pPr>
      <w:r w:rsidRPr="007F4E4C">
        <w:rPr>
          <w:rFonts w:hint="eastAsia"/>
          <w:sz w:val="24"/>
          <w:szCs w:val="24"/>
        </w:rPr>
        <w:t>审批类别范围表</w:t>
      </w:r>
      <w:r w:rsidR="00F259BD">
        <w:rPr>
          <w:rFonts w:hint="eastAsia"/>
          <w:sz w:val="24"/>
          <w:szCs w:val="24"/>
        </w:rPr>
        <w:t>（</w:t>
      </w:r>
      <w:r w:rsidR="00F259BD">
        <w:rPr>
          <w:rFonts w:hint="eastAsia"/>
          <w:sz w:val="24"/>
          <w:szCs w:val="24"/>
        </w:rPr>
        <w:t>sms_2</w:t>
      </w:r>
      <w:r w:rsidR="00F91EDB">
        <w:rPr>
          <w:rFonts w:hint="eastAsia"/>
          <w:sz w:val="24"/>
          <w:szCs w:val="24"/>
        </w:rPr>
        <w:t>10</w:t>
      </w:r>
      <w:r w:rsidR="00F259BD">
        <w:rPr>
          <w:rFonts w:hint="eastAsia"/>
          <w:sz w:val="24"/>
          <w:szCs w:val="24"/>
        </w:rPr>
        <w:t>2_</w:t>
      </w:r>
      <w:hyperlink r:id="rId27" w:history="1">
        <w:r w:rsidR="002237DD" w:rsidRPr="00AF34A3">
          <w:rPr>
            <w:rFonts w:hint="eastAsia"/>
            <w:sz w:val="24"/>
            <w:szCs w:val="24"/>
          </w:rPr>
          <w:t>a</w:t>
        </w:r>
        <w:r w:rsidR="002237DD" w:rsidRPr="00AF34A3">
          <w:rPr>
            <w:sz w:val="24"/>
            <w:szCs w:val="24"/>
          </w:rPr>
          <w:t>pproval</w:t>
        </w:r>
        <w:r w:rsidR="002237DD">
          <w:rPr>
            <w:rFonts w:hint="eastAsia"/>
            <w:sz w:val="24"/>
            <w:szCs w:val="24"/>
          </w:rPr>
          <w:t>lim</w:t>
        </w:r>
        <w:r w:rsidR="00F259BD" w:rsidRPr="005B2990">
          <w:rPr>
            <w:rStyle w:val="apple-converted-space"/>
            <w:rFonts w:ascii="Arial" w:hAnsi="Arial" w:cs="Arial"/>
            <w:color w:val="000000" w:themeColor="text1"/>
            <w:sz w:val="17"/>
            <w:szCs w:val="17"/>
            <w:shd w:val="clear" w:color="auto" w:fill="F9FBFC"/>
          </w:rPr>
          <w:t> </w:t>
        </w:r>
      </w:hyperlink>
      <w:r w:rsidR="00F259BD">
        <w:rPr>
          <w:rFonts w:hint="eastAsia"/>
          <w:sz w:val="24"/>
          <w:szCs w:val="24"/>
        </w:rPr>
        <w:t>）</w:t>
      </w:r>
    </w:p>
    <w:tbl>
      <w:tblPr>
        <w:tblStyle w:val="af4"/>
        <w:tblW w:w="10632" w:type="dxa"/>
        <w:tblInd w:w="-459" w:type="dxa"/>
        <w:tblLook w:val="04A0" w:firstRow="1" w:lastRow="0" w:firstColumn="1" w:lastColumn="0" w:noHBand="0" w:noVBand="1"/>
      </w:tblPr>
      <w:tblGrid>
        <w:gridCol w:w="1557"/>
        <w:gridCol w:w="1854"/>
        <w:gridCol w:w="1820"/>
        <w:gridCol w:w="1490"/>
        <w:gridCol w:w="1490"/>
        <w:gridCol w:w="2421"/>
      </w:tblGrid>
      <w:tr w:rsidR="00D644C3" w:rsidTr="00394204">
        <w:tc>
          <w:tcPr>
            <w:tcW w:w="1557" w:type="dxa"/>
            <w:shd w:val="clear" w:color="auto" w:fill="BFBFBF" w:themeFill="background1" w:themeFillShade="BF"/>
            <w:vAlign w:val="center"/>
          </w:tcPr>
          <w:p w:rsidR="00D644C3" w:rsidRPr="00F37E99" w:rsidRDefault="00D644C3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字段名</w:t>
            </w:r>
          </w:p>
        </w:tc>
        <w:tc>
          <w:tcPr>
            <w:tcW w:w="1854" w:type="dxa"/>
            <w:shd w:val="clear" w:color="auto" w:fill="BFBFBF" w:themeFill="background1" w:themeFillShade="BF"/>
            <w:vAlign w:val="center"/>
          </w:tcPr>
          <w:p w:rsidR="00D644C3" w:rsidRPr="00F37E99" w:rsidRDefault="00D644C3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标识符</w:t>
            </w:r>
          </w:p>
        </w:tc>
        <w:tc>
          <w:tcPr>
            <w:tcW w:w="1820" w:type="dxa"/>
            <w:shd w:val="clear" w:color="auto" w:fill="BFBFBF" w:themeFill="background1" w:themeFillShade="BF"/>
            <w:vAlign w:val="center"/>
          </w:tcPr>
          <w:p w:rsidR="00D644C3" w:rsidRPr="00F37E99" w:rsidRDefault="00D644C3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类型长度</w:t>
            </w:r>
          </w:p>
        </w:tc>
        <w:tc>
          <w:tcPr>
            <w:tcW w:w="1490" w:type="dxa"/>
            <w:shd w:val="clear" w:color="auto" w:fill="BFBFBF" w:themeFill="background1" w:themeFillShade="BF"/>
            <w:vAlign w:val="center"/>
          </w:tcPr>
          <w:p w:rsidR="00D644C3" w:rsidRPr="00F37E99" w:rsidRDefault="00D644C3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1490" w:type="dxa"/>
            <w:shd w:val="clear" w:color="auto" w:fill="BFBFBF" w:themeFill="background1" w:themeFillShade="BF"/>
            <w:vAlign w:val="center"/>
          </w:tcPr>
          <w:p w:rsidR="00D644C3" w:rsidRPr="00F37E99" w:rsidRDefault="00D644C3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是否为主键</w:t>
            </w:r>
          </w:p>
        </w:tc>
        <w:tc>
          <w:tcPr>
            <w:tcW w:w="2421" w:type="dxa"/>
            <w:shd w:val="clear" w:color="auto" w:fill="BFBFBF" w:themeFill="background1" w:themeFillShade="BF"/>
            <w:vAlign w:val="center"/>
          </w:tcPr>
          <w:p w:rsidR="00D644C3" w:rsidRPr="00F37E99" w:rsidRDefault="00D644C3" w:rsidP="00C10878">
            <w:pPr>
              <w:ind w:firstLineChars="0" w:firstLine="0"/>
              <w:jc w:val="center"/>
              <w:rPr>
                <w:b/>
                <w:szCs w:val="24"/>
              </w:rPr>
            </w:pPr>
            <w:r w:rsidRPr="00F37E99">
              <w:rPr>
                <w:rFonts w:hint="eastAsia"/>
                <w:b/>
                <w:szCs w:val="24"/>
              </w:rPr>
              <w:t>备注</w:t>
            </w:r>
          </w:p>
        </w:tc>
      </w:tr>
      <w:tr w:rsidR="00D644C3" w:rsidTr="00394204">
        <w:tc>
          <w:tcPr>
            <w:tcW w:w="1557" w:type="dxa"/>
            <w:vAlign w:val="center"/>
          </w:tcPr>
          <w:p w:rsidR="00D644C3" w:rsidRPr="00F37E99" w:rsidRDefault="00D644C3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领导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854" w:type="dxa"/>
            <w:vAlign w:val="center"/>
          </w:tcPr>
          <w:p w:rsidR="00D644C3" w:rsidRPr="00F37E99" w:rsidRDefault="00D644C3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lead_id</w:t>
            </w:r>
          </w:p>
        </w:tc>
        <w:tc>
          <w:tcPr>
            <w:tcW w:w="1820" w:type="dxa"/>
            <w:vAlign w:val="center"/>
          </w:tcPr>
          <w:p w:rsidR="00D644C3" w:rsidRPr="00F37E99" w:rsidRDefault="00D644C3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V</w:t>
            </w:r>
            <w:r>
              <w:rPr>
                <w:rFonts w:hint="eastAsia"/>
                <w:szCs w:val="24"/>
              </w:rPr>
              <w:t>archar(255)</w:t>
            </w:r>
          </w:p>
        </w:tc>
        <w:tc>
          <w:tcPr>
            <w:tcW w:w="1490" w:type="dxa"/>
            <w:vAlign w:val="center"/>
          </w:tcPr>
          <w:p w:rsidR="00D644C3" w:rsidRPr="00F37E99" w:rsidRDefault="00D644C3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  <w:vAlign w:val="center"/>
          </w:tcPr>
          <w:p w:rsidR="00D644C3" w:rsidRPr="00F37E99" w:rsidRDefault="00D644C3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是</w:t>
            </w:r>
          </w:p>
        </w:tc>
        <w:tc>
          <w:tcPr>
            <w:tcW w:w="2421" w:type="dxa"/>
            <w:vAlign w:val="center"/>
          </w:tcPr>
          <w:p w:rsidR="00D644C3" w:rsidRPr="00F37E99" w:rsidRDefault="00D644C3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</w:tr>
      <w:tr w:rsidR="00394204" w:rsidTr="00394204">
        <w:tc>
          <w:tcPr>
            <w:tcW w:w="1557" w:type="dxa"/>
            <w:vAlign w:val="center"/>
          </w:tcPr>
          <w:p w:rsidR="00394204" w:rsidRDefault="0039420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审批类型</w:t>
            </w:r>
          </w:p>
        </w:tc>
        <w:tc>
          <w:tcPr>
            <w:tcW w:w="1854" w:type="dxa"/>
            <w:vAlign w:val="center"/>
          </w:tcPr>
          <w:p w:rsidR="00394204" w:rsidRDefault="00394204" w:rsidP="00C10878">
            <w:pPr>
              <w:ind w:firstLineChars="0" w:firstLine="0"/>
              <w:jc w:val="center"/>
              <w:rPr>
                <w:szCs w:val="24"/>
              </w:rPr>
            </w:pPr>
            <w:r w:rsidRPr="00AF34A3">
              <w:rPr>
                <w:szCs w:val="24"/>
              </w:rPr>
              <w:t>Approval</w:t>
            </w:r>
            <w:r>
              <w:rPr>
                <w:rFonts w:hint="eastAsia"/>
                <w:szCs w:val="24"/>
              </w:rPr>
              <w:t>_type</w:t>
            </w:r>
          </w:p>
        </w:tc>
        <w:tc>
          <w:tcPr>
            <w:tcW w:w="1820" w:type="dxa"/>
            <w:vAlign w:val="center"/>
          </w:tcPr>
          <w:p w:rsidR="00394204" w:rsidRDefault="00CF2521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394204">
              <w:rPr>
                <w:rFonts w:hint="eastAsia"/>
                <w:szCs w:val="24"/>
              </w:rPr>
              <w:t>nt</w:t>
            </w:r>
            <w:r>
              <w:rPr>
                <w:rFonts w:hint="eastAsia"/>
                <w:szCs w:val="24"/>
              </w:rPr>
              <w:t>(2)</w:t>
            </w:r>
          </w:p>
        </w:tc>
        <w:tc>
          <w:tcPr>
            <w:tcW w:w="1490" w:type="dxa"/>
            <w:vAlign w:val="center"/>
          </w:tcPr>
          <w:p w:rsidR="00394204" w:rsidRDefault="0039420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1490" w:type="dxa"/>
            <w:vAlign w:val="center"/>
          </w:tcPr>
          <w:p w:rsidR="00394204" w:rsidRDefault="00394204" w:rsidP="00C10878">
            <w:pPr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421" w:type="dxa"/>
            <w:vAlign w:val="center"/>
          </w:tcPr>
          <w:p w:rsidR="00394204" w:rsidRPr="00F37E99" w:rsidRDefault="00394204" w:rsidP="00C10878">
            <w:pPr>
              <w:ind w:firstLineChars="0" w:firstLine="0"/>
              <w:jc w:val="center"/>
              <w:rPr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0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申购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1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申领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2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申借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3</w:t>
            </w:r>
            <w:r>
              <w:rPr>
                <w:rFonts w:ascii="微软雅黑" w:hAnsi="微软雅黑" w:cs="微软雅黑" w:hint="eastAsia"/>
                <w:kern w:val="0"/>
                <w:sz w:val="20"/>
                <w:szCs w:val="20"/>
              </w:rPr>
              <w:t>盘点</w:t>
            </w:r>
          </w:p>
        </w:tc>
      </w:tr>
    </w:tbl>
    <w:p w:rsidR="00D644C3" w:rsidRPr="00D644C3" w:rsidRDefault="00D644C3" w:rsidP="00D644C3">
      <w:pPr>
        <w:ind w:firstLine="480"/>
      </w:pPr>
    </w:p>
    <w:p w:rsidR="00E40F9B" w:rsidRDefault="00B25DCA">
      <w:pPr>
        <w:pStyle w:val="11"/>
      </w:pPr>
      <w:r>
        <w:rPr>
          <w:rFonts w:hint="eastAsia"/>
        </w:rPr>
        <w:lastRenderedPageBreak/>
        <w:t>系统</w:t>
      </w:r>
      <w:r>
        <w:t>安全</w:t>
      </w:r>
      <w:r>
        <w:rPr>
          <w:rFonts w:hint="eastAsia"/>
        </w:rPr>
        <w:t>设计</w:t>
      </w:r>
      <w:bookmarkEnd w:id="147"/>
      <w:bookmarkEnd w:id="148"/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174" w:name="_Toc47"/>
      <w:r>
        <w:rPr>
          <w:rFonts w:ascii="宋体" w:hAnsi="宋体" w:cs="Arial" w:hint="eastAsia"/>
          <w:kern w:val="0"/>
          <w:sz w:val="30"/>
          <w:szCs w:val="30"/>
        </w:rPr>
        <w:t>系统安全机制</w:t>
      </w:r>
      <w:bookmarkEnd w:id="174"/>
    </w:p>
    <w:p w:rsidR="00E40F9B" w:rsidRDefault="00B25DCA">
      <w:pPr>
        <w:pStyle w:val="32"/>
        <w:numPr>
          <w:ilvl w:val="0"/>
          <w:numId w:val="7"/>
        </w:numPr>
        <w:ind w:firstLineChars="0"/>
        <w:rPr>
          <w:szCs w:val="24"/>
        </w:rPr>
      </w:pPr>
      <w:r>
        <w:rPr>
          <w:rFonts w:hint="eastAsia"/>
          <w:szCs w:val="24"/>
        </w:rPr>
        <w:t>数据库储存数据，重要数据采用加密设计；</w:t>
      </w:r>
    </w:p>
    <w:p w:rsidR="00E40F9B" w:rsidRDefault="00B25DCA">
      <w:pPr>
        <w:pStyle w:val="32"/>
        <w:numPr>
          <w:ilvl w:val="0"/>
          <w:numId w:val="7"/>
        </w:numPr>
        <w:ind w:firstLineChars="0"/>
        <w:rPr>
          <w:szCs w:val="24"/>
        </w:rPr>
      </w:pPr>
      <w:r>
        <w:rPr>
          <w:rFonts w:hint="eastAsia"/>
          <w:szCs w:val="24"/>
        </w:rPr>
        <w:t>日志记录错误，方便维护系统。</w:t>
      </w:r>
    </w:p>
    <w:p w:rsidR="00E40F9B" w:rsidRDefault="00B25DCA">
      <w:pPr>
        <w:pStyle w:val="11"/>
      </w:pPr>
      <w:bookmarkStart w:id="175" w:name="_Toc467084201"/>
      <w:bookmarkStart w:id="176" w:name="_Toc7876"/>
      <w:r>
        <w:rPr>
          <w:rFonts w:hint="eastAsia"/>
        </w:rPr>
        <w:t>系统性能设计</w:t>
      </w:r>
      <w:bookmarkEnd w:id="175"/>
      <w:bookmarkEnd w:id="176"/>
    </w:p>
    <w:p w:rsidR="00E40F9B" w:rsidRDefault="00B25DCA">
      <w:pPr>
        <w:ind w:firstLine="480"/>
        <w:rPr>
          <w:rFonts w:ascii="宋体" w:hAnsi="宋体"/>
        </w:rPr>
      </w:pPr>
      <w:r>
        <w:rPr>
          <w:rFonts w:hint="eastAsia"/>
          <w:szCs w:val="24"/>
        </w:rPr>
        <w:t>描述系统性能方面的机制设计。</w:t>
      </w:r>
    </w:p>
    <w:p w:rsidR="00E40F9B" w:rsidRDefault="00B25DCA">
      <w:pPr>
        <w:pStyle w:val="11"/>
      </w:pPr>
      <w:bookmarkStart w:id="177" w:name="_Toc467084202"/>
      <w:bookmarkStart w:id="178" w:name="_Toc648"/>
      <w:r>
        <w:rPr>
          <w:rFonts w:hint="eastAsia"/>
        </w:rPr>
        <w:t>系统出错处理设计</w:t>
      </w:r>
      <w:bookmarkEnd w:id="177"/>
      <w:bookmarkEnd w:id="178"/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179" w:name="_Toc467084203"/>
      <w:bookmarkStart w:id="180" w:name="_Toc3043"/>
      <w:r>
        <w:rPr>
          <w:rFonts w:ascii="宋体" w:hAnsi="宋体" w:cs="Arial" w:hint="eastAsia"/>
          <w:kern w:val="0"/>
          <w:sz w:val="30"/>
          <w:szCs w:val="30"/>
        </w:rPr>
        <w:t>出错信息</w:t>
      </w:r>
      <w:bookmarkEnd w:id="179"/>
      <w:bookmarkEnd w:id="180"/>
    </w:p>
    <w:p w:rsidR="00E40F9B" w:rsidRDefault="00B25DCA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当系统出现错误时，要给出人性化的错误消息提示界面，避免直接将错误调试信息页面显示给用户。</w:t>
      </w:r>
    </w:p>
    <w:p w:rsidR="00E40F9B" w:rsidRDefault="00B25DCA">
      <w:pPr>
        <w:pStyle w:val="21"/>
        <w:numPr>
          <w:ilvl w:val="1"/>
          <w:numId w:val="2"/>
        </w:numPr>
        <w:spacing w:before="240" w:after="240" w:line="240" w:lineRule="auto"/>
        <w:ind w:left="813" w:hangingChars="270" w:hanging="813"/>
        <w:jc w:val="left"/>
        <w:rPr>
          <w:rFonts w:ascii="宋体" w:hAnsi="宋体" w:cs="Arial"/>
          <w:kern w:val="0"/>
          <w:sz w:val="30"/>
          <w:szCs w:val="30"/>
        </w:rPr>
      </w:pPr>
      <w:bookmarkStart w:id="181" w:name="_Toc467084204"/>
      <w:bookmarkStart w:id="182" w:name="_Toc14413"/>
      <w:r>
        <w:rPr>
          <w:rFonts w:ascii="宋体" w:hAnsi="宋体" w:cs="Arial" w:hint="eastAsia"/>
          <w:kern w:val="0"/>
          <w:sz w:val="30"/>
          <w:szCs w:val="30"/>
        </w:rPr>
        <w:t>出错处理</w:t>
      </w:r>
      <w:bookmarkEnd w:id="181"/>
      <w:bookmarkEnd w:id="182"/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1"/>
        <w:gridCol w:w="2518"/>
        <w:gridCol w:w="5153"/>
      </w:tblGrid>
      <w:tr w:rsidR="00E40F9B">
        <w:trPr>
          <w:trHeight w:val="390"/>
        </w:trPr>
        <w:tc>
          <w:tcPr>
            <w:tcW w:w="851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D9C3"/>
            <w:vAlign w:val="center"/>
          </w:tcPr>
          <w:p w:rsidR="00E40F9B" w:rsidRDefault="00B25DCA">
            <w:pPr>
              <w:ind w:firstLineChars="0" w:firstLine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51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DD9C3"/>
            <w:vAlign w:val="center"/>
          </w:tcPr>
          <w:p w:rsidR="00E40F9B" w:rsidRDefault="00B25DCA">
            <w:pPr>
              <w:ind w:leftChars="-6" w:left="-2" w:hangingChars="5" w:hanging="12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异常内容</w:t>
            </w:r>
          </w:p>
        </w:tc>
        <w:tc>
          <w:tcPr>
            <w:tcW w:w="515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DDD9C3"/>
            <w:vAlign w:val="center"/>
          </w:tcPr>
          <w:p w:rsidR="00E40F9B" w:rsidRDefault="00B25DCA">
            <w:pPr>
              <w:ind w:firstLine="482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处理步骤</w:t>
            </w:r>
          </w:p>
        </w:tc>
      </w:tr>
      <w:tr w:rsidR="00E40F9B"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40F9B" w:rsidRDefault="00B25DCA">
            <w:pPr>
              <w:ind w:right="2" w:firstLineChars="83" w:firstLine="19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40F9B" w:rsidRDefault="00B25DCA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输入框无输入空内容</w:t>
            </w:r>
          </w:p>
        </w:tc>
        <w:tc>
          <w:tcPr>
            <w:tcW w:w="5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E40F9B" w:rsidRDefault="00B25DCA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弹回原输入页面</w:t>
            </w:r>
          </w:p>
        </w:tc>
      </w:tr>
      <w:tr w:rsidR="00E40F9B">
        <w:trPr>
          <w:trHeight w:val="474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40F9B" w:rsidRDefault="00B25DCA">
            <w:pPr>
              <w:ind w:right="2" w:firstLineChars="83" w:firstLine="19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40F9B" w:rsidRDefault="00B25DCA">
            <w:pPr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客户端错误404</w:t>
            </w:r>
          </w:p>
        </w:tc>
        <w:tc>
          <w:tcPr>
            <w:tcW w:w="5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E40F9B" w:rsidRDefault="00B25DCA">
            <w:pPr>
              <w:pStyle w:val="16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地址进入错误，重新输入</w:t>
            </w:r>
          </w:p>
        </w:tc>
      </w:tr>
      <w:tr w:rsidR="00E40F9B">
        <w:trPr>
          <w:trHeight w:val="474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40F9B" w:rsidRDefault="00B25DCA">
            <w:pPr>
              <w:ind w:right="2" w:firstLineChars="83" w:firstLine="19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40F9B" w:rsidRDefault="00E40F9B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5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E40F9B" w:rsidRDefault="00E40F9B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E40F9B">
        <w:trPr>
          <w:trHeight w:val="474"/>
        </w:trPr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40F9B" w:rsidRDefault="00B25DCA">
            <w:pPr>
              <w:ind w:right="2" w:firstLineChars="83" w:firstLine="19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2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40F9B" w:rsidRDefault="00E40F9B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51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E40F9B" w:rsidRDefault="00E40F9B">
            <w:pPr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:rsidR="00E40F9B" w:rsidRDefault="00E40F9B">
      <w:pPr>
        <w:ind w:firstLine="480"/>
      </w:pPr>
    </w:p>
    <w:sectPr w:rsidR="00E40F9B" w:rsidSect="00E40F9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8A5" w:rsidRDefault="00B328A5" w:rsidP="005909BD">
      <w:pPr>
        <w:spacing w:line="240" w:lineRule="auto"/>
        <w:ind w:firstLine="480"/>
      </w:pPr>
      <w:r>
        <w:separator/>
      </w:r>
    </w:p>
  </w:endnote>
  <w:endnote w:type="continuationSeparator" w:id="0">
    <w:p w:rsidR="00B328A5" w:rsidRDefault="00B328A5" w:rsidP="005909B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Lucida Sans">
    <w:altName w:val="Arial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华文细黑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78" w:rsidRDefault="00C10878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78" w:rsidRDefault="00C10878">
    <w:pPr>
      <w:pStyle w:val="ac"/>
      <w:ind w:rightChars="38" w:right="91" w:firstLine="360"/>
      <w:jc w:val="right"/>
    </w:pPr>
  </w:p>
  <w:p w:rsidR="00C10878" w:rsidRDefault="00C10878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78" w:rsidRDefault="00C10878">
    <w:pPr>
      <w:pStyle w:val="ac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78" w:rsidRDefault="00C10878">
    <w:pPr>
      <w:pStyle w:val="ac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78" w:rsidRDefault="005C4C25">
    <w:pPr>
      <w:pStyle w:val="ac"/>
      <w:ind w:firstLine="482"/>
      <w:jc w:val="center"/>
    </w:pPr>
    <w:r>
      <w:rPr>
        <w:b/>
        <w:sz w:val="24"/>
        <w:szCs w:val="24"/>
      </w:rPr>
      <w:fldChar w:fldCharType="begin"/>
    </w:r>
    <w:r w:rsidR="00C10878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0C5196">
      <w:rPr>
        <w:b/>
        <w:noProof/>
      </w:rPr>
      <w:t>21</w:t>
    </w:r>
    <w:r>
      <w:rPr>
        <w:b/>
        <w:sz w:val="24"/>
        <w:szCs w:val="24"/>
      </w:rPr>
      <w:fldChar w:fldCharType="end"/>
    </w:r>
    <w:r w:rsidR="00C10878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C10878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0C5196">
      <w:rPr>
        <w:b/>
        <w:noProof/>
      </w:rPr>
      <w:t>24</w:t>
    </w:r>
    <w:r>
      <w:rPr>
        <w:b/>
        <w:sz w:val="24"/>
        <w:szCs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78" w:rsidRDefault="00C10878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8A5" w:rsidRDefault="00B328A5" w:rsidP="005909BD">
      <w:pPr>
        <w:spacing w:line="240" w:lineRule="auto"/>
        <w:ind w:firstLine="480"/>
      </w:pPr>
      <w:r>
        <w:separator/>
      </w:r>
    </w:p>
  </w:footnote>
  <w:footnote w:type="continuationSeparator" w:id="0">
    <w:p w:rsidR="00B328A5" w:rsidRDefault="00B328A5" w:rsidP="005909B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78" w:rsidRDefault="00C10878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78" w:rsidRDefault="00C10878">
    <w:pPr>
      <w:pStyle w:val="ae"/>
      <w:tabs>
        <w:tab w:val="clear" w:pos="4153"/>
      </w:tabs>
      <w:ind w:firstLineChars="0" w:firstLine="0"/>
      <w:jc w:val="left"/>
    </w:pPr>
    <w:r>
      <w:rPr>
        <w:rFonts w:hint="eastAsia"/>
      </w:rPr>
      <w:t>奋达公司</w:t>
    </w:r>
    <w:r>
      <w:rPr>
        <w:rFonts w:hint="eastAsia"/>
      </w:rPr>
      <w:tab/>
    </w:r>
    <w:r>
      <w:rPr>
        <w:rFonts w:hint="eastAsia"/>
      </w:rPr>
      <w:t>奋达校园论坛系统项目</w:t>
    </w:r>
    <w:r>
      <w:rPr>
        <w:rFonts w:hint="eastAsia"/>
      </w:rPr>
      <w:t>-</w:t>
    </w:r>
    <w:r>
      <w:rPr>
        <w:rFonts w:hint="eastAsia"/>
      </w:rPr>
      <w:t>概要设计说明书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78" w:rsidRDefault="00C10878">
    <w:pPr>
      <w:pStyle w:val="ae"/>
      <w:ind w:firstLine="36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78" w:rsidRDefault="00C10878">
    <w:pPr>
      <w:pStyle w:val="ae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78" w:rsidRDefault="00C10878">
    <w:pPr>
      <w:pStyle w:val="ae"/>
      <w:ind w:firstLineChars="0" w:firstLine="0"/>
      <w:jc w:val="left"/>
    </w:pPr>
    <w:r>
      <w:rPr>
        <w:rFonts w:hint="eastAsia"/>
      </w:rPr>
      <w:t>奋达公司</w:t>
    </w:r>
    <w:r>
      <w:rPr>
        <w:rFonts w:hint="eastAsia"/>
      </w:rPr>
      <w:tab/>
    </w:r>
    <w:r>
      <w:tab/>
    </w:r>
    <w:r>
      <w:rPr>
        <w:rFonts w:hint="eastAsia"/>
      </w:rPr>
      <w:t>奋达校园论坛系统项目</w:t>
    </w:r>
    <w:r>
      <w:rPr>
        <w:rFonts w:hint="eastAsia"/>
      </w:rPr>
      <w:t>-</w:t>
    </w:r>
    <w:r>
      <w:rPr>
        <w:rFonts w:hint="eastAsia"/>
      </w:rPr>
      <w:t>概要设计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78" w:rsidRDefault="00C10878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decimal"/>
      <w:pStyle w:val="1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bullet"/>
      <w:pStyle w:val="ItemList"/>
      <w:lvlText w:val=""/>
      <w:lvlJc w:val="left"/>
      <w:pPr>
        <w:tabs>
          <w:tab w:val="left" w:pos="1350"/>
        </w:tabs>
        <w:ind w:left="1350" w:hanging="510"/>
      </w:pPr>
      <w:rPr>
        <w:rFonts w:ascii="Wingdings" w:hAnsi="Wingdings" w:cs="Wingdings" w:hint="default"/>
        <w:color w:val="000000"/>
        <w:sz w:val="13"/>
        <w:szCs w:val="13"/>
        <w:u w:val="none"/>
      </w:rPr>
    </w:lvl>
    <w:lvl w:ilvl="1">
      <w:start w:val="1"/>
      <w:numFmt w:val="bullet"/>
      <w:lvlText w:val=""/>
      <w:lvlJc w:val="left"/>
      <w:pPr>
        <w:tabs>
          <w:tab w:val="left" w:pos="546"/>
        </w:tabs>
        <w:ind w:left="54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966"/>
        </w:tabs>
        <w:ind w:left="96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386"/>
        </w:tabs>
        <w:ind w:left="138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806"/>
        </w:tabs>
        <w:ind w:left="180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226"/>
        </w:tabs>
        <w:ind w:left="222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646"/>
        </w:tabs>
        <w:ind w:left="264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066"/>
        </w:tabs>
        <w:ind w:left="306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486"/>
        </w:tabs>
        <w:ind w:left="3486" w:hanging="420"/>
      </w:pPr>
      <w:rPr>
        <w:rFonts w:ascii="Wingdings" w:hAnsi="Wingdings" w:hint="default"/>
      </w:rPr>
    </w:lvl>
  </w:abstractNum>
  <w:abstractNum w:abstractNumId="4" w15:restartNumberingAfterBreak="0">
    <w:nsid w:val="17F40EFE"/>
    <w:multiLevelType w:val="multilevel"/>
    <w:tmpl w:val="17F40EF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B25020"/>
    <w:multiLevelType w:val="multilevel"/>
    <w:tmpl w:val="4AB2502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9982196"/>
    <w:multiLevelType w:val="multilevel"/>
    <w:tmpl w:val="7998219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83CBE"/>
    <w:rsid w:val="000166C6"/>
    <w:rsid w:val="000205E0"/>
    <w:rsid w:val="00031687"/>
    <w:rsid w:val="00033B50"/>
    <w:rsid w:val="00043337"/>
    <w:rsid w:val="00047BE6"/>
    <w:rsid w:val="00050EFD"/>
    <w:rsid w:val="00063C1D"/>
    <w:rsid w:val="00064AC8"/>
    <w:rsid w:val="0007194F"/>
    <w:rsid w:val="00074226"/>
    <w:rsid w:val="00083748"/>
    <w:rsid w:val="00084B22"/>
    <w:rsid w:val="00090E19"/>
    <w:rsid w:val="000B55C0"/>
    <w:rsid w:val="000B6105"/>
    <w:rsid w:val="000B6B5A"/>
    <w:rsid w:val="000C5196"/>
    <w:rsid w:val="000C5993"/>
    <w:rsid w:val="000F6047"/>
    <w:rsid w:val="000F6A30"/>
    <w:rsid w:val="00131D5C"/>
    <w:rsid w:val="00143C6B"/>
    <w:rsid w:val="00143CCA"/>
    <w:rsid w:val="001553D8"/>
    <w:rsid w:val="00160740"/>
    <w:rsid w:val="001611B1"/>
    <w:rsid w:val="00170B20"/>
    <w:rsid w:val="00181918"/>
    <w:rsid w:val="001A4B26"/>
    <w:rsid w:val="001A6543"/>
    <w:rsid w:val="001B40EB"/>
    <w:rsid w:val="001C4854"/>
    <w:rsid w:val="001C4D1A"/>
    <w:rsid w:val="001D081F"/>
    <w:rsid w:val="001F60EA"/>
    <w:rsid w:val="001F6A72"/>
    <w:rsid w:val="00204DB7"/>
    <w:rsid w:val="00210EA5"/>
    <w:rsid w:val="00216A94"/>
    <w:rsid w:val="00217E6F"/>
    <w:rsid w:val="002224F8"/>
    <w:rsid w:val="002237DD"/>
    <w:rsid w:val="00241060"/>
    <w:rsid w:val="00243268"/>
    <w:rsid w:val="00252D8B"/>
    <w:rsid w:val="002611C8"/>
    <w:rsid w:val="00261E8B"/>
    <w:rsid w:val="00280AB0"/>
    <w:rsid w:val="00284FA5"/>
    <w:rsid w:val="002900CA"/>
    <w:rsid w:val="002920E0"/>
    <w:rsid w:val="002941DD"/>
    <w:rsid w:val="00294490"/>
    <w:rsid w:val="002A3B2C"/>
    <w:rsid w:val="002A4678"/>
    <w:rsid w:val="002A4C46"/>
    <w:rsid w:val="002A6C4E"/>
    <w:rsid w:val="002B578F"/>
    <w:rsid w:val="002C69D3"/>
    <w:rsid w:val="002C713C"/>
    <w:rsid w:val="002D0B0F"/>
    <w:rsid w:val="002D1052"/>
    <w:rsid w:val="002E0878"/>
    <w:rsid w:val="002E0F08"/>
    <w:rsid w:val="002F4824"/>
    <w:rsid w:val="002F73A1"/>
    <w:rsid w:val="002F78A6"/>
    <w:rsid w:val="0031139E"/>
    <w:rsid w:val="003224F6"/>
    <w:rsid w:val="00332ADD"/>
    <w:rsid w:val="003449B8"/>
    <w:rsid w:val="00346089"/>
    <w:rsid w:val="00355F73"/>
    <w:rsid w:val="00366497"/>
    <w:rsid w:val="00383CBE"/>
    <w:rsid w:val="003918D1"/>
    <w:rsid w:val="00394204"/>
    <w:rsid w:val="003B3D83"/>
    <w:rsid w:val="003C42C2"/>
    <w:rsid w:val="003D6A4C"/>
    <w:rsid w:val="003E0D30"/>
    <w:rsid w:val="003E72C0"/>
    <w:rsid w:val="003E7C5F"/>
    <w:rsid w:val="003F1532"/>
    <w:rsid w:val="003F2C71"/>
    <w:rsid w:val="0041572C"/>
    <w:rsid w:val="004306B9"/>
    <w:rsid w:val="00441C3F"/>
    <w:rsid w:val="004434FA"/>
    <w:rsid w:val="00452DDE"/>
    <w:rsid w:val="00455409"/>
    <w:rsid w:val="00464C16"/>
    <w:rsid w:val="004731D5"/>
    <w:rsid w:val="004A320C"/>
    <w:rsid w:val="004C0B3A"/>
    <w:rsid w:val="004C2219"/>
    <w:rsid w:val="004C38B6"/>
    <w:rsid w:val="004C6673"/>
    <w:rsid w:val="004C75B5"/>
    <w:rsid w:val="004E46D1"/>
    <w:rsid w:val="004E5117"/>
    <w:rsid w:val="004E6960"/>
    <w:rsid w:val="004F1BA2"/>
    <w:rsid w:val="004F632C"/>
    <w:rsid w:val="004F6D75"/>
    <w:rsid w:val="0050468B"/>
    <w:rsid w:val="00505E3A"/>
    <w:rsid w:val="0050673D"/>
    <w:rsid w:val="005116ED"/>
    <w:rsid w:val="00516811"/>
    <w:rsid w:val="0052416D"/>
    <w:rsid w:val="00533FCD"/>
    <w:rsid w:val="00541689"/>
    <w:rsid w:val="0054400A"/>
    <w:rsid w:val="005476E5"/>
    <w:rsid w:val="005508F7"/>
    <w:rsid w:val="00555B3B"/>
    <w:rsid w:val="005572AF"/>
    <w:rsid w:val="00563D44"/>
    <w:rsid w:val="00575B3D"/>
    <w:rsid w:val="00581328"/>
    <w:rsid w:val="00583092"/>
    <w:rsid w:val="00584E44"/>
    <w:rsid w:val="005909BD"/>
    <w:rsid w:val="00592B35"/>
    <w:rsid w:val="00593819"/>
    <w:rsid w:val="005B2990"/>
    <w:rsid w:val="005B506B"/>
    <w:rsid w:val="005C249B"/>
    <w:rsid w:val="005C4C25"/>
    <w:rsid w:val="005C653C"/>
    <w:rsid w:val="005D1EC8"/>
    <w:rsid w:val="005E6B72"/>
    <w:rsid w:val="005F05F5"/>
    <w:rsid w:val="00603C73"/>
    <w:rsid w:val="00611FEB"/>
    <w:rsid w:val="006223B8"/>
    <w:rsid w:val="0064026E"/>
    <w:rsid w:val="006418B9"/>
    <w:rsid w:val="00643E74"/>
    <w:rsid w:val="00647EE6"/>
    <w:rsid w:val="006543FC"/>
    <w:rsid w:val="006566FF"/>
    <w:rsid w:val="00673812"/>
    <w:rsid w:val="00677C0C"/>
    <w:rsid w:val="00693A78"/>
    <w:rsid w:val="00695AAB"/>
    <w:rsid w:val="006A6DEB"/>
    <w:rsid w:val="006B1894"/>
    <w:rsid w:val="006B1BDA"/>
    <w:rsid w:val="006B4C8B"/>
    <w:rsid w:val="006B7A43"/>
    <w:rsid w:val="006C47BF"/>
    <w:rsid w:val="006C71F6"/>
    <w:rsid w:val="006D1884"/>
    <w:rsid w:val="006D5306"/>
    <w:rsid w:val="006E25B0"/>
    <w:rsid w:val="006E2623"/>
    <w:rsid w:val="006E607F"/>
    <w:rsid w:val="006E7202"/>
    <w:rsid w:val="006E7FB3"/>
    <w:rsid w:val="006F064C"/>
    <w:rsid w:val="006F34B9"/>
    <w:rsid w:val="0072129E"/>
    <w:rsid w:val="00722B09"/>
    <w:rsid w:val="00733C76"/>
    <w:rsid w:val="00743AFE"/>
    <w:rsid w:val="007459DD"/>
    <w:rsid w:val="00745C7E"/>
    <w:rsid w:val="007514C9"/>
    <w:rsid w:val="00756691"/>
    <w:rsid w:val="00780925"/>
    <w:rsid w:val="00781C25"/>
    <w:rsid w:val="007845EB"/>
    <w:rsid w:val="00785998"/>
    <w:rsid w:val="00797A61"/>
    <w:rsid w:val="00797FFC"/>
    <w:rsid w:val="007A4D40"/>
    <w:rsid w:val="007B18CF"/>
    <w:rsid w:val="007C41BB"/>
    <w:rsid w:val="007D1DF7"/>
    <w:rsid w:val="007D6A00"/>
    <w:rsid w:val="007E1C11"/>
    <w:rsid w:val="007F1A8F"/>
    <w:rsid w:val="007F45D0"/>
    <w:rsid w:val="007F4E4C"/>
    <w:rsid w:val="0080540D"/>
    <w:rsid w:val="008238BC"/>
    <w:rsid w:val="00836E55"/>
    <w:rsid w:val="00850E6B"/>
    <w:rsid w:val="008602D2"/>
    <w:rsid w:val="0087146B"/>
    <w:rsid w:val="008727C4"/>
    <w:rsid w:val="008922C6"/>
    <w:rsid w:val="008A0F68"/>
    <w:rsid w:val="008B3E7D"/>
    <w:rsid w:val="008C3B5C"/>
    <w:rsid w:val="008D2231"/>
    <w:rsid w:val="008D7D9B"/>
    <w:rsid w:val="008E3AC7"/>
    <w:rsid w:val="00901D7B"/>
    <w:rsid w:val="009031EA"/>
    <w:rsid w:val="00907E95"/>
    <w:rsid w:val="009124F6"/>
    <w:rsid w:val="00914304"/>
    <w:rsid w:val="00917C2A"/>
    <w:rsid w:val="00920AFF"/>
    <w:rsid w:val="00922AEB"/>
    <w:rsid w:val="00944DE6"/>
    <w:rsid w:val="00945BAE"/>
    <w:rsid w:val="009510CB"/>
    <w:rsid w:val="00975AF1"/>
    <w:rsid w:val="00983866"/>
    <w:rsid w:val="00992351"/>
    <w:rsid w:val="009C725A"/>
    <w:rsid w:val="009E43BA"/>
    <w:rsid w:val="009F32EC"/>
    <w:rsid w:val="00A014BE"/>
    <w:rsid w:val="00A06BE0"/>
    <w:rsid w:val="00A06FD2"/>
    <w:rsid w:val="00A131FA"/>
    <w:rsid w:val="00A227F0"/>
    <w:rsid w:val="00A23802"/>
    <w:rsid w:val="00A345F1"/>
    <w:rsid w:val="00A35DAB"/>
    <w:rsid w:val="00A42773"/>
    <w:rsid w:val="00A43C92"/>
    <w:rsid w:val="00A44D01"/>
    <w:rsid w:val="00A44FFA"/>
    <w:rsid w:val="00A64FD3"/>
    <w:rsid w:val="00A81E5E"/>
    <w:rsid w:val="00A8415E"/>
    <w:rsid w:val="00A865AD"/>
    <w:rsid w:val="00A878A4"/>
    <w:rsid w:val="00A961F9"/>
    <w:rsid w:val="00AA3479"/>
    <w:rsid w:val="00AB0D52"/>
    <w:rsid w:val="00AC576E"/>
    <w:rsid w:val="00AC61BA"/>
    <w:rsid w:val="00AD579A"/>
    <w:rsid w:val="00AE5786"/>
    <w:rsid w:val="00AF516B"/>
    <w:rsid w:val="00B0642C"/>
    <w:rsid w:val="00B25DCA"/>
    <w:rsid w:val="00B277CB"/>
    <w:rsid w:val="00B328A5"/>
    <w:rsid w:val="00B340E9"/>
    <w:rsid w:val="00B34392"/>
    <w:rsid w:val="00B34D7E"/>
    <w:rsid w:val="00B36454"/>
    <w:rsid w:val="00B51E2A"/>
    <w:rsid w:val="00B644DD"/>
    <w:rsid w:val="00B652B0"/>
    <w:rsid w:val="00B73BA0"/>
    <w:rsid w:val="00B82918"/>
    <w:rsid w:val="00B83F91"/>
    <w:rsid w:val="00B90B1D"/>
    <w:rsid w:val="00B9771E"/>
    <w:rsid w:val="00BA0894"/>
    <w:rsid w:val="00BA53D4"/>
    <w:rsid w:val="00BB6BE5"/>
    <w:rsid w:val="00BC348E"/>
    <w:rsid w:val="00BE4301"/>
    <w:rsid w:val="00BE7470"/>
    <w:rsid w:val="00C10188"/>
    <w:rsid w:val="00C10878"/>
    <w:rsid w:val="00C116F9"/>
    <w:rsid w:val="00C17E34"/>
    <w:rsid w:val="00C21F92"/>
    <w:rsid w:val="00C224F3"/>
    <w:rsid w:val="00C333CF"/>
    <w:rsid w:val="00C37943"/>
    <w:rsid w:val="00C40374"/>
    <w:rsid w:val="00C464A0"/>
    <w:rsid w:val="00C5513D"/>
    <w:rsid w:val="00C569E4"/>
    <w:rsid w:val="00C61024"/>
    <w:rsid w:val="00C6263F"/>
    <w:rsid w:val="00C63510"/>
    <w:rsid w:val="00C67060"/>
    <w:rsid w:val="00C727A7"/>
    <w:rsid w:val="00C75F12"/>
    <w:rsid w:val="00C76E87"/>
    <w:rsid w:val="00C83851"/>
    <w:rsid w:val="00C9342B"/>
    <w:rsid w:val="00CB0C65"/>
    <w:rsid w:val="00CB4DCA"/>
    <w:rsid w:val="00CC1DB2"/>
    <w:rsid w:val="00CE0C4A"/>
    <w:rsid w:val="00CF2521"/>
    <w:rsid w:val="00CF53A9"/>
    <w:rsid w:val="00D14EC6"/>
    <w:rsid w:val="00D15DF7"/>
    <w:rsid w:val="00D251F0"/>
    <w:rsid w:val="00D34FE1"/>
    <w:rsid w:val="00D46919"/>
    <w:rsid w:val="00D644C3"/>
    <w:rsid w:val="00D66A8B"/>
    <w:rsid w:val="00D70CF2"/>
    <w:rsid w:val="00D74050"/>
    <w:rsid w:val="00D77A94"/>
    <w:rsid w:val="00D861ED"/>
    <w:rsid w:val="00D86D0D"/>
    <w:rsid w:val="00D91DDD"/>
    <w:rsid w:val="00DA5266"/>
    <w:rsid w:val="00DB4073"/>
    <w:rsid w:val="00DD49C9"/>
    <w:rsid w:val="00E060D8"/>
    <w:rsid w:val="00E12E7C"/>
    <w:rsid w:val="00E13FE7"/>
    <w:rsid w:val="00E17394"/>
    <w:rsid w:val="00E238BF"/>
    <w:rsid w:val="00E40F9B"/>
    <w:rsid w:val="00E4534A"/>
    <w:rsid w:val="00E502E2"/>
    <w:rsid w:val="00E51F38"/>
    <w:rsid w:val="00E65C7E"/>
    <w:rsid w:val="00E6610E"/>
    <w:rsid w:val="00E6679D"/>
    <w:rsid w:val="00E711EA"/>
    <w:rsid w:val="00E72251"/>
    <w:rsid w:val="00E87BF2"/>
    <w:rsid w:val="00EA57A5"/>
    <w:rsid w:val="00EE27A7"/>
    <w:rsid w:val="00EF007D"/>
    <w:rsid w:val="00EF0441"/>
    <w:rsid w:val="00EF227F"/>
    <w:rsid w:val="00EF4730"/>
    <w:rsid w:val="00F236D4"/>
    <w:rsid w:val="00F23A2C"/>
    <w:rsid w:val="00F24620"/>
    <w:rsid w:val="00F24EF2"/>
    <w:rsid w:val="00F259BD"/>
    <w:rsid w:val="00F27211"/>
    <w:rsid w:val="00F357CA"/>
    <w:rsid w:val="00F4152B"/>
    <w:rsid w:val="00F569BE"/>
    <w:rsid w:val="00F60950"/>
    <w:rsid w:val="00F632BE"/>
    <w:rsid w:val="00F70A8E"/>
    <w:rsid w:val="00F8011A"/>
    <w:rsid w:val="00F902A5"/>
    <w:rsid w:val="00F91EDB"/>
    <w:rsid w:val="00FA7786"/>
    <w:rsid w:val="00FC7092"/>
    <w:rsid w:val="00FC7502"/>
    <w:rsid w:val="00FE08C6"/>
    <w:rsid w:val="00FF724F"/>
    <w:rsid w:val="01374BD9"/>
    <w:rsid w:val="03554191"/>
    <w:rsid w:val="05930677"/>
    <w:rsid w:val="06C37219"/>
    <w:rsid w:val="0738224B"/>
    <w:rsid w:val="09371550"/>
    <w:rsid w:val="0CEE5EF6"/>
    <w:rsid w:val="0E787F98"/>
    <w:rsid w:val="121F530F"/>
    <w:rsid w:val="138F388B"/>
    <w:rsid w:val="154241CC"/>
    <w:rsid w:val="17B31D81"/>
    <w:rsid w:val="1C9B7DA2"/>
    <w:rsid w:val="1E6648BD"/>
    <w:rsid w:val="20EF21B1"/>
    <w:rsid w:val="29191418"/>
    <w:rsid w:val="29705D9D"/>
    <w:rsid w:val="2B4F1B37"/>
    <w:rsid w:val="2D024F5B"/>
    <w:rsid w:val="2D380CCB"/>
    <w:rsid w:val="2E755986"/>
    <w:rsid w:val="31A77710"/>
    <w:rsid w:val="33A63AA8"/>
    <w:rsid w:val="366161B5"/>
    <w:rsid w:val="373E3A3B"/>
    <w:rsid w:val="395662B7"/>
    <w:rsid w:val="3C572086"/>
    <w:rsid w:val="3EBC7598"/>
    <w:rsid w:val="3FDB31A2"/>
    <w:rsid w:val="42776C89"/>
    <w:rsid w:val="43493557"/>
    <w:rsid w:val="452E79C8"/>
    <w:rsid w:val="4745220B"/>
    <w:rsid w:val="47987C4A"/>
    <w:rsid w:val="4ACE0E8D"/>
    <w:rsid w:val="4D9C2C32"/>
    <w:rsid w:val="4DE2262C"/>
    <w:rsid w:val="4F8740FD"/>
    <w:rsid w:val="4FFF3FFA"/>
    <w:rsid w:val="50501315"/>
    <w:rsid w:val="51D31E7C"/>
    <w:rsid w:val="57547EDE"/>
    <w:rsid w:val="59611FAF"/>
    <w:rsid w:val="59D86896"/>
    <w:rsid w:val="5A400375"/>
    <w:rsid w:val="5DBD41AB"/>
    <w:rsid w:val="5E0F4A9F"/>
    <w:rsid w:val="5F742BE1"/>
    <w:rsid w:val="601E6D28"/>
    <w:rsid w:val="62001A6D"/>
    <w:rsid w:val="63BB1C5B"/>
    <w:rsid w:val="657E24C8"/>
    <w:rsid w:val="691E4FE8"/>
    <w:rsid w:val="6A6520B4"/>
    <w:rsid w:val="6AC2180B"/>
    <w:rsid w:val="6B23525B"/>
    <w:rsid w:val="6D845D4D"/>
    <w:rsid w:val="6E6B29CF"/>
    <w:rsid w:val="711220BD"/>
    <w:rsid w:val="71AB6B4E"/>
    <w:rsid w:val="7867020C"/>
    <w:rsid w:val="798315FA"/>
    <w:rsid w:val="7A05463D"/>
    <w:rsid w:val="7EA91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77017"/>
  <w15:docId w15:val="{EAAEE0A6-6884-4FC8-8480-8B1EA2BD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0F9B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0"/>
    <w:next w:val="a0"/>
    <w:uiPriority w:val="9"/>
    <w:qFormat/>
    <w:rsid w:val="00E40F9B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uiPriority w:val="9"/>
    <w:unhideWhenUsed/>
    <w:qFormat/>
    <w:rsid w:val="00E40F9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0"/>
    <w:next w:val="a0"/>
    <w:uiPriority w:val="9"/>
    <w:unhideWhenUsed/>
    <w:qFormat/>
    <w:rsid w:val="00E40F9B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link w:val="a5"/>
    <w:rsid w:val="00E40F9B"/>
    <w:rPr>
      <w:rFonts w:ascii="Arial" w:eastAsia="黑体" w:hAnsi="Arial" w:cs="Arial"/>
    </w:rPr>
  </w:style>
  <w:style w:type="paragraph" w:styleId="a">
    <w:name w:val="List Bullet"/>
    <w:basedOn w:val="a0"/>
    <w:qFormat/>
    <w:rsid w:val="00E40F9B"/>
    <w:pPr>
      <w:numPr>
        <w:numId w:val="1"/>
      </w:numPr>
      <w:spacing w:line="240" w:lineRule="auto"/>
    </w:pPr>
    <w:rPr>
      <w:rFonts w:ascii="Times New Roman" w:hAnsi="Times New Roman"/>
      <w:szCs w:val="24"/>
    </w:rPr>
  </w:style>
  <w:style w:type="paragraph" w:styleId="a6">
    <w:name w:val="Document Map"/>
    <w:basedOn w:val="a0"/>
    <w:link w:val="a7"/>
    <w:uiPriority w:val="99"/>
    <w:unhideWhenUsed/>
    <w:rsid w:val="00E40F9B"/>
    <w:rPr>
      <w:rFonts w:ascii="宋体"/>
      <w:sz w:val="18"/>
      <w:szCs w:val="18"/>
    </w:rPr>
  </w:style>
  <w:style w:type="paragraph" w:styleId="a8">
    <w:name w:val="annotation text"/>
    <w:basedOn w:val="a0"/>
    <w:link w:val="a9"/>
    <w:qFormat/>
    <w:rsid w:val="00E40F9B"/>
    <w:pPr>
      <w:jc w:val="left"/>
    </w:pPr>
    <w:rPr>
      <w:sz w:val="21"/>
    </w:rPr>
  </w:style>
  <w:style w:type="paragraph" w:styleId="30">
    <w:name w:val="toc 3"/>
    <w:basedOn w:val="a0"/>
    <w:next w:val="a0"/>
    <w:uiPriority w:val="39"/>
    <w:qFormat/>
    <w:rsid w:val="00E40F9B"/>
    <w:pPr>
      <w:ind w:leftChars="400" w:left="840"/>
    </w:pPr>
  </w:style>
  <w:style w:type="paragraph" w:styleId="aa">
    <w:name w:val="Balloon Text"/>
    <w:basedOn w:val="a0"/>
    <w:link w:val="ab"/>
    <w:qFormat/>
    <w:rsid w:val="00E40F9B"/>
    <w:rPr>
      <w:kern w:val="0"/>
      <w:sz w:val="18"/>
      <w:szCs w:val="18"/>
    </w:rPr>
  </w:style>
  <w:style w:type="paragraph" w:styleId="ac">
    <w:name w:val="footer"/>
    <w:basedOn w:val="a0"/>
    <w:link w:val="ad"/>
    <w:qFormat/>
    <w:rsid w:val="00E40F9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e">
    <w:name w:val="header"/>
    <w:basedOn w:val="a0"/>
    <w:link w:val="af"/>
    <w:qFormat/>
    <w:rsid w:val="00E40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0"/>
    <w:next w:val="a0"/>
    <w:uiPriority w:val="39"/>
    <w:qFormat/>
    <w:rsid w:val="00E40F9B"/>
  </w:style>
  <w:style w:type="paragraph" w:styleId="4">
    <w:name w:val="toc 4"/>
    <w:basedOn w:val="a0"/>
    <w:next w:val="a0"/>
    <w:qFormat/>
    <w:rsid w:val="00E40F9B"/>
    <w:pPr>
      <w:ind w:leftChars="600" w:left="1260"/>
    </w:pPr>
  </w:style>
  <w:style w:type="paragraph" w:styleId="20">
    <w:name w:val="toc 2"/>
    <w:basedOn w:val="a0"/>
    <w:next w:val="a0"/>
    <w:uiPriority w:val="39"/>
    <w:qFormat/>
    <w:rsid w:val="00E40F9B"/>
    <w:pPr>
      <w:ind w:leftChars="200" w:left="420"/>
    </w:pPr>
  </w:style>
  <w:style w:type="paragraph" w:styleId="af0">
    <w:name w:val="Normal (Web)"/>
    <w:basedOn w:val="a0"/>
    <w:uiPriority w:val="99"/>
    <w:unhideWhenUsed/>
    <w:qFormat/>
    <w:rsid w:val="00E40F9B"/>
    <w:pPr>
      <w:spacing w:before="100" w:beforeAutospacing="1" w:after="100" w:afterAutospacing="1"/>
    </w:pPr>
  </w:style>
  <w:style w:type="character" w:styleId="af1">
    <w:name w:val="Strong"/>
    <w:qFormat/>
    <w:rsid w:val="00E40F9B"/>
    <w:rPr>
      <w:rFonts w:ascii="宋体" w:eastAsia="宋体" w:hAnsi="宋体"/>
      <w:b/>
      <w:bCs/>
      <w:i/>
      <w:kern w:val="2"/>
      <w:sz w:val="30"/>
      <w:szCs w:val="24"/>
      <w:lang w:val="en-US" w:eastAsia="zh-CN" w:bidi="ar-SA"/>
    </w:rPr>
  </w:style>
  <w:style w:type="character" w:styleId="af2">
    <w:name w:val="Emphasis"/>
    <w:uiPriority w:val="20"/>
    <w:qFormat/>
    <w:rsid w:val="00E40F9B"/>
    <w:rPr>
      <w:i/>
      <w:iCs/>
    </w:rPr>
  </w:style>
  <w:style w:type="character" w:styleId="af3">
    <w:name w:val="Hyperlink"/>
    <w:uiPriority w:val="99"/>
    <w:qFormat/>
    <w:rsid w:val="00E40F9B"/>
    <w:rPr>
      <w:color w:val="0000FF"/>
      <w:u w:val="single"/>
    </w:rPr>
  </w:style>
  <w:style w:type="table" w:styleId="af4">
    <w:name w:val="Table Grid"/>
    <w:basedOn w:val="a2"/>
    <w:uiPriority w:val="59"/>
    <w:qFormat/>
    <w:rsid w:val="00E40F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批注主题 Char"/>
    <w:link w:val="12"/>
    <w:semiHidden/>
    <w:qFormat/>
    <w:rsid w:val="00E40F9B"/>
    <w:rPr>
      <w:b/>
      <w:bCs/>
      <w:kern w:val="2"/>
      <w:sz w:val="21"/>
      <w:szCs w:val="22"/>
    </w:rPr>
  </w:style>
  <w:style w:type="paragraph" w:customStyle="1" w:styleId="12">
    <w:name w:val="批注主题1"/>
    <w:basedOn w:val="a8"/>
    <w:next w:val="a8"/>
    <w:link w:val="Char"/>
    <w:qFormat/>
    <w:rsid w:val="00E40F9B"/>
    <w:rPr>
      <w:b/>
      <w:bCs/>
    </w:rPr>
  </w:style>
  <w:style w:type="character" w:customStyle="1" w:styleId="a5">
    <w:name w:val="题注 字符"/>
    <w:basedOn w:val="a1"/>
    <w:link w:val="a4"/>
    <w:semiHidden/>
    <w:qFormat/>
    <w:rsid w:val="00E40F9B"/>
    <w:rPr>
      <w:rFonts w:ascii="Arial" w:eastAsia="黑体" w:hAnsi="Arial" w:cs="Arial"/>
      <w:kern w:val="2"/>
    </w:rPr>
  </w:style>
  <w:style w:type="character" w:customStyle="1" w:styleId="Char0">
    <w:name w:val="文档结构图 Char"/>
    <w:link w:val="13"/>
    <w:semiHidden/>
    <w:qFormat/>
    <w:rsid w:val="00E40F9B"/>
    <w:rPr>
      <w:rFonts w:ascii="宋体" w:eastAsia="宋体"/>
      <w:sz w:val="18"/>
      <w:szCs w:val="18"/>
    </w:rPr>
  </w:style>
  <w:style w:type="paragraph" w:customStyle="1" w:styleId="13">
    <w:name w:val="文档结构图1"/>
    <w:basedOn w:val="a0"/>
    <w:link w:val="Char0"/>
    <w:qFormat/>
    <w:rsid w:val="00E40F9B"/>
    <w:rPr>
      <w:rFonts w:ascii="宋体"/>
      <w:kern w:val="0"/>
      <w:sz w:val="18"/>
      <w:szCs w:val="18"/>
    </w:rPr>
  </w:style>
  <w:style w:type="character" w:customStyle="1" w:styleId="a9">
    <w:name w:val="批注文字 字符"/>
    <w:link w:val="a8"/>
    <w:semiHidden/>
    <w:qFormat/>
    <w:rsid w:val="00E40F9B"/>
    <w:rPr>
      <w:kern w:val="2"/>
      <w:sz w:val="21"/>
      <w:szCs w:val="22"/>
    </w:rPr>
  </w:style>
  <w:style w:type="character" w:customStyle="1" w:styleId="ab">
    <w:name w:val="批注框文本 字符"/>
    <w:link w:val="aa"/>
    <w:semiHidden/>
    <w:qFormat/>
    <w:rsid w:val="00E40F9B"/>
    <w:rPr>
      <w:sz w:val="18"/>
      <w:szCs w:val="18"/>
    </w:rPr>
  </w:style>
  <w:style w:type="character" w:customStyle="1" w:styleId="ad">
    <w:name w:val="页脚 字符"/>
    <w:link w:val="ac"/>
    <w:semiHidden/>
    <w:qFormat/>
    <w:rsid w:val="00E40F9B"/>
    <w:rPr>
      <w:sz w:val="18"/>
      <w:szCs w:val="18"/>
    </w:rPr>
  </w:style>
  <w:style w:type="character" w:customStyle="1" w:styleId="af">
    <w:name w:val="页眉 字符"/>
    <w:link w:val="ae"/>
    <w:semiHidden/>
    <w:qFormat/>
    <w:rsid w:val="00E40F9B"/>
    <w:rPr>
      <w:sz w:val="18"/>
      <w:szCs w:val="18"/>
    </w:rPr>
  </w:style>
  <w:style w:type="character" w:customStyle="1" w:styleId="2Char">
    <w:name w:val="正文文本 2 Char"/>
    <w:basedOn w:val="a1"/>
    <w:link w:val="210"/>
    <w:semiHidden/>
    <w:qFormat/>
    <w:rsid w:val="00E40F9B"/>
    <w:rPr>
      <w:rFonts w:ascii="Cambria" w:eastAsia="宋体" w:hAnsi="Cambria" w:cs="黑体"/>
      <w:kern w:val="2"/>
      <w:sz w:val="21"/>
      <w:szCs w:val="22"/>
    </w:rPr>
  </w:style>
  <w:style w:type="paragraph" w:customStyle="1" w:styleId="210">
    <w:name w:val="正文文本 21"/>
    <w:basedOn w:val="a0"/>
    <w:link w:val="2Char"/>
    <w:qFormat/>
    <w:rsid w:val="00E40F9B"/>
    <w:pPr>
      <w:spacing w:after="120" w:line="480" w:lineRule="auto"/>
    </w:pPr>
    <w:rPr>
      <w:rFonts w:ascii="Cambria" w:hAnsi="Cambria" w:cs="黑体"/>
      <w:sz w:val="21"/>
    </w:rPr>
  </w:style>
  <w:style w:type="character" w:customStyle="1" w:styleId="Char1">
    <w:name w:val="普通(网站) Char"/>
    <w:basedOn w:val="a1"/>
    <w:link w:val="14"/>
    <w:semiHidden/>
    <w:qFormat/>
    <w:rsid w:val="00E40F9B"/>
    <w:rPr>
      <w:rFonts w:ascii="宋体" w:hAnsi="宋体" w:cs="宋体"/>
      <w:sz w:val="24"/>
      <w:szCs w:val="24"/>
    </w:rPr>
  </w:style>
  <w:style w:type="paragraph" w:customStyle="1" w:styleId="14">
    <w:name w:val="普通(网站)1"/>
    <w:basedOn w:val="a0"/>
    <w:link w:val="Char1"/>
    <w:qFormat/>
    <w:rsid w:val="00E40F9B"/>
    <w:pPr>
      <w:widowControl/>
      <w:spacing w:before="100" w:beforeAutospacing="1" w:after="100" w:afterAutospacing="1"/>
      <w:jc w:val="left"/>
    </w:pPr>
    <w:rPr>
      <w:rFonts w:ascii="宋体" w:hAnsi="宋体" w:cs="宋体"/>
      <w:szCs w:val="24"/>
    </w:rPr>
  </w:style>
  <w:style w:type="paragraph" w:customStyle="1" w:styleId="11">
    <w:name w:val="标题 11"/>
    <w:basedOn w:val="a0"/>
    <w:next w:val="a0"/>
    <w:link w:val="1Char"/>
    <w:qFormat/>
    <w:rsid w:val="00E40F9B"/>
    <w:pPr>
      <w:keepNext/>
      <w:keepLines/>
      <w:numPr>
        <w:numId w:val="2"/>
      </w:numPr>
      <w:spacing w:before="480" w:after="360" w:line="240" w:lineRule="auto"/>
      <w:ind w:left="0" w:firstLineChars="0" w:firstLine="0"/>
      <w:jc w:val="left"/>
      <w:outlineLvl w:val="0"/>
    </w:pPr>
    <w:rPr>
      <w:rFonts w:ascii="Arial" w:eastAsia="黑体" w:hAnsi="Arial"/>
      <w:b/>
      <w:bCs/>
      <w:kern w:val="44"/>
      <w:sz w:val="36"/>
      <w:szCs w:val="36"/>
    </w:rPr>
  </w:style>
  <w:style w:type="paragraph" w:customStyle="1" w:styleId="21">
    <w:name w:val="标题 21"/>
    <w:basedOn w:val="a0"/>
    <w:next w:val="a0"/>
    <w:link w:val="2Char0"/>
    <w:qFormat/>
    <w:rsid w:val="00E40F9B"/>
    <w:pPr>
      <w:keepNext/>
      <w:keepLines/>
      <w:numPr>
        <w:ilvl w:val="1"/>
        <w:numId w:val="3"/>
      </w:numPr>
      <w:spacing w:before="260" w:after="260" w:line="416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31">
    <w:name w:val="标题 31"/>
    <w:basedOn w:val="a0"/>
    <w:next w:val="a0"/>
    <w:link w:val="3Char"/>
    <w:qFormat/>
    <w:rsid w:val="00E40F9B"/>
    <w:pPr>
      <w:keepNext/>
      <w:keepLines/>
      <w:numPr>
        <w:ilvl w:val="2"/>
        <w:numId w:val="3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customStyle="1" w:styleId="41">
    <w:name w:val="标题 41"/>
    <w:basedOn w:val="a0"/>
    <w:next w:val="a0"/>
    <w:link w:val="4Char"/>
    <w:qFormat/>
    <w:rsid w:val="00E40F9B"/>
    <w:pPr>
      <w:keepNext/>
      <w:keepLines/>
      <w:numPr>
        <w:ilvl w:val="3"/>
        <w:numId w:val="3"/>
      </w:numPr>
      <w:spacing w:before="280" w:after="290"/>
      <w:ind w:firstLineChars="0" w:firstLine="0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51">
    <w:name w:val="标题 51"/>
    <w:basedOn w:val="a0"/>
    <w:next w:val="a0"/>
    <w:link w:val="5Char"/>
    <w:qFormat/>
    <w:rsid w:val="00E40F9B"/>
    <w:pPr>
      <w:keepNext/>
      <w:keepLines/>
      <w:numPr>
        <w:ilvl w:val="4"/>
        <w:numId w:val="3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customStyle="1" w:styleId="61">
    <w:name w:val="标题 61"/>
    <w:basedOn w:val="a0"/>
    <w:next w:val="a0"/>
    <w:link w:val="6Char"/>
    <w:qFormat/>
    <w:rsid w:val="00E40F9B"/>
    <w:pPr>
      <w:keepNext/>
      <w:keepLines/>
      <w:numPr>
        <w:ilvl w:val="5"/>
        <w:numId w:val="3"/>
      </w:numPr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szCs w:val="24"/>
    </w:rPr>
  </w:style>
  <w:style w:type="paragraph" w:customStyle="1" w:styleId="71">
    <w:name w:val="标题 71"/>
    <w:basedOn w:val="a0"/>
    <w:next w:val="a0"/>
    <w:link w:val="7Char"/>
    <w:qFormat/>
    <w:rsid w:val="00E40F9B"/>
    <w:pPr>
      <w:keepNext/>
      <w:keepLines/>
      <w:numPr>
        <w:ilvl w:val="6"/>
        <w:numId w:val="3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customStyle="1" w:styleId="81">
    <w:name w:val="标题 81"/>
    <w:basedOn w:val="a0"/>
    <w:next w:val="a0"/>
    <w:link w:val="8Char"/>
    <w:qFormat/>
    <w:rsid w:val="00E40F9B"/>
    <w:pPr>
      <w:keepNext/>
      <w:keepLines/>
      <w:numPr>
        <w:ilvl w:val="7"/>
        <w:numId w:val="3"/>
      </w:numPr>
      <w:spacing w:before="240" w:after="64" w:line="320" w:lineRule="auto"/>
      <w:ind w:firstLineChars="0" w:firstLine="0"/>
      <w:outlineLvl w:val="7"/>
    </w:pPr>
    <w:rPr>
      <w:rFonts w:ascii="Cambria" w:hAnsi="Cambria"/>
      <w:szCs w:val="24"/>
    </w:rPr>
  </w:style>
  <w:style w:type="paragraph" w:customStyle="1" w:styleId="91">
    <w:name w:val="标题 91"/>
    <w:basedOn w:val="a0"/>
    <w:next w:val="a0"/>
    <w:link w:val="9Char"/>
    <w:qFormat/>
    <w:rsid w:val="00E40F9B"/>
    <w:pPr>
      <w:keepNext/>
      <w:keepLines/>
      <w:numPr>
        <w:ilvl w:val="8"/>
        <w:numId w:val="3"/>
      </w:numPr>
      <w:spacing w:before="240" w:after="64" w:line="320" w:lineRule="auto"/>
      <w:ind w:firstLineChars="0" w:firstLine="0"/>
      <w:outlineLvl w:val="8"/>
    </w:pPr>
    <w:rPr>
      <w:rFonts w:ascii="Cambria" w:hAnsi="Cambria"/>
      <w:szCs w:val="21"/>
    </w:rPr>
  </w:style>
  <w:style w:type="paragraph" w:customStyle="1" w:styleId="1-21">
    <w:name w:val="中等深浅底纹 1 - 强调文字颜色 21"/>
    <w:link w:val="1-2"/>
    <w:qFormat/>
    <w:rsid w:val="00E40F9B"/>
    <w:rPr>
      <w:rFonts w:ascii="Calibri" w:hAnsi="Calibri" w:cs="Calibri"/>
      <w:sz w:val="22"/>
      <w:szCs w:val="22"/>
    </w:rPr>
  </w:style>
  <w:style w:type="paragraph" w:customStyle="1" w:styleId="310">
    <w:name w:val="网格表 31"/>
    <w:basedOn w:val="11"/>
    <w:next w:val="a0"/>
    <w:qFormat/>
    <w:rsid w:val="00E40F9B"/>
    <w:pPr>
      <w:widowControl/>
      <w:numPr>
        <w:numId w:val="0"/>
      </w:numPr>
      <w:spacing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ItemList">
    <w:name w:val="Item List"/>
    <w:link w:val="ItemListCharChar"/>
    <w:qFormat/>
    <w:rsid w:val="00E40F9B"/>
    <w:pPr>
      <w:numPr>
        <w:numId w:val="4"/>
      </w:numPr>
      <w:spacing w:line="300" w:lineRule="auto"/>
      <w:jc w:val="both"/>
    </w:pPr>
    <w:rPr>
      <w:rFonts w:ascii="Arial" w:hAnsi="Arial"/>
      <w:sz w:val="21"/>
      <w:szCs w:val="21"/>
    </w:rPr>
  </w:style>
  <w:style w:type="paragraph" w:customStyle="1" w:styleId="FigureDescription">
    <w:name w:val="Figure Description"/>
    <w:next w:val="a0"/>
    <w:qFormat/>
    <w:rsid w:val="00E40F9B"/>
    <w:pPr>
      <w:snapToGrid w:val="0"/>
      <w:spacing w:before="80" w:after="32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INFeature">
    <w:name w:val="IN Feature"/>
    <w:next w:val="INStep"/>
    <w:qFormat/>
    <w:rsid w:val="00E40F9B"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0"/>
    <w:qFormat/>
    <w:rsid w:val="00E40F9B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 w:cs="Arial"/>
      <w:kern w:val="0"/>
      <w:szCs w:val="21"/>
    </w:rPr>
  </w:style>
  <w:style w:type="paragraph" w:customStyle="1" w:styleId="ItemStep">
    <w:name w:val="Item Step"/>
    <w:link w:val="ItemStepCharChar"/>
    <w:qFormat/>
    <w:rsid w:val="00E40F9B"/>
    <w:pPr>
      <w:tabs>
        <w:tab w:val="left" w:pos="1644"/>
      </w:tabs>
      <w:ind w:left="1644" w:hanging="510"/>
    </w:pPr>
    <w:rPr>
      <w:rFonts w:ascii="Arial" w:hAnsi="Arial" w:cs="Arial"/>
      <w:sz w:val="21"/>
      <w:szCs w:val="21"/>
    </w:rPr>
  </w:style>
  <w:style w:type="paragraph" w:customStyle="1" w:styleId="TableDescription">
    <w:name w:val="Table Description"/>
    <w:next w:val="a0"/>
    <w:qFormat/>
    <w:rsid w:val="00E40F9B"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CharCharCharCharCharChar">
    <w:name w:val="Char Char Char Char Char Char"/>
    <w:next w:val="a0"/>
    <w:qFormat/>
    <w:rsid w:val="00E40F9B"/>
    <w:pPr>
      <w:keepNext/>
      <w:keepLines/>
      <w:spacing w:before="240" w:after="240"/>
      <w:ind w:left="3360" w:hanging="420"/>
      <w:outlineLvl w:val="7"/>
    </w:pPr>
    <w:rPr>
      <w:rFonts w:ascii="宋体" w:hAnsi="宋体" w:cs="Calibri"/>
      <w:i/>
      <w:kern w:val="2"/>
      <w:sz w:val="30"/>
      <w:szCs w:val="24"/>
    </w:rPr>
  </w:style>
  <w:style w:type="paragraph" w:customStyle="1" w:styleId="-31">
    <w:name w:val="彩色底纹 - 强调文字颜色 31"/>
    <w:basedOn w:val="a0"/>
    <w:qFormat/>
    <w:rsid w:val="00E40F9B"/>
    <w:pPr>
      <w:ind w:firstLine="420"/>
    </w:pPr>
  </w:style>
  <w:style w:type="paragraph" w:customStyle="1" w:styleId="Default">
    <w:name w:val="Default"/>
    <w:qFormat/>
    <w:rsid w:val="00E40F9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tesTextinTable">
    <w:name w:val="Notes Text in Table"/>
    <w:basedOn w:val="a0"/>
    <w:link w:val="NotesTextinTableCharChar"/>
    <w:qFormat/>
    <w:rsid w:val="00E40F9B"/>
    <w:pPr>
      <w:widowControl/>
      <w:spacing w:line="240" w:lineRule="auto"/>
    </w:pPr>
    <w:rPr>
      <w:rFonts w:ascii="Arial" w:eastAsia="楷体_GB2312" w:hAnsi="Arial"/>
      <w:color w:val="000000"/>
      <w:kern w:val="0"/>
      <w:sz w:val="18"/>
      <w:szCs w:val="18"/>
    </w:rPr>
  </w:style>
  <w:style w:type="paragraph" w:customStyle="1" w:styleId="1-210">
    <w:name w:val="中等深浅网格 1 - 强调文字颜色 21"/>
    <w:basedOn w:val="a0"/>
    <w:qFormat/>
    <w:rsid w:val="00E40F9B"/>
    <w:pPr>
      <w:widowControl/>
      <w:spacing w:line="240" w:lineRule="auto"/>
      <w:ind w:firstLine="420"/>
      <w:jc w:val="left"/>
    </w:pPr>
    <w:rPr>
      <w:rFonts w:ascii="Times" w:hAnsi="Times"/>
      <w:kern w:val="0"/>
      <w:sz w:val="20"/>
      <w:szCs w:val="20"/>
    </w:rPr>
  </w:style>
  <w:style w:type="paragraph" w:customStyle="1" w:styleId="15">
    <w:name w:val="正文缩进1"/>
    <w:basedOn w:val="a0"/>
    <w:link w:val="Char2"/>
    <w:qFormat/>
    <w:rsid w:val="00E40F9B"/>
    <w:pPr>
      <w:adjustRightInd w:val="0"/>
      <w:snapToGrid w:val="0"/>
      <w:spacing w:before="240" w:line="360" w:lineRule="atLeast"/>
      <w:ind w:firstLine="420"/>
    </w:pPr>
    <w:rPr>
      <w:rFonts w:ascii="宋体" w:hAnsi="Times New Roman"/>
      <w:sz w:val="21"/>
      <w:szCs w:val="24"/>
    </w:rPr>
  </w:style>
  <w:style w:type="paragraph" w:customStyle="1" w:styleId="1H1Fab-1Heading0Arial14FettArial14Fett1Arial14">
    <w:name w:val="样式 标题 1H1Fab-1Heading 0Arial 14 FettArial 14 Fett1Arial 14..."/>
    <w:basedOn w:val="11"/>
    <w:qFormat/>
    <w:rsid w:val="00E40F9B"/>
    <w:pPr>
      <w:tabs>
        <w:tab w:val="left" w:pos="432"/>
      </w:tabs>
      <w:spacing w:before="120" w:after="120"/>
      <w:ind w:left="432" w:hanging="432"/>
    </w:pPr>
    <w:rPr>
      <w:sz w:val="32"/>
    </w:rPr>
  </w:style>
  <w:style w:type="paragraph" w:customStyle="1" w:styleId="16">
    <w:name w:val="列出段落1"/>
    <w:basedOn w:val="a0"/>
    <w:qFormat/>
    <w:rsid w:val="00E40F9B"/>
    <w:pPr>
      <w:ind w:firstLine="420"/>
    </w:pPr>
  </w:style>
  <w:style w:type="paragraph" w:customStyle="1" w:styleId="af5">
    <w:name w:val="图说"/>
    <w:basedOn w:val="a0"/>
    <w:qFormat/>
    <w:rsid w:val="00E40F9B"/>
    <w:pPr>
      <w:adjustRightInd w:val="0"/>
      <w:spacing w:line="480" w:lineRule="auto"/>
      <w:jc w:val="center"/>
    </w:pPr>
    <w:rPr>
      <w:rFonts w:ascii="Times New Roman" w:hAnsi="Times New Roman"/>
      <w:sz w:val="18"/>
      <w:szCs w:val="20"/>
    </w:rPr>
  </w:style>
  <w:style w:type="paragraph" w:customStyle="1" w:styleId="af6">
    <w:name w:val="表文"/>
    <w:basedOn w:val="a0"/>
    <w:qFormat/>
    <w:rsid w:val="00E40F9B"/>
    <w:pPr>
      <w:adjustRightInd w:val="0"/>
      <w:snapToGrid w:val="0"/>
      <w:spacing w:after="20" w:line="250" w:lineRule="atLeast"/>
    </w:pPr>
    <w:rPr>
      <w:rFonts w:ascii="Times New Roman" w:hAnsi="Times New Roman"/>
      <w:sz w:val="18"/>
      <w:szCs w:val="20"/>
    </w:rPr>
  </w:style>
  <w:style w:type="paragraph" w:customStyle="1" w:styleId="af7">
    <w:name w:val="正文格式"/>
    <w:basedOn w:val="a0"/>
    <w:link w:val="CharChar"/>
    <w:qFormat/>
    <w:rsid w:val="00E40F9B"/>
    <w:pPr>
      <w:adjustRightInd w:val="0"/>
      <w:snapToGrid w:val="0"/>
      <w:spacing w:line="300" w:lineRule="auto"/>
      <w:ind w:firstLine="480"/>
      <w:textAlignment w:val="baseline"/>
    </w:pPr>
    <w:rPr>
      <w:rFonts w:ascii="宋体"/>
      <w:szCs w:val="24"/>
    </w:rPr>
  </w:style>
  <w:style w:type="paragraph" w:customStyle="1" w:styleId="17">
    <w:name w:val="并列项1级"/>
    <w:basedOn w:val="a0"/>
    <w:qFormat/>
    <w:rsid w:val="00E40F9B"/>
    <w:pPr>
      <w:widowControl/>
      <w:tabs>
        <w:tab w:val="left" w:pos="360"/>
        <w:tab w:val="left" w:pos="1191"/>
      </w:tabs>
      <w:adjustRightInd w:val="0"/>
      <w:snapToGrid w:val="0"/>
      <w:spacing w:line="300" w:lineRule="auto"/>
    </w:pPr>
    <w:rPr>
      <w:rFonts w:ascii="宋体" w:hAnsi="Times New Roman"/>
      <w:kern w:val="0"/>
      <w:szCs w:val="24"/>
    </w:rPr>
  </w:style>
  <w:style w:type="paragraph" w:customStyle="1" w:styleId="110">
    <w:name w:val="列出段落11"/>
    <w:basedOn w:val="a0"/>
    <w:link w:val="Char3"/>
    <w:qFormat/>
    <w:rsid w:val="00E40F9B"/>
    <w:pPr>
      <w:spacing w:line="240" w:lineRule="auto"/>
      <w:ind w:firstLine="420"/>
    </w:pPr>
    <w:rPr>
      <w:rFonts w:ascii="Cambria" w:hAnsi="Cambria" w:cs="黑体"/>
      <w:sz w:val="21"/>
    </w:rPr>
  </w:style>
  <w:style w:type="paragraph" w:customStyle="1" w:styleId="18">
    <w:name w:val="正文1"/>
    <w:basedOn w:val="a0"/>
    <w:qFormat/>
    <w:rsid w:val="00E40F9B"/>
    <w:pPr>
      <w:spacing w:before="120" w:after="120" w:line="240" w:lineRule="auto"/>
      <w:ind w:firstLine="420"/>
    </w:pPr>
    <w:rPr>
      <w:rFonts w:ascii="Times New Roman" w:hAnsi="Times New Roman" w:cs="Lucida Sans"/>
      <w:snapToGrid w:val="0"/>
      <w:szCs w:val="21"/>
    </w:rPr>
  </w:style>
  <w:style w:type="paragraph" w:customStyle="1" w:styleId="TOC1">
    <w:name w:val="TOC 标题1"/>
    <w:basedOn w:val="11"/>
    <w:next w:val="a0"/>
    <w:qFormat/>
    <w:rsid w:val="00E40F9B"/>
    <w:pPr>
      <w:widowControl/>
      <w:numPr>
        <w:numId w:val="0"/>
      </w:numPr>
      <w:spacing w:after="0" w:line="276" w:lineRule="auto"/>
      <w:outlineLvl w:val="9"/>
    </w:pPr>
    <w:rPr>
      <w:rFonts w:ascii="Calibri" w:eastAsia="宋体" w:hAnsi="Calibri" w:cs="黑体"/>
      <w:color w:val="365F90"/>
      <w:kern w:val="0"/>
      <w:sz w:val="28"/>
      <w:szCs w:val="28"/>
    </w:rPr>
  </w:style>
  <w:style w:type="paragraph" w:customStyle="1" w:styleId="p0">
    <w:name w:val="p0"/>
    <w:basedOn w:val="a0"/>
    <w:qFormat/>
    <w:rsid w:val="00E40F9B"/>
    <w:pPr>
      <w:widowControl/>
      <w:ind w:firstLineChars="0" w:firstLine="420"/>
    </w:pPr>
    <w:rPr>
      <w:rFonts w:cs="Calibri"/>
      <w:kern w:val="0"/>
      <w:szCs w:val="24"/>
    </w:rPr>
  </w:style>
  <w:style w:type="character" w:customStyle="1" w:styleId="1-2">
    <w:name w:val="中等深浅底纹 1 - 强调文字颜色 2字符"/>
    <w:link w:val="1-21"/>
    <w:qFormat/>
    <w:rsid w:val="00E40F9B"/>
    <w:rPr>
      <w:sz w:val="22"/>
      <w:szCs w:val="22"/>
      <w:lang w:val="en-US" w:eastAsia="zh-CN" w:bidi="ar-SA"/>
    </w:rPr>
  </w:style>
  <w:style w:type="character" w:customStyle="1" w:styleId="1Char">
    <w:name w:val="标题 1 Char"/>
    <w:link w:val="11"/>
    <w:semiHidden/>
    <w:qFormat/>
    <w:rsid w:val="00E40F9B"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2Char0">
    <w:name w:val="标题 2 Char"/>
    <w:link w:val="21"/>
    <w:qFormat/>
    <w:rsid w:val="00E40F9B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1"/>
    <w:qFormat/>
    <w:rsid w:val="00E40F9B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1"/>
    <w:qFormat/>
    <w:rsid w:val="00E40F9B"/>
    <w:rPr>
      <w:rFonts w:ascii="Cambria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1"/>
    <w:qFormat/>
    <w:rsid w:val="00E40F9B"/>
    <w:rPr>
      <w:rFonts w:cs="Times New Roman"/>
      <w:b/>
      <w:bCs/>
      <w:kern w:val="2"/>
      <w:sz w:val="28"/>
      <w:szCs w:val="28"/>
    </w:rPr>
  </w:style>
  <w:style w:type="character" w:customStyle="1" w:styleId="6Char">
    <w:name w:val="标题 6 Char"/>
    <w:link w:val="61"/>
    <w:rsid w:val="00E40F9B"/>
    <w:rPr>
      <w:rFonts w:ascii="Cambria" w:hAnsi="Cambria" w:cs="Times New Roman"/>
      <w:b/>
      <w:bCs/>
      <w:kern w:val="2"/>
      <w:sz w:val="24"/>
      <w:szCs w:val="24"/>
    </w:rPr>
  </w:style>
  <w:style w:type="character" w:customStyle="1" w:styleId="7Char">
    <w:name w:val="标题 7 Char"/>
    <w:link w:val="71"/>
    <w:qFormat/>
    <w:rsid w:val="00E40F9B"/>
    <w:rPr>
      <w:rFonts w:cs="Times New Roman"/>
      <w:b/>
      <w:bCs/>
      <w:kern w:val="2"/>
      <w:sz w:val="24"/>
      <w:szCs w:val="24"/>
    </w:rPr>
  </w:style>
  <w:style w:type="character" w:customStyle="1" w:styleId="8Char">
    <w:name w:val="标题 8 Char"/>
    <w:link w:val="81"/>
    <w:qFormat/>
    <w:rsid w:val="00E40F9B"/>
    <w:rPr>
      <w:rFonts w:ascii="Cambria" w:hAnsi="Cambria" w:cs="Times New Roman"/>
      <w:kern w:val="2"/>
      <w:sz w:val="24"/>
      <w:szCs w:val="24"/>
    </w:rPr>
  </w:style>
  <w:style w:type="character" w:customStyle="1" w:styleId="9Char">
    <w:name w:val="标题 9 Char"/>
    <w:link w:val="91"/>
    <w:rsid w:val="00E40F9B"/>
    <w:rPr>
      <w:rFonts w:ascii="Cambria" w:hAnsi="Cambria" w:cs="Times New Roman"/>
      <w:kern w:val="2"/>
      <w:sz w:val="24"/>
      <w:szCs w:val="21"/>
    </w:rPr>
  </w:style>
  <w:style w:type="character" w:customStyle="1" w:styleId="ItemListCharChar">
    <w:name w:val="Item List Char Char"/>
    <w:link w:val="ItemList"/>
    <w:qFormat/>
    <w:rsid w:val="00E40F9B"/>
    <w:rPr>
      <w:rFonts w:ascii="Arial" w:hAnsi="Arial" w:cs="Times New Roman"/>
      <w:sz w:val="21"/>
      <w:szCs w:val="21"/>
      <w:lang w:bidi="ar-SA"/>
    </w:rPr>
  </w:style>
  <w:style w:type="character" w:customStyle="1" w:styleId="dropcap1">
    <w:name w:val="dropcap1"/>
    <w:qFormat/>
    <w:rsid w:val="00E40F9B"/>
    <w:rPr>
      <w:b/>
      <w:bCs/>
      <w:color w:val="003399"/>
      <w:sz w:val="32"/>
      <w:szCs w:val="32"/>
    </w:rPr>
  </w:style>
  <w:style w:type="character" w:customStyle="1" w:styleId="apple-style-span">
    <w:name w:val="apple-style-span"/>
    <w:basedOn w:val="a1"/>
    <w:rsid w:val="00E40F9B"/>
  </w:style>
  <w:style w:type="character" w:customStyle="1" w:styleId="apple-converted-space">
    <w:name w:val="apple-converted-space"/>
    <w:basedOn w:val="a1"/>
    <w:qFormat/>
    <w:rsid w:val="00E40F9B"/>
  </w:style>
  <w:style w:type="character" w:customStyle="1" w:styleId="NotesTextinTableCharChar">
    <w:name w:val="Notes Text in Table Char Char"/>
    <w:link w:val="NotesTextinTable"/>
    <w:semiHidden/>
    <w:qFormat/>
    <w:rsid w:val="00E40F9B"/>
    <w:rPr>
      <w:rFonts w:ascii="Arial" w:eastAsia="楷体_GB2312" w:hAnsi="Arial" w:cs="Arial"/>
      <w:color w:val="000000"/>
      <w:kern w:val="0"/>
      <w:sz w:val="18"/>
      <w:szCs w:val="18"/>
    </w:rPr>
  </w:style>
  <w:style w:type="character" w:customStyle="1" w:styleId="Char2">
    <w:name w:val="正文缩进 Char"/>
    <w:link w:val="15"/>
    <w:semiHidden/>
    <w:rsid w:val="00E40F9B"/>
    <w:rPr>
      <w:rFonts w:ascii="宋体" w:hAnsi="Times New Roman"/>
      <w:kern w:val="2"/>
      <w:sz w:val="21"/>
      <w:szCs w:val="24"/>
    </w:rPr>
  </w:style>
  <w:style w:type="character" w:customStyle="1" w:styleId="19">
    <w:name w:val="批注引用1"/>
    <w:qFormat/>
    <w:rsid w:val="00E40F9B"/>
    <w:rPr>
      <w:sz w:val="21"/>
      <w:szCs w:val="21"/>
    </w:rPr>
  </w:style>
  <w:style w:type="character" w:customStyle="1" w:styleId="1a">
    <w:name w:val="页码1"/>
    <w:qFormat/>
    <w:rsid w:val="00E40F9B"/>
  </w:style>
  <w:style w:type="character" w:customStyle="1" w:styleId="ItemStepCharChar">
    <w:name w:val="Item Step Char Char"/>
    <w:basedOn w:val="a1"/>
    <w:link w:val="ItemStep"/>
    <w:rsid w:val="00E40F9B"/>
    <w:rPr>
      <w:rFonts w:ascii="Arial" w:hAnsi="Arial" w:cs="Arial"/>
      <w:sz w:val="21"/>
      <w:szCs w:val="21"/>
      <w:lang w:val="en-US" w:eastAsia="zh-CN" w:bidi="ar-SA"/>
    </w:rPr>
  </w:style>
  <w:style w:type="character" w:customStyle="1" w:styleId="CharChar">
    <w:name w:val="正文格式 Char Char"/>
    <w:basedOn w:val="a1"/>
    <w:link w:val="af7"/>
    <w:semiHidden/>
    <w:rsid w:val="00E40F9B"/>
    <w:rPr>
      <w:rFonts w:ascii="宋体"/>
      <w:sz w:val="24"/>
      <w:szCs w:val="24"/>
    </w:rPr>
  </w:style>
  <w:style w:type="character" w:customStyle="1" w:styleId="Char3">
    <w:name w:val="列出段落 Char"/>
    <w:basedOn w:val="a1"/>
    <w:link w:val="110"/>
    <w:semiHidden/>
    <w:qFormat/>
    <w:rsid w:val="00E40F9B"/>
    <w:rPr>
      <w:rFonts w:ascii="Cambria" w:eastAsia="宋体" w:hAnsi="Cambria" w:cs="黑体"/>
      <w:kern w:val="2"/>
      <w:sz w:val="21"/>
      <w:szCs w:val="22"/>
    </w:rPr>
  </w:style>
  <w:style w:type="character" w:customStyle="1" w:styleId="Char10">
    <w:name w:val="正文缩进 Char1"/>
    <w:qFormat/>
    <w:rsid w:val="00E40F9B"/>
    <w:rPr>
      <w:rFonts w:ascii="Calibri" w:hAnsi="Calibri"/>
      <w:szCs w:val="21"/>
    </w:rPr>
  </w:style>
  <w:style w:type="character" w:customStyle="1" w:styleId="a7">
    <w:name w:val="文档结构图 字符"/>
    <w:basedOn w:val="a1"/>
    <w:link w:val="a6"/>
    <w:uiPriority w:val="99"/>
    <w:semiHidden/>
    <w:qFormat/>
    <w:rsid w:val="00E40F9B"/>
    <w:rPr>
      <w:rFonts w:ascii="宋体" w:cs="Times New Roman"/>
      <w:kern w:val="2"/>
      <w:sz w:val="18"/>
      <w:szCs w:val="18"/>
    </w:rPr>
  </w:style>
  <w:style w:type="character" w:customStyle="1" w:styleId="opdict3font24">
    <w:name w:val="op_dict3_font24"/>
    <w:basedOn w:val="a1"/>
    <w:qFormat/>
    <w:rsid w:val="00E40F9B"/>
  </w:style>
  <w:style w:type="paragraph" w:customStyle="1" w:styleId="22">
    <w:name w:val="列出段落2"/>
    <w:basedOn w:val="a0"/>
    <w:uiPriority w:val="34"/>
    <w:qFormat/>
    <w:rsid w:val="00E40F9B"/>
    <w:pPr>
      <w:ind w:firstLine="420"/>
    </w:pPr>
  </w:style>
  <w:style w:type="paragraph" w:customStyle="1" w:styleId="32">
    <w:name w:val="列出段落3"/>
    <w:basedOn w:val="a0"/>
    <w:uiPriority w:val="99"/>
    <w:unhideWhenUsed/>
    <w:qFormat/>
    <w:rsid w:val="00E40F9B"/>
    <w:pPr>
      <w:ind w:firstLine="420"/>
    </w:pPr>
  </w:style>
  <w:style w:type="paragraph" w:customStyle="1" w:styleId="33">
    <w:name w:val="列出段落3"/>
    <w:basedOn w:val="a0"/>
    <w:uiPriority w:val="34"/>
    <w:qFormat/>
    <w:rsid w:val="00E40F9B"/>
    <w:pPr>
      <w:spacing w:line="240" w:lineRule="auto"/>
      <w:ind w:firstLine="420"/>
    </w:pPr>
    <w:rPr>
      <w:rFonts w:ascii="Times New Roman" w:hAnsi="Times New Roman"/>
      <w:sz w:val="21"/>
      <w:szCs w:val="24"/>
    </w:rPr>
  </w:style>
  <w:style w:type="paragraph" w:styleId="af8">
    <w:name w:val="List Paragraph"/>
    <w:basedOn w:val="a0"/>
    <w:uiPriority w:val="99"/>
    <w:unhideWhenUsed/>
    <w:rsid w:val="00F632B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hyperlink" Target="file:///C:\Users\Administrator\AppData\Local\youdao\dict\Application\7.3.0.0807\resultui\dict\?keyword=detai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yperlink" Target="file:///C:\Users\Administrator\AppData\Local\youdao\dict\Application\7.3.0.0807\resultui\dict\?keyword=detail" TargetMode="External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hyperlink" Target="file:///C:\Users\Administrator\AppData\Local\youdao\dict\Application\7.3.0.0807\resultui\dict\?keyword=detail" TargetMode="External"/><Relationship Id="rId30" Type="http://schemas.openxmlformats.org/officeDocument/2006/relationships/footer" Target="footer4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2F54F0-B8AA-40BD-98C5-D2591FC3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24</Pages>
  <Words>1621</Words>
  <Characters>9240</Characters>
  <Application>Microsoft Office Word</Application>
  <DocSecurity>0</DocSecurity>
  <Lines>77</Lines>
  <Paragraphs>21</Paragraphs>
  <ScaleCrop>false</ScaleCrop>
  <Company>primeton</Company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wangtianxing</dc:title>
  <dc:creator>lijm</dc:creator>
  <cp:lastModifiedBy>admin</cp:lastModifiedBy>
  <cp:revision>207</cp:revision>
  <dcterms:created xsi:type="dcterms:W3CDTF">2017-06-08T03:38:00Z</dcterms:created>
  <dcterms:modified xsi:type="dcterms:W3CDTF">2022-05-15T01:15:00Z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